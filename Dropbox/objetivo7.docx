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27E85" w:rsidRPr="002B6581" w:rsidRDefault="00827E85">
      <w:pPr>
        <w:ind w:left="720"/>
        <w:rPr>
          <w:rFonts w:ascii="Calibri" w:eastAsia="Calibri" w:hAnsi="Calibri" w:cs="Calibri"/>
          <w:b/>
          <w:lang w:val="es-CL"/>
        </w:rPr>
      </w:pPr>
      <w:r w:rsidRPr="002B6581">
        <w:rPr>
          <w:rFonts w:ascii="Calibri" w:eastAsia="Calibri" w:hAnsi="Calibri" w:cs="Calibri"/>
          <w:b/>
          <w:lang w:val="es-CL"/>
        </w:rPr>
        <w:t>Índice Tentativo:</w:t>
      </w:r>
    </w:p>
    <w:p w:rsidR="00827E85" w:rsidRPr="002B6581" w:rsidRDefault="00827E85">
      <w:pPr>
        <w:ind w:left="720"/>
        <w:rPr>
          <w:rFonts w:ascii="Calibri" w:eastAsia="Calibri" w:hAnsi="Calibri" w:cs="Calibri"/>
          <w:lang w:val="es-CL"/>
        </w:rPr>
      </w:pPr>
      <w:r w:rsidRPr="002B6581">
        <w:rPr>
          <w:rFonts w:ascii="Calibri" w:eastAsia="Calibri" w:hAnsi="Calibri" w:cs="Calibri"/>
          <w:lang w:val="es-CL"/>
        </w:rPr>
        <w:t>Índice de Tablas</w:t>
      </w:r>
    </w:p>
    <w:p w:rsidR="00827E85" w:rsidRPr="002B6581" w:rsidRDefault="00827E85">
      <w:pPr>
        <w:ind w:left="720"/>
        <w:rPr>
          <w:rFonts w:ascii="Calibri" w:eastAsia="Calibri" w:hAnsi="Calibri" w:cs="Calibri"/>
          <w:lang w:val="es-CL"/>
        </w:rPr>
      </w:pPr>
      <w:r w:rsidRPr="002B6581">
        <w:rPr>
          <w:rFonts w:ascii="Calibri" w:eastAsia="Calibri" w:hAnsi="Calibri" w:cs="Calibri"/>
          <w:lang w:val="es-CL"/>
        </w:rPr>
        <w:t>Índice de Figuras</w:t>
      </w:r>
    </w:p>
    <w:p w:rsidR="00827E85" w:rsidRPr="002B6581" w:rsidRDefault="00827E85">
      <w:pPr>
        <w:ind w:left="720"/>
        <w:rPr>
          <w:rFonts w:ascii="Calibri" w:eastAsia="Calibri" w:hAnsi="Calibri" w:cs="Calibri"/>
        </w:rPr>
      </w:pPr>
      <w:r w:rsidRPr="002B6581">
        <w:rPr>
          <w:rFonts w:ascii="Calibri" w:eastAsia="Calibri" w:hAnsi="Calibri" w:cs="Calibri"/>
        </w:rPr>
        <w:t>Resumen ejecutivo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Introducción</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Motivación</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Contexto del problema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Objetivos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Requisitos del sistema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Hipótesis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Metodología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Estructura de la tesis</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Marco Teórico</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Sistemas de </w:t>
      </w:r>
      <w:r w:rsidRPr="002B6581">
        <w:rPr>
          <w:rFonts w:ascii="Calibri" w:hAnsi="Calibri" w:cs="Calibri"/>
        </w:rPr>
        <w:t xml:space="preserve">obtención de </w:t>
      </w:r>
      <w:r w:rsidRPr="002B6581">
        <w:rPr>
          <w:rFonts w:ascii="Calibri" w:eastAsia="Calibri" w:hAnsi="Calibri" w:cs="Calibri"/>
        </w:rPr>
        <w:t>potencia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Sistemas de adquisición de datos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Sistemas de transmisión de datos </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Enfoque Metodológico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 xml:space="preserve">Limitaciones y restricciones </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Geográficas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Climáticas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Energéticas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Acceso a redes de datos</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Diseño del sistema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Costos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Dimensiones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Potencias requeridas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Características</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Simulación</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lastRenderedPageBreak/>
        <w:t>Compras y Construcción</w:t>
      </w:r>
    </w:p>
    <w:p w:rsidR="00827E85" w:rsidRPr="002B6581" w:rsidRDefault="00827E85">
      <w:pPr>
        <w:numPr>
          <w:ilvl w:val="0"/>
          <w:numId w:val="3"/>
        </w:numPr>
        <w:suppressAutoHyphens w:val="0"/>
        <w:spacing w:after="200"/>
        <w:rPr>
          <w:rFonts w:ascii="Calibri" w:eastAsia="Calibri" w:hAnsi="Calibri" w:cs="Calibri"/>
          <w:b/>
          <w:lang w:val="es-CL"/>
        </w:rPr>
      </w:pPr>
      <w:r w:rsidRPr="002B6581">
        <w:rPr>
          <w:rFonts w:ascii="Calibri" w:eastAsia="Calibri" w:hAnsi="Calibri" w:cs="Calibri"/>
          <w:b/>
          <w:lang w:val="es-CL"/>
        </w:rPr>
        <w:t>Integración y pruebas de los sistemas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lang w:val="es-CL"/>
        </w:rPr>
        <w:t xml:space="preserve">  </w:t>
      </w:r>
      <w:r w:rsidRPr="002B6581">
        <w:rPr>
          <w:rFonts w:ascii="Calibri" w:eastAsia="Calibri" w:hAnsi="Calibri" w:cs="Calibri"/>
        </w:rPr>
        <w:t xml:space="preserve">Sistema de </w:t>
      </w:r>
      <w:r w:rsidRPr="002B6581">
        <w:rPr>
          <w:rFonts w:ascii="Calibri" w:hAnsi="Calibri" w:cs="Calibri"/>
        </w:rPr>
        <w:t xml:space="preserve">obtención de </w:t>
      </w:r>
      <w:r w:rsidRPr="002B6581">
        <w:rPr>
          <w:rFonts w:ascii="Calibri" w:eastAsia="Calibri" w:hAnsi="Calibri" w:cs="Calibri"/>
        </w:rPr>
        <w:t>potencia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 de adquisición de datos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 de transmisión de datos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 completo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Análisis de resultado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Conclusiones</w:t>
      </w:r>
    </w:p>
    <w:p w:rsidR="00827E85" w:rsidRPr="002B6581" w:rsidRDefault="00827E85">
      <w:pPr>
        <w:jc w:val="both"/>
        <w:rPr>
          <w:rFonts w:ascii="Calibri" w:hAnsi="Calibri" w:cs="Calibri"/>
          <w:b/>
          <w:sz w:val="22"/>
          <w:szCs w:val="22"/>
          <w:lang w:val="es-CL"/>
        </w:rPr>
      </w:pPr>
    </w:p>
    <w:p w:rsidR="00827E85" w:rsidRPr="002B6581" w:rsidRDefault="00827E85" w:rsidP="00D52099">
      <w:pPr>
        <w:pStyle w:val="Prrafodelista1"/>
        <w:pageBreakBefore/>
        <w:spacing w:line="276" w:lineRule="auto"/>
        <w:ind w:left="1416" w:hanging="1416"/>
        <w:jc w:val="both"/>
        <w:rPr>
          <w:rFonts w:ascii="Calibri" w:hAnsi="Calibri" w:cs="Calibri"/>
          <w:b/>
          <w:lang w:val="es-CL"/>
        </w:rPr>
      </w:pPr>
      <w:r w:rsidRPr="002B6581">
        <w:rPr>
          <w:rFonts w:ascii="Calibri" w:hAnsi="Calibri" w:cs="Calibri"/>
          <w:b/>
          <w:lang w:val="es-CL"/>
        </w:rPr>
        <w:lastRenderedPageBreak/>
        <w:t>resumen:</w:t>
      </w:r>
    </w:p>
    <w:p w:rsidR="00827E85"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 xml:space="preserve">los sistemas de adquisición de datos y monitoreo son ampliamente utilizado en el mundo entero como una forma de obtener una mayor eficiencia en la </w:t>
      </w:r>
      <w:r w:rsidR="00D52099" w:rsidRPr="002B6581">
        <w:rPr>
          <w:rFonts w:ascii="Calibri" w:hAnsi="Calibri" w:cs="Calibri"/>
          <w:lang w:val="es-CL"/>
        </w:rPr>
        <w:t>producción</w:t>
      </w:r>
      <w:r w:rsidRPr="002B6581">
        <w:rPr>
          <w:rFonts w:ascii="Calibri" w:hAnsi="Calibri" w:cs="Calibri"/>
          <w:lang w:val="es-CL"/>
        </w:rPr>
        <w:t xml:space="preserve"> y el  uso de la energía. </w:t>
      </w:r>
      <w:r w:rsidR="00946E43" w:rsidRPr="002B6581">
        <w:rPr>
          <w:rFonts w:ascii="Calibri" w:hAnsi="Calibri" w:cs="Calibri"/>
          <w:lang w:val="es-CL"/>
        </w:rPr>
        <w:t>también</w:t>
      </w:r>
      <w:r w:rsidRPr="002B6581">
        <w:rPr>
          <w:rFonts w:ascii="Calibri" w:hAnsi="Calibri" w:cs="Calibri"/>
          <w:lang w:val="es-CL"/>
        </w:rPr>
        <w:t xml:space="preserve"> son ocupados para conocer el estado y la capacidad de funcionamiento en que se encuentra una planta y analizar como afecta las distintas modificaciones que se lleven </w:t>
      </w:r>
      <w:r w:rsidR="00AD651E" w:rsidRPr="002B6581">
        <w:rPr>
          <w:rFonts w:ascii="Calibri" w:hAnsi="Calibri" w:cs="Calibri"/>
          <w:lang w:val="es-CL"/>
        </w:rPr>
        <w:t>a cabo</w:t>
      </w:r>
      <w:r w:rsidRPr="002B6581">
        <w:rPr>
          <w:rFonts w:ascii="Calibri" w:hAnsi="Calibri" w:cs="Calibri"/>
          <w:lang w:val="es-CL"/>
        </w:rPr>
        <w:t xml:space="preserve"> mientras se realiza el monitoreo, esto con el objetivo de  conocer el aporte real de la</w:t>
      </w:r>
      <w:r w:rsidR="0004079F">
        <w:rPr>
          <w:rFonts w:ascii="Calibri" w:hAnsi="Calibri" w:cs="Calibri"/>
          <w:lang w:val="es-CL"/>
        </w:rPr>
        <w:t>s</w:t>
      </w:r>
      <w:r w:rsidRPr="002B6581">
        <w:rPr>
          <w:rFonts w:ascii="Calibri" w:hAnsi="Calibri" w:cs="Calibri"/>
          <w:lang w:val="es-CL"/>
        </w:rPr>
        <w:t xml:space="preserve"> </w:t>
      </w:r>
      <w:r w:rsidR="00946E43" w:rsidRPr="002B6581">
        <w:rPr>
          <w:rFonts w:ascii="Calibri" w:hAnsi="Calibri" w:cs="Calibri"/>
          <w:lang w:val="es-CL"/>
        </w:rPr>
        <w:t>modificaciones</w:t>
      </w:r>
      <w:r w:rsidRPr="002B6581">
        <w:rPr>
          <w:rFonts w:ascii="Calibri" w:hAnsi="Calibri" w:cs="Calibri"/>
          <w:lang w:val="es-CL"/>
        </w:rPr>
        <w:t xml:space="preserve"> implementadas.</w:t>
      </w:r>
    </w:p>
    <w:p w:rsidR="0004079F" w:rsidRPr="002B6581" w:rsidRDefault="0004079F">
      <w:pPr>
        <w:pStyle w:val="Prrafodelista1"/>
        <w:spacing w:line="276" w:lineRule="auto"/>
        <w:ind w:left="0"/>
        <w:jc w:val="both"/>
        <w:rPr>
          <w:rFonts w:ascii="Calibri" w:hAnsi="Calibri" w:cs="Calibri"/>
          <w:lang w:val="es-CL"/>
        </w:rPr>
      </w:pPr>
    </w:p>
    <w:p w:rsidR="00827E85" w:rsidRPr="002B6581"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 xml:space="preserve">En </w:t>
      </w:r>
      <w:r w:rsidR="00946E43" w:rsidRPr="002B6581">
        <w:rPr>
          <w:rFonts w:ascii="Calibri" w:hAnsi="Calibri" w:cs="Calibri"/>
          <w:lang w:val="es-CL"/>
        </w:rPr>
        <w:t xml:space="preserve">la </w:t>
      </w:r>
      <w:r w:rsidRPr="002B6581">
        <w:rPr>
          <w:rFonts w:ascii="Calibri" w:hAnsi="Calibri" w:cs="Calibri"/>
          <w:lang w:val="es-CL"/>
        </w:rPr>
        <w:t xml:space="preserve">siguiente </w:t>
      </w:r>
      <w:r w:rsidR="00946E43" w:rsidRPr="002B6581">
        <w:rPr>
          <w:rFonts w:ascii="Calibri" w:hAnsi="Calibri" w:cs="Calibri"/>
          <w:lang w:val="es-CL"/>
        </w:rPr>
        <w:t>memoria</w:t>
      </w:r>
      <w:r w:rsidRPr="002B6581">
        <w:rPr>
          <w:rFonts w:ascii="Calibri" w:hAnsi="Calibri" w:cs="Calibri"/>
          <w:lang w:val="es-CL"/>
        </w:rPr>
        <w:t xml:space="preserve"> se expone una estrategia de bajo costo para</w:t>
      </w:r>
      <w:r w:rsidR="00946E43" w:rsidRPr="002B6581">
        <w:rPr>
          <w:rFonts w:ascii="Calibri" w:hAnsi="Calibri" w:cs="Calibri"/>
          <w:lang w:val="es-CL"/>
        </w:rPr>
        <w:t xml:space="preserve"> el desarrollo y</w:t>
      </w:r>
      <w:r w:rsidRPr="002B6581">
        <w:rPr>
          <w:rFonts w:ascii="Calibri" w:hAnsi="Calibri" w:cs="Calibri"/>
          <w:lang w:val="es-CL"/>
        </w:rPr>
        <w:t xml:space="preserve"> la implementación de un sistema de adquisición y monitoreo</w:t>
      </w:r>
      <w:r w:rsidR="00946E43" w:rsidRPr="002B6581">
        <w:rPr>
          <w:rFonts w:ascii="Calibri" w:hAnsi="Calibri" w:cs="Calibri"/>
          <w:lang w:val="es-CL"/>
        </w:rPr>
        <w:t xml:space="preserve"> de datos</w:t>
      </w:r>
      <w:r w:rsidRPr="002B6581">
        <w:rPr>
          <w:rFonts w:ascii="Calibri" w:hAnsi="Calibri" w:cs="Calibri"/>
          <w:lang w:val="es-CL"/>
        </w:rPr>
        <w:t xml:space="preserve">, además de la descripción de su implementación en un sistema combinado de mediciones climáticas  y medidores de eficiencia de recolectores de agua de la neblina. </w:t>
      </w:r>
    </w:p>
    <w:p w:rsidR="00827E85" w:rsidRPr="002B6581" w:rsidRDefault="00827E85">
      <w:pPr>
        <w:pStyle w:val="Prrafodelista1"/>
        <w:spacing w:line="276" w:lineRule="auto"/>
        <w:ind w:left="0"/>
        <w:jc w:val="both"/>
        <w:rPr>
          <w:rFonts w:ascii="Calibri" w:hAnsi="Calibri" w:cs="Calibri"/>
        </w:rPr>
      </w:pPr>
    </w:p>
    <w:p w:rsidR="00827E85" w:rsidRPr="002B6581"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 xml:space="preserve">En este trabajo abordaremos las estrategias a utilizar los objetivos primarios y secundarios del proyecto junto con las justificaciones de cada una de las decisiones tomadas. Además describiremos el hardware necesario, la forma de adquisición de los datos y de monitoreo, junto con los modelos matemático de </w:t>
      </w:r>
      <w:bookmarkStart w:id="0" w:name="autolink8"/>
      <w:bookmarkEnd w:id="0"/>
      <w:r w:rsidR="00AD651E" w:rsidRPr="002B6581">
        <w:rPr>
          <w:rFonts w:ascii="Calibri" w:hAnsi="Calibri" w:cs="Calibri"/>
          <w:lang w:val="es-CL"/>
        </w:rPr>
        <w:t>cálculo</w:t>
      </w:r>
      <w:r w:rsidRPr="002B6581">
        <w:rPr>
          <w:rFonts w:ascii="Calibri" w:hAnsi="Calibri" w:cs="Calibri"/>
          <w:lang w:val="es-CL"/>
        </w:rPr>
        <w:t xml:space="preserve"> y la descripcion de los programas incluyendo la forma en que estos funcionan y interactúan con los usuarios. </w:t>
      </w:r>
    </w:p>
    <w:p w:rsidR="00827E85" w:rsidRPr="002B6581" w:rsidRDefault="00827E85">
      <w:pPr>
        <w:pStyle w:val="Prrafodelista1"/>
        <w:spacing w:line="276" w:lineRule="auto"/>
        <w:ind w:left="0"/>
        <w:jc w:val="both"/>
        <w:rPr>
          <w:rFonts w:ascii="Calibri" w:hAnsi="Calibri" w:cs="Calibri"/>
          <w:lang w:val="es-CL"/>
        </w:rPr>
      </w:pPr>
    </w:p>
    <w:p w:rsidR="00827E85" w:rsidRPr="002B6581" w:rsidRDefault="00273967" w:rsidP="00273967">
      <w:pPr>
        <w:pStyle w:val="Prrafodelista1"/>
        <w:numPr>
          <w:ilvl w:val="0"/>
          <w:numId w:val="17"/>
        </w:numPr>
        <w:spacing w:line="276" w:lineRule="auto"/>
        <w:jc w:val="both"/>
        <w:rPr>
          <w:rFonts w:ascii="Calibri" w:hAnsi="Calibri" w:cs="Calibri"/>
          <w:b/>
          <w:lang w:val="es-CL"/>
        </w:rPr>
      </w:pPr>
      <w:r w:rsidRPr="002B6581">
        <w:rPr>
          <w:rFonts w:ascii="Calibri" w:hAnsi="Calibri" w:cs="Calibri"/>
          <w:b/>
          <w:lang w:val="es-CL"/>
        </w:rPr>
        <w:br w:type="page"/>
      </w:r>
      <w:r w:rsidRPr="002B6581">
        <w:rPr>
          <w:rFonts w:ascii="Calibri" w:hAnsi="Calibri" w:cs="Calibri"/>
          <w:b/>
          <w:lang w:val="es-CL"/>
        </w:rPr>
        <w:lastRenderedPageBreak/>
        <w:t>INTRODUCCIÓN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Motivación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Imaginemos una pequeña planta donde la temperatura no puede pasar cierta temperatura, razón por la cual se debe monitorear continuamente la temperatura.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Esto se puede hacer de dos maneras.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primera es mediante la  constante  inspección de un termómetro por parte de un funcionario</w:t>
      </w:r>
      <w:r w:rsidR="0004079F">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roofErr w:type="gramStart"/>
      <w:r w:rsidRPr="002B6581">
        <w:rPr>
          <w:rFonts w:ascii="Calibri" w:eastAsia="Calibri" w:hAnsi="Calibri" w:cs="Calibri"/>
          <w:lang w:val="es-CL"/>
        </w:rPr>
        <w:t>y</w:t>
      </w:r>
      <w:proofErr w:type="gramEnd"/>
      <w:r w:rsidRPr="002B6581">
        <w:rPr>
          <w:rFonts w:ascii="Calibri" w:eastAsia="Calibri" w:hAnsi="Calibri" w:cs="Calibri"/>
          <w:lang w:val="es-CL"/>
        </w:rPr>
        <w:t xml:space="preserve"> la segunda forma es  a través de un sistema automático que constantemente se encuentre monitoreando 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primer método puede resultar costoso y ineficaz debido que dependiendo el tipo de proceso puede requerir gran tiempo del trabajo de un operario y basta</w:t>
      </w:r>
      <w:r w:rsidR="00946E43" w:rsidRPr="002B6581">
        <w:rPr>
          <w:rFonts w:ascii="Calibri" w:eastAsia="Calibri" w:hAnsi="Calibri" w:cs="Calibri"/>
          <w:lang w:val="es-CL"/>
        </w:rPr>
        <w:t>ra</w:t>
      </w:r>
      <w:r w:rsidRPr="002B6581">
        <w:rPr>
          <w:rFonts w:ascii="Calibri" w:eastAsia="Calibri" w:hAnsi="Calibri" w:cs="Calibri"/>
          <w:lang w:val="es-CL"/>
        </w:rPr>
        <w:t xml:space="preserve"> un descuido de este para que las acciones requeridas no sean tomadas a tiempos. El segundo método pude resultar aun mas costo debido a la necesidad de instalar de un sofisticado y complejo sistema automático de monitoreo.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Entonces resalta la necesidad de un sistema de bajo costo, de fácil uso  y configurable a las necesidades de cada uno de sus usuarios capaz de medir en tiempo real el estado de las variables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Importancia de medir el estado de una planta: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medición factores a través de sensores  nos pueden entregar gran información acerca del estado actual  de un sistema, permitiéndonos desde simplemente estudiar el comportamiento de este, hasta mantener el completo control de la planta a </w:t>
      </w:r>
      <w:r w:rsidR="00AD651E" w:rsidRPr="002B6581">
        <w:rPr>
          <w:rFonts w:ascii="Calibri" w:eastAsia="Calibri" w:hAnsi="Calibri" w:cs="Calibri"/>
          <w:lang w:val="es-CL"/>
        </w:rPr>
        <w:t>través</w:t>
      </w:r>
      <w:r w:rsidRPr="002B6581">
        <w:rPr>
          <w:rFonts w:ascii="Calibri" w:eastAsia="Calibri" w:hAnsi="Calibri" w:cs="Calibri"/>
          <w:lang w:val="es-CL"/>
        </w:rPr>
        <w:t xml:space="preserve"> de sistemas retro alimentados. </w:t>
      </w:r>
    </w:p>
    <w:p w:rsidR="00827E85" w:rsidRPr="002B6581" w:rsidRDefault="00827E85">
      <w:pPr>
        <w:pStyle w:val="Prrafodelista1"/>
        <w:spacing w:line="276" w:lineRule="auto"/>
        <w:ind w:left="420"/>
        <w:jc w:val="both"/>
        <w:rPr>
          <w:rFonts w:ascii="Calibri" w:hAnsi="Calibri" w:cs="Calibri"/>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conocer el estado del sistema nos permitirá, dependiendo el objetivo, desde  comprender algunos fenómenos, mejorar la eficiencia de un sistema de acuerdo a las observaciones hasta  mantener el sistema siempre dentro de rangos preestablecidos a través de la ejecución de acciones mediante actuadores, conocidos como sistemas de control </w:t>
      </w:r>
      <w:r w:rsidR="00273967" w:rsidRPr="002B6581">
        <w:rPr>
          <w:rFonts w:ascii="Calibri" w:eastAsia="Calibri" w:hAnsi="Calibri" w:cs="Calibri"/>
          <w:lang w:val="es-CL"/>
        </w:rPr>
        <w:t>automáticos</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rsidP="0020364D">
      <w:pPr>
        <w:pStyle w:val="Prrafodelista1"/>
        <w:spacing w:line="276" w:lineRule="auto"/>
        <w:ind w:left="2832" w:hanging="2412"/>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p>
    <w:p w:rsidR="00273967" w:rsidRPr="002B6581" w:rsidRDefault="00273967">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Contexto del problema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No es desconocido el hecho que en el </w:t>
      </w:r>
      <w:r w:rsidR="0004079F" w:rsidRPr="002B6581">
        <w:rPr>
          <w:rFonts w:ascii="Calibri" w:eastAsia="Calibri" w:hAnsi="Calibri" w:cs="Calibri"/>
          <w:lang w:val="es-CL"/>
        </w:rPr>
        <w:t>de</w:t>
      </w:r>
      <w:r w:rsidR="0004079F">
        <w:rPr>
          <w:rFonts w:ascii="Calibri" w:eastAsia="Calibri" w:hAnsi="Calibri" w:cs="Calibri"/>
          <w:lang w:val="es-CL"/>
        </w:rPr>
        <w:t>s</w:t>
      </w:r>
      <w:r w:rsidR="0004079F" w:rsidRPr="002B6581">
        <w:rPr>
          <w:rFonts w:ascii="Calibri" w:eastAsia="Calibri" w:hAnsi="Calibri" w:cs="Calibri"/>
          <w:lang w:val="es-CL"/>
        </w:rPr>
        <w:t>ierto</w:t>
      </w:r>
      <w:r w:rsidRPr="002B6581">
        <w:rPr>
          <w:rFonts w:ascii="Calibri" w:eastAsia="Calibri" w:hAnsi="Calibri" w:cs="Calibri"/>
          <w:lang w:val="es-CL"/>
        </w:rPr>
        <w:t xml:space="preserve"> existe  escases de agua, pero lo que no mucho saben es el gran potencial que tiene la Camanchaca en la  obtención de agua a través de la extracción de la humedad que se encuentra contenida  en ella.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Hoy en día existe un proyecto que pretende extraer esta humedad y comercializarla permitiendo un desarrollo de las zonas cercanas a este.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Pero antes de iniciar es necesario conocer la real eficiencia los posible</w:t>
      </w:r>
      <w:r w:rsidR="00946E43" w:rsidRPr="002B6581">
        <w:rPr>
          <w:rFonts w:ascii="Calibri" w:eastAsia="Calibri" w:hAnsi="Calibri" w:cs="Calibri"/>
          <w:lang w:val="es-CL"/>
        </w:rPr>
        <w:t>s</w:t>
      </w:r>
      <w:r w:rsidRPr="002B6581">
        <w:rPr>
          <w:rFonts w:ascii="Calibri" w:eastAsia="Calibri" w:hAnsi="Calibri" w:cs="Calibri"/>
          <w:lang w:val="es-CL"/>
        </w:rPr>
        <w:t xml:space="preserve"> impacto</w:t>
      </w:r>
      <w:r w:rsidR="00273967" w:rsidRPr="002B6581">
        <w:rPr>
          <w:rFonts w:ascii="Calibri" w:eastAsia="Calibri" w:hAnsi="Calibri" w:cs="Calibri"/>
          <w:lang w:val="es-CL"/>
        </w:rPr>
        <w:t>s</w:t>
      </w:r>
      <w:r w:rsidRPr="002B6581">
        <w:rPr>
          <w:rFonts w:ascii="Calibri" w:eastAsia="Calibri" w:hAnsi="Calibri" w:cs="Calibri"/>
          <w:lang w:val="es-CL"/>
        </w:rPr>
        <w:t xml:space="preserve"> de este proyecto, y las opciones de mejoramiento el rendimiento,  a través de pruebas realizadas en el lugar donde se instalaran los sistemas.</w:t>
      </w:r>
    </w:p>
    <w:p w:rsidR="00827E85" w:rsidRPr="002B6581" w:rsidRDefault="0027396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Los</w:t>
      </w:r>
      <w:r w:rsidR="00827E85" w:rsidRPr="002B6581">
        <w:rPr>
          <w:rFonts w:ascii="Calibri" w:eastAsia="Calibri" w:hAnsi="Calibri" w:cs="Calibri"/>
          <w:lang w:val="es-CL"/>
        </w:rPr>
        <w:t xml:space="preserve"> cuales se encuentran ubicados en zonas  alejadas de los centro de estudio lo que hace </w:t>
      </w:r>
      <w:r w:rsidR="00946E43" w:rsidRPr="002B6581">
        <w:rPr>
          <w:rFonts w:ascii="Calibri" w:eastAsia="Calibri" w:hAnsi="Calibri" w:cs="Calibri"/>
          <w:lang w:val="es-CL"/>
        </w:rPr>
        <w:t>difícil</w:t>
      </w:r>
      <w:r w:rsidR="00827E85" w:rsidRPr="002B6581">
        <w:rPr>
          <w:rFonts w:ascii="Calibri" w:eastAsia="Calibri" w:hAnsi="Calibri" w:cs="Calibri"/>
          <w:lang w:val="es-CL"/>
        </w:rPr>
        <w:t xml:space="preserve"> el acceso, y obliga a construir sistemas que funcione de manera </w:t>
      </w:r>
      <w:r w:rsidR="00946E43" w:rsidRPr="002B6581">
        <w:rPr>
          <w:rFonts w:ascii="Calibri" w:eastAsia="Calibri" w:hAnsi="Calibri" w:cs="Calibri"/>
          <w:lang w:val="es-CL"/>
        </w:rPr>
        <w:t>autónoma</w:t>
      </w:r>
      <w:r w:rsidR="00827E85"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Estos sistemas </w:t>
      </w:r>
      <w:r w:rsidR="00946E43" w:rsidRPr="002B6581">
        <w:rPr>
          <w:rFonts w:ascii="Calibri" w:eastAsia="Calibri" w:hAnsi="Calibri" w:cs="Calibri"/>
          <w:lang w:val="es-CL"/>
        </w:rPr>
        <w:t>deberán</w:t>
      </w:r>
      <w:r w:rsidRPr="002B6581">
        <w:rPr>
          <w:rFonts w:ascii="Calibri" w:eastAsia="Calibri" w:hAnsi="Calibri" w:cs="Calibri"/>
          <w:lang w:val="es-CL"/>
        </w:rPr>
        <w:t xml:space="preserve"> recolectar  los datos necesarios  y enviarlos a los lugares donde se analizaran, cabe recordar que estos lugares presentan una series de dificultades técnicas como son la falta de energía eléctrica, las condiciones climáticas y la falta de un punto de red cercano al lugar donde será instalado 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Objetivo general  del estudio:</w:t>
      </w: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27355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Primer objetivo</w:t>
      </w:r>
      <w:r w:rsidR="00827E85" w:rsidRPr="002B6581">
        <w:rPr>
          <w:rFonts w:ascii="Calibri" w:eastAsia="Calibri" w:hAnsi="Calibri" w:cs="Calibri"/>
          <w:b/>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w:t>
      </w:r>
      <w:r w:rsidR="00946E43" w:rsidRPr="002B6581">
        <w:rPr>
          <w:rFonts w:ascii="Calibri" w:eastAsia="Calibri" w:hAnsi="Calibri" w:cs="Calibri"/>
          <w:lang w:val="es-CL"/>
        </w:rPr>
        <w:t>objetivo</w:t>
      </w:r>
      <w:r w:rsidRPr="002B6581">
        <w:rPr>
          <w:rFonts w:ascii="Calibri" w:eastAsia="Calibri" w:hAnsi="Calibri" w:cs="Calibri"/>
          <w:lang w:val="es-CL"/>
        </w:rPr>
        <w:t xml:space="preserve"> general de la tesis será  diseñar y construir un sistema de </w:t>
      </w:r>
      <w:proofErr w:type="gramStart"/>
      <w:r w:rsidR="00946E43" w:rsidRPr="002B6581">
        <w:rPr>
          <w:rFonts w:ascii="Calibri" w:eastAsia="Calibri" w:hAnsi="Calibri" w:cs="Calibri"/>
          <w:lang w:val="es-CL"/>
        </w:rPr>
        <w:t>adquisición</w:t>
      </w:r>
      <w:r w:rsidRPr="002B6581">
        <w:rPr>
          <w:rFonts w:ascii="Calibri" w:eastAsia="Calibri" w:hAnsi="Calibri" w:cs="Calibri"/>
          <w:lang w:val="es-CL"/>
        </w:rPr>
        <w:t xml:space="preserve"> ,</w:t>
      </w:r>
      <w:proofErr w:type="gramEnd"/>
      <w:r w:rsidRPr="002B6581">
        <w:rPr>
          <w:rFonts w:ascii="Calibri" w:eastAsia="Calibri" w:hAnsi="Calibri" w:cs="Calibri"/>
          <w:lang w:val="es-CL"/>
        </w:rPr>
        <w:t xml:space="preserve"> análisis y </w:t>
      </w:r>
      <w:r w:rsidR="00946E43" w:rsidRPr="002B6581">
        <w:rPr>
          <w:rFonts w:ascii="Calibri" w:eastAsia="Calibri" w:hAnsi="Calibri" w:cs="Calibri"/>
          <w:lang w:val="es-CL"/>
        </w:rPr>
        <w:t>envió</w:t>
      </w:r>
      <w:r w:rsidRPr="002B6581">
        <w:rPr>
          <w:rFonts w:ascii="Calibri" w:eastAsia="Calibri" w:hAnsi="Calibri" w:cs="Calibri"/>
          <w:lang w:val="es-CL"/>
        </w:rPr>
        <w:t xml:space="preserve">  de datos de bajo costo y </w:t>
      </w:r>
      <w:r w:rsidR="0004079F">
        <w:rPr>
          <w:rFonts w:ascii="Calibri" w:eastAsia="Calibri" w:hAnsi="Calibri" w:cs="Calibri"/>
          <w:lang w:val="es-CL"/>
        </w:rPr>
        <w:t>fácil</w:t>
      </w:r>
      <w:r w:rsidRPr="002B6581">
        <w:rPr>
          <w:rFonts w:ascii="Calibri" w:eastAsia="Calibri" w:hAnsi="Calibri" w:cs="Calibri"/>
          <w:lang w:val="es-CL"/>
        </w:rPr>
        <w:t xml:space="preserve"> huso para ser instalado en tanto en industrias como en hogares y </w:t>
      </w:r>
      <w:r w:rsidR="00946E43" w:rsidRPr="002B6581">
        <w:rPr>
          <w:rFonts w:ascii="Calibri" w:eastAsia="Calibri" w:hAnsi="Calibri" w:cs="Calibri"/>
          <w:lang w:val="es-CL"/>
        </w:rPr>
        <w:t>así</w:t>
      </w:r>
      <w:r w:rsidRPr="002B6581">
        <w:rPr>
          <w:rFonts w:ascii="Calibri" w:eastAsia="Calibri" w:hAnsi="Calibri" w:cs="Calibri"/>
          <w:lang w:val="es-CL"/>
        </w:rPr>
        <w:t xml:space="preserve"> monitorear diversos factores como temperaturas, humedad, intensidad de la luz</w:t>
      </w:r>
      <w:r w:rsidR="00BD3D59">
        <w:rPr>
          <w:rFonts w:ascii="Calibri" w:eastAsia="Calibri" w:hAnsi="Calibri" w:cs="Calibri"/>
          <w:lang w:val="es-CL"/>
        </w:rPr>
        <w:t>, o cualquier otro elemen</w:t>
      </w:r>
      <w:r w:rsidR="005E580C">
        <w:rPr>
          <w:rFonts w:ascii="Calibri" w:eastAsia="Calibri" w:hAnsi="Calibri" w:cs="Calibri"/>
          <w:lang w:val="es-CL"/>
        </w:rPr>
        <w:t>to que el usuario desee, permitiendo que el usuario pueda adecuarlo a sus necesidades</w:t>
      </w:r>
      <w:r w:rsidRPr="002B6581">
        <w:rPr>
          <w:rFonts w:ascii="Calibri" w:eastAsia="Calibri" w:hAnsi="Calibri" w:cs="Calibri"/>
          <w:lang w:val="es-CL"/>
        </w:rPr>
        <w:t>.</w:t>
      </w:r>
      <w:r w:rsidR="0004079F">
        <w:rPr>
          <w:rFonts w:ascii="Calibri" w:eastAsia="Calibri" w:hAnsi="Calibri" w:cs="Calibri"/>
          <w:lang w:val="es-CL"/>
        </w:rPr>
        <w:t xml:space="preserve"> Además los usu</w:t>
      </w:r>
      <w:r w:rsidR="00BD3D59">
        <w:rPr>
          <w:rFonts w:ascii="Calibri" w:eastAsia="Calibri" w:hAnsi="Calibri" w:cs="Calibri"/>
          <w:lang w:val="es-CL"/>
        </w:rPr>
        <w:t>a</w:t>
      </w:r>
      <w:r w:rsidR="0004079F">
        <w:rPr>
          <w:rFonts w:ascii="Calibri" w:eastAsia="Calibri" w:hAnsi="Calibri" w:cs="Calibri"/>
          <w:lang w:val="es-CL"/>
        </w:rPr>
        <w:t>rios podrán</w:t>
      </w:r>
      <w:r w:rsidR="00BD3D59">
        <w:rPr>
          <w:rFonts w:ascii="Calibri" w:eastAsia="Calibri" w:hAnsi="Calibri" w:cs="Calibri"/>
          <w:lang w:val="es-CL"/>
        </w:rPr>
        <w:t xml:space="preserve"> acceder de forma remota a la información producida por esta </w:t>
      </w:r>
      <w:proofErr w:type="spellStart"/>
      <w:r w:rsidR="00BD3D59">
        <w:rPr>
          <w:rFonts w:ascii="Calibri" w:eastAsia="Calibri" w:hAnsi="Calibri" w:cs="Calibri"/>
          <w:lang w:val="es-CL"/>
        </w:rPr>
        <w:t>maquina</w:t>
      </w:r>
      <w:proofErr w:type="spellEnd"/>
      <w:r w:rsidR="00BD3D59">
        <w:rPr>
          <w:rFonts w:ascii="Calibri" w:eastAsia="Calibri" w:hAnsi="Calibri" w:cs="Calibri"/>
          <w:lang w:val="es-CL"/>
        </w:rPr>
        <w:t>.</w:t>
      </w:r>
      <w:r w:rsidRPr="002B6581">
        <w:rPr>
          <w:rFonts w:ascii="Calibri" w:eastAsia="Calibri" w:hAnsi="Calibri" w:cs="Calibri"/>
          <w:lang w:val="es-CL"/>
        </w:rPr>
        <w:t xml:space="preserve"> </w:t>
      </w:r>
      <w:r w:rsidR="00AD651E" w:rsidRPr="002B6581">
        <w:rPr>
          <w:rFonts w:ascii="Calibri" w:eastAsia="Calibri" w:hAnsi="Calibri" w:cs="Calibri"/>
          <w:lang w:val="es-CL"/>
        </w:rPr>
        <w:t>Todos</w:t>
      </w:r>
      <w:r w:rsidRPr="002B6581">
        <w:rPr>
          <w:rFonts w:ascii="Calibri" w:eastAsia="Calibri" w:hAnsi="Calibri" w:cs="Calibri"/>
          <w:lang w:val="es-CL"/>
        </w:rPr>
        <w:t xml:space="preserve"> estos elementos compondrán un sistema desde ahora llamado </w:t>
      </w:r>
      <w:r w:rsidR="0020364D">
        <w:rPr>
          <w:rFonts w:ascii="Calibri" w:eastAsia="Calibri" w:hAnsi="Calibri" w:cs="Calibri"/>
          <w:lang w:val="es-CL"/>
        </w:rPr>
        <w:t>SAED</w:t>
      </w:r>
      <w:r w:rsidRPr="002B6581">
        <w:rPr>
          <w:rFonts w:ascii="Calibri" w:eastAsia="Calibri" w:hAnsi="Calibri" w:cs="Calibri"/>
          <w:lang w:val="es-CL"/>
        </w:rPr>
        <w:t xml:space="preserve"> (sistema de adquisición </w:t>
      </w:r>
      <w:r w:rsidR="005E580C">
        <w:rPr>
          <w:rFonts w:ascii="Calibri" w:eastAsia="Calibri" w:hAnsi="Calibri" w:cs="Calibri"/>
          <w:lang w:val="es-CL"/>
        </w:rPr>
        <w:t xml:space="preserve">y envió de </w:t>
      </w:r>
      <w:r w:rsidRPr="002B6581">
        <w:rPr>
          <w:rFonts w:ascii="Calibri" w:eastAsia="Calibri" w:hAnsi="Calibri" w:cs="Calibri"/>
          <w:lang w:val="es-CL"/>
        </w:rPr>
        <w:t xml:space="preserve"> datos)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27355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Segundo objetivo</w:t>
      </w:r>
      <w:r w:rsidR="00827E85" w:rsidRPr="002B6581">
        <w:rPr>
          <w:rFonts w:ascii="Calibri" w:eastAsia="Calibri" w:hAnsi="Calibri" w:cs="Calibri"/>
          <w:b/>
          <w:lang w:val="es-CL"/>
        </w:rPr>
        <w:t>:</w:t>
      </w:r>
    </w:p>
    <w:p w:rsidR="005E580C" w:rsidRPr="005E580C" w:rsidRDefault="00827E85">
      <w:pPr>
        <w:pStyle w:val="Prrafodelista1"/>
        <w:spacing w:line="276" w:lineRule="auto"/>
        <w:ind w:left="420"/>
        <w:jc w:val="both"/>
        <w:rPr>
          <w:rFonts w:ascii="Calibri" w:eastAsia="Calibri" w:hAnsi="Calibri" w:cs="Calibri"/>
          <w:color w:val="FF0000"/>
          <w:lang w:val="es-CL"/>
        </w:rPr>
      </w:pPr>
      <w:r w:rsidRPr="002B6581">
        <w:rPr>
          <w:rFonts w:ascii="Calibri" w:eastAsia="Calibri" w:hAnsi="Calibri" w:cs="Calibri"/>
          <w:lang w:val="es-CL"/>
        </w:rPr>
        <w:t xml:space="preserve">Una vez desarrollada la primera parte de la tesis, se implementara el </w:t>
      </w:r>
      <w:r w:rsidR="0020364D">
        <w:rPr>
          <w:rFonts w:ascii="Calibri" w:eastAsia="Calibri" w:hAnsi="Calibri" w:cs="Calibri"/>
          <w:lang w:val="es-CL"/>
        </w:rPr>
        <w:t>SAED</w:t>
      </w:r>
      <w:r w:rsidRPr="002B6581">
        <w:rPr>
          <w:rFonts w:ascii="Calibri" w:eastAsia="Calibri" w:hAnsi="Calibri" w:cs="Calibri"/>
          <w:lang w:val="es-CL"/>
        </w:rPr>
        <w:t xml:space="preserve">, en </w:t>
      </w:r>
      <w:r w:rsidR="00AD651E" w:rsidRPr="002B6581">
        <w:rPr>
          <w:rFonts w:ascii="Calibri" w:eastAsia="Calibri" w:hAnsi="Calibri" w:cs="Calibri"/>
          <w:lang w:val="es-CL"/>
        </w:rPr>
        <w:t>una</w:t>
      </w:r>
      <w:r w:rsidRPr="002B6581">
        <w:rPr>
          <w:rFonts w:ascii="Calibri" w:eastAsia="Calibri" w:hAnsi="Calibri" w:cs="Calibri"/>
          <w:lang w:val="es-CL"/>
        </w:rPr>
        <w:t xml:space="preserve"> planta de medición climática ubicada en:</w:t>
      </w:r>
      <w:r w:rsidR="005E580C">
        <w:rPr>
          <w:rFonts w:ascii="Calibri" w:eastAsia="Calibri" w:hAnsi="Calibri" w:cs="Calibri"/>
          <w:lang w:val="es-CL"/>
        </w:rPr>
        <w:t xml:space="preserve"> </w:t>
      </w:r>
      <w:proofErr w:type="spellStart"/>
      <w:r w:rsidR="005E580C">
        <w:rPr>
          <w:rFonts w:ascii="Calibri" w:eastAsia="Calibri" w:hAnsi="Calibri" w:cs="Calibri"/>
          <w:lang w:val="es-CL"/>
        </w:rPr>
        <w:t>peñablanca</w:t>
      </w:r>
      <w:proofErr w:type="spellEnd"/>
      <w:r w:rsidR="005E580C">
        <w:rPr>
          <w:rFonts w:ascii="Calibri" w:eastAsia="Calibri" w:hAnsi="Calibri" w:cs="Calibri"/>
          <w:lang w:val="es-CL"/>
        </w:rPr>
        <w:t xml:space="preserve">, </w:t>
      </w:r>
      <w:r w:rsidRPr="002B6581">
        <w:rPr>
          <w:rFonts w:ascii="Calibri" w:eastAsia="Calibri" w:hAnsi="Calibri" w:cs="Calibri"/>
          <w:lang w:val="es-CL"/>
        </w:rPr>
        <w:t xml:space="preserve"> </w:t>
      </w:r>
      <w:r w:rsidR="005E580C">
        <w:rPr>
          <w:rFonts w:ascii="Calibri" w:eastAsia="Calibri" w:hAnsi="Calibri" w:cs="Calibri"/>
          <w:lang w:val="es-CL"/>
        </w:rPr>
        <w:t xml:space="preserve">la cual </w:t>
      </w:r>
      <w:proofErr w:type="spellStart"/>
      <w:r w:rsidR="005E580C">
        <w:rPr>
          <w:rFonts w:ascii="Calibri" w:eastAsia="Calibri" w:hAnsi="Calibri" w:cs="Calibri"/>
          <w:lang w:val="es-CL"/>
        </w:rPr>
        <w:t>esta</w:t>
      </w:r>
      <w:proofErr w:type="spellEnd"/>
      <w:r w:rsidR="005E580C">
        <w:rPr>
          <w:rFonts w:ascii="Calibri" w:eastAsia="Calibri" w:hAnsi="Calibri" w:cs="Calibri"/>
          <w:lang w:val="es-CL"/>
        </w:rPr>
        <w:t xml:space="preserve"> sujeta a una series de </w:t>
      </w:r>
      <w:r w:rsidR="005E580C">
        <w:rPr>
          <w:rFonts w:ascii="Calibri" w:eastAsia="Calibri" w:hAnsi="Calibri" w:cs="Calibri"/>
          <w:color w:val="FF0000"/>
          <w:lang w:val="es-CL"/>
        </w:rPr>
        <w:t xml:space="preserve">restricciones </w:t>
      </w:r>
      <w:r w:rsidR="005E580C" w:rsidRPr="005E580C">
        <w:rPr>
          <w:rFonts w:ascii="Calibri" w:eastAsia="Calibri" w:hAnsi="Calibri" w:cs="Calibri"/>
          <w:lang w:val="es-CL"/>
        </w:rPr>
        <w:t xml:space="preserve">que </w:t>
      </w:r>
      <w:proofErr w:type="spellStart"/>
      <w:r w:rsidR="005E580C" w:rsidRPr="005E580C">
        <w:rPr>
          <w:rFonts w:ascii="Calibri" w:eastAsia="Calibri" w:hAnsi="Calibri" w:cs="Calibri"/>
          <w:lang w:val="es-CL"/>
        </w:rPr>
        <w:t>mas</w:t>
      </w:r>
      <w:proofErr w:type="spellEnd"/>
      <w:r w:rsidR="005E580C" w:rsidRPr="005E580C">
        <w:rPr>
          <w:rFonts w:ascii="Calibri" w:eastAsia="Calibri" w:hAnsi="Calibri" w:cs="Calibri"/>
          <w:lang w:val="es-CL"/>
        </w:rPr>
        <w:t xml:space="preserve"> adelante describiremos</w:t>
      </w:r>
    </w:p>
    <w:p w:rsidR="005E580C" w:rsidRDefault="005E580C">
      <w:pPr>
        <w:pStyle w:val="Prrafodelista1"/>
        <w:spacing w:line="276" w:lineRule="auto"/>
        <w:ind w:left="420"/>
        <w:jc w:val="both"/>
        <w:rPr>
          <w:rFonts w:ascii="Calibri" w:eastAsia="Calibri" w:hAnsi="Calibri" w:cs="Calibri"/>
          <w:lang w:val="es-CL"/>
        </w:rPr>
      </w:pPr>
    </w:p>
    <w:p w:rsidR="005E580C" w:rsidRDefault="005E580C">
      <w:pPr>
        <w:pStyle w:val="Prrafodelista1"/>
        <w:spacing w:line="276" w:lineRule="auto"/>
        <w:ind w:left="420"/>
        <w:jc w:val="both"/>
        <w:rPr>
          <w:rFonts w:ascii="Calibri" w:eastAsia="Calibri" w:hAnsi="Calibri" w:cs="Calibri"/>
          <w:lang w:val="es-CL"/>
        </w:rPr>
      </w:pPr>
    </w:p>
    <w:p w:rsidR="00D7302D" w:rsidRDefault="00827E85">
      <w:pPr>
        <w:pStyle w:val="Prrafodelista1"/>
        <w:spacing w:line="276" w:lineRule="auto"/>
        <w:ind w:left="420"/>
        <w:jc w:val="both"/>
        <w:rPr>
          <w:rFonts w:ascii="Calibri" w:eastAsia="Calibri" w:hAnsi="Calibri" w:cs="Calibri"/>
          <w:lang w:val="es-CL"/>
        </w:rPr>
      </w:pPr>
      <w:proofErr w:type="gramStart"/>
      <w:r w:rsidRPr="005E580C">
        <w:rPr>
          <w:rFonts w:ascii="Calibri" w:eastAsia="Calibri" w:hAnsi="Calibri" w:cs="Calibri"/>
          <w:highlight w:val="yellow"/>
          <w:lang w:val="es-CL"/>
        </w:rPr>
        <w:lastRenderedPageBreak/>
        <w:t>la</w:t>
      </w:r>
      <w:proofErr w:type="gramEnd"/>
      <w:r w:rsidRPr="005E580C">
        <w:rPr>
          <w:rFonts w:ascii="Calibri" w:eastAsia="Calibri" w:hAnsi="Calibri" w:cs="Calibri"/>
          <w:highlight w:val="yellow"/>
          <w:lang w:val="es-CL"/>
        </w:rPr>
        <w:t xml:space="preserve"> cual carecerá de energía eléctrica y una conexión convencional a internet, por lo que tendrá que obtener su energía de manera autónoma y enviar los datos a</w:t>
      </w:r>
      <w:r w:rsidR="00946E43" w:rsidRPr="005E580C">
        <w:rPr>
          <w:rFonts w:ascii="Calibri" w:eastAsia="Calibri" w:hAnsi="Calibri" w:cs="Calibri"/>
          <w:highlight w:val="yellow"/>
          <w:lang w:val="es-CL"/>
        </w:rPr>
        <w:t xml:space="preserve"> través</w:t>
      </w:r>
      <w:r w:rsidRPr="005E580C">
        <w:rPr>
          <w:rFonts w:ascii="Calibri" w:eastAsia="Calibri" w:hAnsi="Calibri" w:cs="Calibri"/>
          <w:highlight w:val="yellow"/>
          <w:lang w:val="es-CL"/>
        </w:rPr>
        <w:t xml:space="preserve"> de algún medio.</w:t>
      </w:r>
      <w:r w:rsidRPr="002B6581">
        <w:rPr>
          <w:rFonts w:ascii="Calibri" w:eastAsia="Calibri" w:hAnsi="Calibri" w:cs="Calibri"/>
          <w:lang w:val="es-CL"/>
        </w:rPr>
        <w:t xml:space="preserve"> </w:t>
      </w:r>
    </w:p>
    <w:p w:rsidR="00D7302D" w:rsidRDefault="00D7302D">
      <w:pPr>
        <w:suppressAutoHyphens w:val="0"/>
        <w:rPr>
          <w:rFonts w:ascii="Calibri" w:eastAsia="Calibri" w:hAnsi="Calibri" w:cs="Calibri"/>
          <w:lang w:val="es-CL"/>
        </w:rPr>
      </w:pPr>
      <w:r>
        <w:rPr>
          <w:rFonts w:ascii="Calibri" w:eastAsia="Calibri" w:hAnsi="Calibri" w:cs="Calibri"/>
          <w:lang w:val="es-CL"/>
        </w:rPr>
        <w:br w:type="page"/>
      </w:r>
    </w:p>
    <w:p w:rsidR="00827E85" w:rsidRDefault="001200C3" w:rsidP="001200C3">
      <w:pPr>
        <w:pStyle w:val="Prrafodelista1"/>
        <w:numPr>
          <w:ilvl w:val="1"/>
          <w:numId w:val="2"/>
        </w:numPr>
        <w:spacing w:line="276" w:lineRule="auto"/>
        <w:jc w:val="both"/>
        <w:rPr>
          <w:rFonts w:ascii="Calibri" w:eastAsia="Calibri" w:hAnsi="Calibri" w:cs="Calibri"/>
          <w:b/>
          <w:lang w:val="es-CL"/>
        </w:rPr>
      </w:pPr>
      <w:r>
        <w:rPr>
          <w:rFonts w:ascii="Calibri" w:eastAsia="Calibri" w:hAnsi="Calibri" w:cs="Calibri"/>
          <w:b/>
          <w:lang w:val="es-CL"/>
        </w:rPr>
        <w:lastRenderedPageBreak/>
        <w:t>Objetivos específicos:</w:t>
      </w:r>
    </w:p>
    <w:p w:rsidR="001200C3" w:rsidRDefault="001200C3" w:rsidP="001200C3">
      <w:pPr>
        <w:pStyle w:val="Prrafodelista1"/>
        <w:spacing w:line="276" w:lineRule="auto"/>
        <w:ind w:left="420"/>
        <w:jc w:val="both"/>
        <w:rPr>
          <w:rFonts w:ascii="Calibri" w:eastAsia="Calibri" w:hAnsi="Calibri" w:cs="Calibri"/>
          <w:b/>
          <w:lang w:val="es-CL"/>
        </w:rPr>
      </w:pPr>
    </w:p>
    <w:p w:rsidR="001200C3" w:rsidRDefault="001200C3" w:rsidP="001200C3">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El proyecto se dividirá en dos etapas según las acciones que se </w:t>
      </w:r>
      <w:proofErr w:type="spellStart"/>
      <w:r>
        <w:rPr>
          <w:rFonts w:ascii="Calibri" w:eastAsia="Calibri" w:hAnsi="Calibri" w:cs="Calibri"/>
          <w:lang w:val="es-CL"/>
        </w:rPr>
        <w:t>requira</w:t>
      </w:r>
      <w:proofErr w:type="spellEnd"/>
      <w:r>
        <w:rPr>
          <w:rFonts w:ascii="Calibri" w:eastAsia="Calibri" w:hAnsi="Calibri" w:cs="Calibri"/>
          <w:lang w:val="es-CL"/>
        </w:rPr>
        <w:t>:</w:t>
      </w:r>
    </w:p>
    <w:p w:rsidR="001200C3" w:rsidRDefault="001200C3" w:rsidP="001200C3">
      <w:pPr>
        <w:pStyle w:val="Prrafodelista1"/>
        <w:spacing w:line="276" w:lineRule="auto"/>
        <w:ind w:left="420"/>
        <w:jc w:val="both"/>
        <w:rPr>
          <w:rFonts w:ascii="Calibri" w:eastAsia="Calibri" w:hAnsi="Calibri" w:cs="Calibri"/>
          <w:lang w:val="es-CL"/>
        </w:rPr>
      </w:pPr>
    </w:p>
    <w:p w:rsidR="001200C3" w:rsidRDefault="001200C3" w:rsidP="001200C3">
      <w:pPr>
        <w:pStyle w:val="Prrafodelista1"/>
        <w:spacing w:line="276" w:lineRule="auto"/>
        <w:ind w:left="420"/>
        <w:jc w:val="both"/>
        <w:rPr>
          <w:rFonts w:ascii="Calibri" w:eastAsia="Calibri" w:hAnsi="Calibri" w:cs="Calibri"/>
          <w:lang w:val="es-CL"/>
        </w:rPr>
      </w:pPr>
      <w:r>
        <w:rPr>
          <w:rFonts w:ascii="Calibri" w:eastAsia="Calibri" w:hAnsi="Calibri" w:cs="Calibri"/>
          <w:b/>
          <w:lang w:val="es-CL"/>
        </w:rPr>
        <w:t xml:space="preserve">Etapa 1: </w:t>
      </w:r>
      <w:r>
        <w:rPr>
          <w:rFonts w:ascii="Calibri" w:eastAsia="Calibri" w:hAnsi="Calibri" w:cs="Calibri"/>
          <w:lang w:val="es-CL"/>
        </w:rPr>
        <w:t xml:space="preserve">desarrollo del </w:t>
      </w:r>
      <w:r w:rsidR="0020364D">
        <w:rPr>
          <w:rFonts w:ascii="Calibri" w:eastAsia="Calibri" w:hAnsi="Calibri" w:cs="Calibri"/>
          <w:lang w:val="es-CL"/>
        </w:rPr>
        <w:t>SAED</w:t>
      </w:r>
    </w:p>
    <w:p w:rsidR="001200C3" w:rsidRDefault="001200C3" w:rsidP="001200C3">
      <w:pPr>
        <w:pStyle w:val="Prrafodelista1"/>
        <w:spacing w:line="276" w:lineRule="auto"/>
        <w:ind w:left="420"/>
        <w:jc w:val="both"/>
        <w:rPr>
          <w:rFonts w:ascii="Calibri" w:eastAsia="Calibri" w:hAnsi="Calibri" w:cs="Calibri"/>
          <w:lang w:val="es-CL"/>
        </w:rPr>
      </w:pPr>
    </w:p>
    <w:p w:rsidR="001200C3" w:rsidRDefault="001200C3" w:rsidP="001200C3">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En la primera etapa se deberán:</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los equipos necesarios</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modo de comunicación</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plataforma sobre la que correrán los programas</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 xml:space="preserve">Diseñar software </w:t>
      </w:r>
    </w:p>
    <w:p w:rsidR="00F11329" w:rsidRDefault="00F11329" w:rsidP="00F11329">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 xml:space="preserve">Determinar limitaciones </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Integrar los componentes</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Realizar simulaciones como si se estuvieran midiendo realmente y analizar los resultados</w:t>
      </w:r>
    </w:p>
    <w:p w:rsidR="00F11329" w:rsidRDefault="00F11329" w:rsidP="00F11329">
      <w:pPr>
        <w:pStyle w:val="Prrafodelista1"/>
        <w:spacing w:line="276" w:lineRule="auto"/>
        <w:jc w:val="both"/>
        <w:rPr>
          <w:rFonts w:ascii="Calibri" w:eastAsia="Calibri" w:hAnsi="Calibri" w:cs="Calibri"/>
          <w:lang w:val="es-CL"/>
        </w:rPr>
      </w:pPr>
    </w:p>
    <w:p w:rsidR="00F11329" w:rsidRDefault="00F11329" w:rsidP="00084E70">
      <w:pPr>
        <w:pStyle w:val="Prrafodelista1"/>
        <w:spacing w:line="276" w:lineRule="auto"/>
        <w:ind w:left="0" w:firstLine="708"/>
        <w:jc w:val="both"/>
        <w:rPr>
          <w:rFonts w:ascii="Calibri" w:eastAsia="Calibri" w:hAnsi="Calibri" w:cs="Calibri"/>
          <w:b/>
          <w:lang w:val="es-CL"/>
        </w:rPr>
      </w:pPr>
      <w:r w:rsidRPr="00084E70">
        <w:rPr>
          <w:rFonts w:ascii="Calibri" w:eastAsia="Calibri" w:hAnsi="Calibri" w:cs="Calibri"/>
          <w:b/>
          <w:highlight w:val="yellow"/>
          <w:lang w:val="es-CL"/>
        </w:rPr>
        <w:t>Etapa 2:</w:t>
      </w:r>
      <w:r w:rsidR="00084E70" w:rsidRPr="00084E70">
        <w:rPr>
          <w:rFonts w:ascii="Calibri" w:eastAsia="Calibri" w:hAnsi="Calibri" w:cs="Calibri"/>
          <w:b/>
          <w:highlight w:val="yellow"/>
          <w:lang w:val="es-CL"/>
        </w:rPr>
        <w:t xml:space="preserve"> implementación del </w:t>
      </w:r>
      <w:r w:rsidR="0020364D">
        <w:rPr>
          <w:rFonts w:ascii="Calibri" w:eastAsia="Calibri" w:hAnsi="Calibri" w:cs="Calibri"/>
          <w:b/>
          <w:highlight w:val="yellow"/>
          <w:lang w:val="es-CL"/>
        </w:rPr>
        <w:t>SAED</w:t>
      </w:r>
      <w:r w:rsidR="00084E70" w:rsidRPr="00084E70">
        <w:rPr>
          <w:rFonts w:ascii="Calibri" w:eastAsia="Calibri" w:hAnsi="Calibri" w:cs="Calibri"/>
          <w:b/>
          <w:highlight w:val="yellow"/>
          <w:lang w:val="es-CL"/>
        </w:rPr>
        <w:t xml:space="preserve"> en el proyecto </w:t>
      </w:r>
      <w:proofErr w:type="spellStart"/>
      <w:r w:rsidR="00084E70" w:rsidRPr="00084E70">
        <w:rPr>
          <w:rFonts w:ascii="Calibri" w:eastAsia="Calibri" w:hAnsi="Calibri" w:cs="Calibri"/>
          <w:b/>
          <w:highlight w:val="yellow"/>
          <w:lang w:val="es-CL"/>
        </w:rPr>
        <w:t>Acquaniebla</w:t>
      </w:r>
      <w:proofErr w:type="spellEnd"/>
      <w:r w:rsidR="00084E70">
        <w:rPr>
          <w:rFonts w:ascii="Calibri" w:eastAsia="Calibri" w:hAnsi="Calibri" w:cs="Calibri"/>
          <w:b/>
          <w:lang w:val="es-CL"/>
        </w:rPr>
        <w:t xml:space="preserve"> </w:t>
      </w:r>
    </w:p>
    <w:p w:rsidR="00084E70" w:rsidRDefault="00084E70" w:rsidP="00084E70">
      <w:pPr>
        <w:pStyle w:val="Prrafodelista1"/>
        <w:spacing w:line="276" w:lineRule="auto"/>
        <w:ind w:left="0" w:firstLine="708"/>
        <w:jc w:val="both"/>
        <w:rPr>
          <w:rFonts w:ascii="Calibri" w:eastAsia="Calibri" w:hAnsi="Calibri" w:cs="Calibri"/>
          <w:b/>
          <w:lang w:val="es-CL"/>
        </w:rPr>
      </w:pPr>
    </w:p>
    <w:p w:rsidR="00084E70" w:rsidRDefault="00084E70" w:rsidP="00084E70">
      <w:pPr>
        <w:pStyle w:val="Prrafodelista1"/>
        <w:spacing w:line="276" w:lineRule="auto"/>
        <w:ind w:left="0" w:firstLine="708"/>
        <w:jc w:val="both"/>
        <w:rPr>
          <w:rFonts w:ascii="Calibri" w:eastAsia="Calibri" w:hAnsi="Calibri" w:cs="Calibri"/>
          <w:lang w:val="es-CL"/>
        </w:rPr>
      </w:pPr>
      <w:r w:rsidRPr="00084E70">
        <w:rPr>
          <w:rFonts w:ascii="Calibri" w:eastAsia="Calibri" w:hAnsi="Calibri" w:cs="Calibri"/>
          <w:lang w:val="es-CL"/>
        </w:rPr>
        <w:t xml:space="preserve">En esta etapa se </w:t>
      </w:r>
      <w:r w:rsidR="0006045E" w:rsidRPr="00084E70">
        <w:rPr>
          <w:rFonts w:ascii="Calibri" w:eastAsia="Calibri" w:hAnsi="Calibri" w:cs="Calibri"/>
          <w:lang w:val="es-CL"/>
        </w:rPr>
        <w:t>deberá</w:t>
      </w:r>
      <w:r w:rsidRPr="00084E70">
        <w:rPr>
          <w:rFonts w:ascii="Calibri" w:eastAsia="Calibri" w:hAnsi="Calibri" w:cs="Calibri"/>
          <w:lang w:val="es-CL"/>
        </w:rPr>
        <w:t>:</w:t>
      </w:r>
    </w:p>
    <w:p w:rsidR="00084E70" w:rsidRPr="00084E70" w:rsidRDefault="00084E70" w:rsidP="00084E70">
      <w:pPr>
        <w:pStyle w:val="Prrafodelista1"/>
        <w:spacing w:line="276" w:lineRule="auto"/>
        <w:ind w:left="0" w:firstLine="708"/>
        <w:jc w:val="both"/>
        <w:rPr>
          <w:rFonts w:ascii="Calibri" w:eastAsia="Calibri" w:hAnsi="Calibri" w:cs="Calibri"/>
          <w:lang w:val="es-CL"/>
        </w:rPr>
      </w:pPr>
    </w:p>
    <w:p w:rsidR="00084E70" w:rsidRPr="00084E70"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Conocer la locación precisa de laos equipos</w:t>
      </w:r>
    </w:p>
    <w:p w:rsidR="00084E70" w:rsidRPr="00084E70"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las limitaciones existentes</w:t>
      </w:r>
    </w:p>
    <w:p w:rsidR="00273967"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la potencia necesaria para el sistema</w:t>
      </w:r>
    </w:p>
    <w:p w:rsidR="00084E70" w:rsidRPr="00084E70" w:rsidRDefault="00084E70" w:rsidP="00084E70">
      <w:pPr>
        <w:pStyle w:val="Default"/>
        <w:numPr>
          <w:ilvl w:val="0"/>
          <w:numId w:val="19"/>
        </w:numPr>
        <w:rPr>
          <w:rFonts w:ascii="Calibri" w:hAnsi="Calibri" w:cs="Calibri"/>
          <w:color w:val="auto"/>
          <w:kern w:val="1"/>
          <w:lang w:eastAsia="hi-IN" w:bidi="hi-IN"/>
        </w:rPr>
      </w:pPr>
      <w:r w:rsidRPr="00084E70">
        <w:rPr>
          <w:rFonts w:ascii="Calibri" w:hAnsi="Calibri" w:cs="Calibri"/>
          <w:color w:val="auto"/>
          <w:kern w:val="1"/>
          <w:lang w:eastAsia="hi-IN" w:bidi="hi-IN"/>
        </w:rPr>
        <w:t>Elegir el mejor tipo de energía de acuerdo a las condiciones geográficas y proveyendo la may</w:t>
      </w:r>
      <w:r>
        <w:rPr>
          <w:rFonts w:ascii="Calibri" w:hAnsi="Calibri" w:cs="Calibri"/>
          <w:color w:val="auto"/>
          <w:kern w:val="1"/>
          <w:lang w:eastAsia="hi-IN" w:bidi="hi-IN"/>
        </w:rPr>
        <w:t>or seguridad posible al sistema</w:t>
      </w:r>
    </w:p>
    <w:p w:rsidR="00084E70" w:rsidRPr="002B6581"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Instalar y testea el funcionamiento del equipo en terreno</w:t>
      </w: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Metodología e Hipótesis</w:t>
      </w: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 xml:space="preserve">Metodología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lograr los objetivos que plantea esta memoria se dividirá en dos etapas.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primera comprenderá el desarrollo de los software y hardware necesario para tener un sistema de adquisición, procesamiento y envió de datos y la segunda comprenderá la implementación de este sistema en un proyecto de monitoreo</w:t>
      </w:r>
      <w:r w:rsidR="00A518C6">
        <w:rPr>
          <w:rFonts w:ascii="Calibri" w:eastAsia="Calibri" w:hAnsi="Calibri" w:cs="Calibri"/>
          <w:lang w:val="es-CL"/>
        </w:rPr>
        <w:t xml:space="preserve"> climatológico </w:t>
      </w:r>
      <w:r w:rsidRPr="002B6581">
        <w:rPr>
          <w:rFonts w:ascii="Calibri" w:eastAsia="Calibri" w:hAnsi="Calibri" w:cs="Calibri"/>
          <w:lang w:val="es-CL"/>
        </w:rPr>
        <w:t xml:space="preserve"> para </w:t>
      </w:r>
      <w:proofErr w:type="spellStart"/>
      <w:r w:rsidRPr="002B6581">
        <w:rPr>
          <w:rFonts w:ascii="Calibri" w:eastAsia="Calibri" w:hAnsi="Calibri" w:cs="Calibri"/>
          <w:lang w:val="es-CL"/>
        </w:rPr>
        <w:t>Acquaniebla</w:t>
      </w:r>
      <w:proofErr w:type="spellEnd"/>
      <w:r w:rsidRPr="002B6581">
        <w:rPr>
          <w:rFonts w:ascii="Calibri" w:eastAsia="Calibri" w:hAnsi="Calibri" w:cs="Calibri"/>
          <w:lang w:val="es-CL"/>
        </w:rPr>
        <w:t xml:space="preserve">  que </w:t>
      </w:r>
      <w:r w:rsidR="00946E43" w:rsidRPr="002B6581">
        <w:rPr>
          <w:rFonts w:ascii="Calibri" w:eastAsia="Calibri" w:hAnsi="Calibri" w:cs="Calibri"/>
          <w:lang w:val="es-CL"/>
        </w:rPr>
        <w:t>será</w:t>
      </w:r>
      <w:r w:rsidRPr="002B6581">
        <w:rPr>
          <w:rFonts w:ascii="Calibri" w:eastAsia="Calibri" w:hAnsi="Calibri" w:cs="Calibri"/>
          <w:lang w:val="es-CL"/>
        </w:rPr>
        <w:t xml:space="preserve"> </w:t>
      </w:r>
      <w:r w:rsidR="00946E43" w:rsidRPr="002B6581">
        <w:rPr>
          <w:rFonts w:ascii="Calibri" w:eastAsia="Calibri" w:hAnsi="Calibri" w:cs="Calibri"/>
          <w:lang w:val="es-CL"/>
        </w:rPr>
        <w:t>implementado</w:t>
      </w:r>
      <w:r w:rsidRPr="002B6581">
        <w:rPr>
          <w:rFonts w:ascii="Calibri" w:eastAsia="Calibri" w:hAnsi="Calibri" w:cs="Calibri"/>
          <w:lang w:val="es-CL"/>
        </w:rPr>
        <w:t xml:space="preserve"> en</w:t>
      </w:r>
      <w:r w:rsidR="0006045E">
        <w:rPr>
          <w:rFonts w:ascii="Calibri" w:eastAsia="Calibri" w:hAnsi="Calibri" w:cs="Calibri"/>
          <w:lang w:val="es-CL"/>
        </w:rPr>
        <w:t xml:space="preserve"> </w:t>
      </w:r>
      <w:proofErr w:type="spellStart"/>
      <w:r w:rsidR="0006045E">
        <w:rPr>
          <w:rFonts w:ascii="Calibri" w:eastAsia="Calibri" w:hAnsi="Calibri" w:cs="Calibri"/>
          <w:lang w:val="es-CL"/>
        </w:rPr>
        <w:t>peñablanca</w:t>
      </w:r>
      <w:proofErr w:type="spellEnd"/>
      <w:r w:rsidRPr="002B6581">
        <w:rPr>
          <w:rFonts w:ascii="Calibri" w:eastAsia="Calibri" w:hAnsi="Calibri" w:cs="Calibri"/>
          <w:lang w:val="es-CL"/>
        </w:rPr>
        <w:t xml:space="preserve">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Al momento de diseñar el proyecto </w:t>
      </w:r>
      <w:r w:rsidRPr="004B72B0">
        <w:rPr>
          <w:rFonts w:ascii="Calibri" w:eastAsia="Calibri" w:hAnsi="Calibri" w:cs="Calibri"/>
          <w:highlight w:val="yellow"/>
          <w:lang w:val="es-CL"/>
        </w:rPr>
        <w:t>se tendrá</w:t>
      </w:r>
      <w:r w:rsidR="004B72B0" w:rsidRPr="004B72B0">
        <w:rPr>
          <w:rFonts w:ascii="Calibri" w:eastAsia="Calibri" w:hAnsi="Calibri" w:cs="Calibri"/>
          <w:highlight w:val="yellow"/>
          <w:lang w:val="es-CL"/>
        </w:rPr>
        <w:t xml:space="preserve"> o se tuvieron</w:t>
      </w:r>
      <w:r w:rsidRPr="002B6581">
        <w:rPr>
          <w:rFonts w:ascii="Calibri" w:eastAsia="Calibri" w:hAnsi="Calibri" w:cs="Calibri"/>
          <w:lang w:val="es-CL"/>
        </w:rPr>
        <w:t xml:space="preserve"> en cuenta dos aspectos fundamentales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primero será la robustez del equipo, para evitar todas las posibles fallas.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Y el segundo será las restricciones económicas presente.</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lograr los objetivos mencionados anteriormente serán </w:t>
      </w:r>
      <w:r w:rsidR="00AD651E" w:rsidRPr="002B6581">
        <w:rPr>
          <w:rFonts w:ascii="Calibri" w:eastAsia="Calibri" w:hAnsi="Calibri" w:cs="Calibri"/>
          <w:lang w:val="es-CL"/>
        </w:rPr>
        <w:t>necesarios</w:t>
      </w:r>
      <w:r w:rsidRPr="002B6581">
        <w:rPr>
          <w:rFonts w:ascii="Calibri" w:eastAsia="Calibri" w:hAnsi="Calibri" w:cs="Calibri"/>
          <w:lang w:val="es-CL"/>
        </w:rPr>
        <w:t xml:space="preserve"> aplicar muchos conocimientos del </w:t>
      </w:r>
      <w:r w:rsidR="00D52099" w:rsidRPr="002B6581">
        <w:rPr>
          <w:rFonts w:ascii="Calibri" w:eastAsia="Calibri" w:hAnsi="Calibri" w:cs="Calibri"/>
          <w:lang w:val="es-CL"/>
        </w:rPr>
        <w:t>área</w:t>
      </w:r>
      <w:r w:rsidRPr="002B6581">
        <w:rPr>
          <w:rFonts w:ascii="Calibri" w:eastAsia="Calibri" w:hAnsi="Calibri" w:cs="Calibri"/>
          <w:lang w:val="es-CL"/>
        </w:rPr>
        <w:t xml:space="preserve"> de la </w:t>
      </w:r>
      <w:r w:rsidR="00D52099" w:rsidRPr="002B6581">
        <w:rPr>
          <w:rFonts w:ascii="Calibri" w:eastAsia="Calibri" w:hAnsi="Calibri" w:cs="Calibri"/>
          <w:lang w:val="es-CL"/>
        </w:rPr>
        <w:t>ingeniería</w:t>
      </w:r>
      <w:r w:rsidRPr="002B6581">
        <w:rPr>
          <w:rFonts w:ascii="Calibri" w:eastAsia="Calibri" w:hAnsi="Calibri" w:cs="Calibri"/>
          <w:lang w:val="es-CL"/>
        </w:rPr>
        <w:t xml:space="preserve"> eléctrica, </w:t>
      </w:r>
      <w:r w:rsidR="00D52099" w:rsidRPr="002B6581">
        <w:rPr>
          <w:rFonts w:ascii="Calibri" w:eastAsia="Calibri" w:hAnsi="Calibri" w:cs="Calibri"/>
          <w:lang w:val="es-CL"/>
        </w:rPr>
        <w:t>además</w:t>
      </w:r>
      <w:r w:rsidRPr="002B6581">
        <w:rPr>
          <w:rFonts w:ascii="Calibri" w:eastAsia="Calibri" w:hAnsi="Calibri" w:cs="Calibri"/>
          <w:lang w:val="es-CL"/>
        </w:rPr>
        <w:t xml:space="preserve"> será fundamental aplicar técnicas de optimización para reducir costos y llegar a la solución </w:t>
      </w:r>
      <w:r w:rsidR="00D52099" w:rsidRPr="002B6581">
        <w:rPr>
          <w:rFonts w:ascii="Calibri" w:eastAsia="Calibri" w:hAnsi="Calibri" w:cs="Calibri"/>
          <w:lang w:val="es-CL"/>
        </w:rPr>
        <w:t>más</w:t>
      </w:r>
      <w:r w:rsidRPr="002B6581">
        <w:rPr>
          <w:rFonts w:ascii="Calibri" w:eastAsia="Calibri" w:hAnsi="Calibri" w:cs="Calibri"/>
          <w:lang w:val="es-CL"/>
        </w:rPr>
        <w:t xml:space="preserve"> eficiente posible.</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diseño eléctrico deberá ser simple y robusto que evite cualquier tipo de fallas y que  considere </w:t>
      </w:r>
      <w:r w:rsidR="00AD651E" w:rsidRPr="002B6581">
        <w:rPr>
          <w:rFonts w:ascii="Calibri" w:eastAsia="Calibri" w:hAnsi="Calibri" w:cs="Calibri"/>
          <w:lang w:val="es-CL"/>
        </w:rPr>
        <w:t>las restricciones presupuestarias</w:t>
      </w:r>
      <w:r w:rsidRPr="002B6581">
        <w:rPr>
          <w:rFonts w:ascii="Calibri" w:eastAsia="Calibri" w:hAnsi="Calibri" w:cs="Calibri"/>
          <w:lang w:val="es-CL"/>
        </w:rPr>
        <w:t xml:space="preserve">, con un bajo costo de instalación y operación, razón por la cual se </w:t>
      </w:r>
      <w:r w:rsidR="00D52099" w:rsidRPr="002B6581">
        <w:rPr>
          <w:rFonts w:ascii="Calibri" w:eastAsia="Calibri" w:hAnsi="Calibri" w:cs="Calibri"/>
          <w:lang w:val="es-CL"/>
        </w:rPr>
        <w:t>hará</w:t>
      </w:r>
      <w:r w:rsidRPr="002B6581">
        <w:rPr>
          <w:rFonts w:ascii="Calibri" w:eastAsia="Calibri" w:hAnsi="Calibri" w:cs="Calibri"/>
          <w:lang w:val="es-CL"/>
        </w:rPr>
        <w:t xml:space="preserve"> una </w:t>
      </w:r>
      <w:r w:rsidR="00D52099" w:rsidRPr="002B6581">
        <w:rPr>
          <w:rFonts w:ascii="Calibri" w:eastAsia="Calibri" w:hAnsi="Calibri" w:cs="Calibri"/>
          <w:lang w:val="es-CL"/>
        </w:rPr>
        <w:t>evaluación</w:t>
      </w:r>
      <w:r w:rsidRPr="002B6581">
        <w:rPr>
          <w:rFonts w:ascii="Calibri" w:eastAsia="Calibri" w:hAnsi="Calibri" w:cs="Calibri"/>
          <w:lang w:val="es-CL"/>
        </w:rPr>
        <w:t xml:space="preserve"> económica del proyecto por el periodo que se propuso por los clientes y así asegur</w:t>
      </w:r>
      <w:r w:rsidR="00D52099" w:rsidRPr="002B6581">
        <w:rPr>
          <w:rFonts w:ascii="Calibri" w:eastAsia="Calibri" w:hAnsi="Calibri" w:cs="Calibri"/>
          <w:lang w:val="es-CL"/>
        </w:rPr>
        <w:t>a</w:t>
      </w:r>
      <w:r w:rsidRPr="002B6581">
        <w:rPr>
          <w:rFonts w:ascii="Calibri" w:eastAsia="Calibri" w:hAnsi="Calibri" w:cs="Calibri"/>
          <w:lang w:val="es-CL"/>
        </w:rPr>
        <w:t xml:space="preserve"> que este diseño  cumpla con las restricciones.</w:t>
      </w:r>
    </w:p>
    <w:p w:rsidR="004B72B0" w:rsidRDefault="004B72B0">
      <w:pPr>
        <w:pStyle w:val="Prrafodelista1"/>
        <w:spacing w:line="276" w:lineRule="auto"/>
        <w:ind w:left="420"/>
        <w:jc w:val="both"/>
        <w:rPr>
          <w:rFonts w:ascii="Calibri" w:eastAsia="Calibri" w:hAnsi="Calibri" w:cs="Calibri"/>
          <w:lang w:val="es-CL"/>
        </w:rPr>
      </w:pPr>
    </w:p>
    <w:p w:rsidR="004B72B0" w:rsidRDefault="004B72B0">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Los </w:t>
      </w:r>
      <w:proofErr w:type="gramStart"/>
      <w:r>
        <w:rPr>
          <w:rFonts w:ascii="Calibri" w:eastAsia="Calibri" w:hAnsi="Calibri" w:cs="Calibri"/>
          <w:lang w:val="es-CL"/>
        </w:rPr>
        <w:t>paso</w:t>
      </w:r>
      <w:proofErr w:type="gramEnd"/>
      <w:r>
        <w:rPr>
          <w:rFonts w:ascii="Calibri" w:eastAsia="Calibri" w:hAnsi="Calibri" w:cs="Calibri"/>
          <w:lang w:val="es-CL"/>
        </w:rPr>
        <w:t xml:space="preserve"> que se siguieron son los siguientes:</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Revisar </w:t>
      </w:r>
      <w:r w:rsidRPr="007548DD">
        <w:rPr>
          <w:rFonts w:ascii="Times New Roman" w:hAnsi="Times New Roman"/>
        </w:rPr>
        <w:t>literatura acerca de temas relevantes para el desarrollo del sistema</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Determinar hardware necesario</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Determinar potencia necesarias </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Determinar mejor sistema para proveer energía al sistema</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Determinar restricciones del sistema</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Determinar los costos y hacer evaluación económica. </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Elegir plataforma Windows, Mac, Linux  </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Diseñar los software</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 xml:space="preserve">Construir el </w:t>
      </w:r>
      <w:r w:rsidR="0020364D">
        <w:rPr>
          <w:rFonts w:ascii="Calibri" w:eastAsia="Calibri" w:hAnsi="Calibri" w:cs="Calibri"/>
          <w:lang w:val="es-CL"/>
        </w:rPr>
        <w:t>SAED</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 xml:space="preserve">Probar en laboratorio </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 xml:space="preserve">Instalar el proyecto en </w:t>
      </w:r>
      <w:proofErr w:type="spellStart"/>
      <w:r>
        <w:rPr>
          <w:rFonts w:ascii="Calibri" w:eastAsia="Calibri" w:hAnsi="Calibri" w:cs="Calibri"/>
          <w:lang w:val="es-CL"/>
        </w:rPr>
        <w:t>peñablanca</w:t>
      </w:r>
      <w:proofErr w:type="spellEnd"/>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Testear su funcionamiento.</w:t>
      </w:r>
    </w:p>
    <w:p w:rsidR="004A29C4" w:rsidRDefault="004A29C4" w:rsidP="004A29C4">
      <w:pPr>
        <w:pStyle w:val="Prrafodelista1"/>
        <w:spacing w:line="276" w:lineRule="auto"/>
        <w:ind w:left="780"/>
        <w:jc w:val="both"/>
        <w:rPr>
          <w:rFonts w:ascii="Calibri" w:eastAsia="Calibri" w:hAnsi="Calibri" w:cs="Calibri"/>
          <w:lang w:val="es-CL"/>
        </w:rPr>
      </w:pPr>
    </w:p>
    <w:p w:rsidR="004B72B0" w:rsidRDefault="004B72B0" w:rsidP="004A29C4">
      <w:pPr>
        <w:pStyle w:val="Prrafodelista1"/>
        <w:spacing w:line="276" w:lineRule="auto"/>
        <w:ind w:left="0"/>
        <w:jc w:val="both"/>
        <w:rPr>
          <w:rFonts w:ascii="Calibri" w:eastAsia="Calibri" w:hAnsi="Calibri" w:cs="Calibri"/>
          <w:lang w:val="es-CL"/>
        </w:rPr>
      </w:pPr>
    </w:p>
    <w:p w:rsidR="004B72B0" w:rsidRDefault="004B72B0">
      <w:pPr>
        <w:pStyle w:val="Prrafodelista1"/>
        <w:spacing w:line="276" w:lineRule="auto"/>
        <w:ind w:left="420"/>
        <w:jc w:val="both"/>
        <w:rPr>
          <w:rFonts w:ascii="Calibri" w:eastAsia="Calibri" w:hAnsi="Calibri" w:cs="Calibri"/>
          <w:lang w:val="es-CL"/>
        </w:rPr>
      </w:pPr>
    </w:p>
    <w:p w:rsidR="004B72B0" w:rsidRPr="002B6581" w:rsidRDefault="004B72B0">
      <w:pPr>
        <w:pStyle w:val="Prrafodelista1"/>
        <w:spacing w:line="276" w:lineRule="auto"/>
        <w:ind w:left="420"/>
        <w:jc w:val="both"/>
        <w:rPr>
          <w:rFonts w:ascii="Calibri" w:eastAsia="Calibri" w:hAnsi="Calibri" w:cs="Calibri"/>
          <w:lang w:val="es-CL"/>
        </w:rPr>
      </w:pPr>
    </w:p>
    <w:p w:rsidR="00D7302D" w:rsidRDefault="00D7302D">
      <w:pPr>
        <w:suppressAutoHyphens w:val="0"/>
        <w:rPr>
          <w:rFonts w:ascii="Calibri" w:eastAsia="Calibri" w:hAnsi="Calibri" w:cs="Calibri"/>
          <w:lang w:val="es-CL"/>
        </w:rPr>
      </w:pPr>
      <w:r>
        <w:rPr>
          <w:rFonts w:ascii="Calibri" w:eastAsia="Calibri" w:hAnsi="Calibri" w:cs="Calibri"/>
          <w:lang w:val="es-CL"/>
        </w:rPr>
        <w:br w:type="page"/>
      </w: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lang w:val="es-CL"/>
        </w:rPr>
        <w:lastRenderedPageBreak/>
        <w:t xml:space="preserve"> </w:t>
      </w:r>
      <w:r w:rsidRPr="002B6581">
        <w:rPr>
          <w:rFonts w:ascii="Calibri" w:eastAsia="Calibri" w:hAnsi="Calibri" w:cs="Calibri"/>
          <w:b/>
          <w:lang w:val="es-CL"/>
        </w:rPr>
        <w:t>Estructura de la memoria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estructura de la presente memoria comprende un capitulo de </w:t>
      </w:r>
      <w:r w:rsidR="00AD651E" w:rsidRPr="002B6581">
        <w:rPr>
          <w:rFonts w:ascii="Calibri" w:eastAsia="Calibri" w:hAnsi="Calibri" w:cs="Calibri"/>
          <w:lang w:val="es-CL"/>
        </w:rPr>
        <w:t>introducción</w:t>
      </w:r>
      <w:r w:rsidRPr="002B6581">
        <w:rPr>
          <w:rFonts w:ascii="Calibri" w:eastAsia="Calibri" w:hAnsi="Calibri" w:cs="Calibri"/>
          <w:lang w:val="es-CL"/>
        </w:rPr>
        <w:t xml:space="preserve"> donde: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Seguido por un segundo </w:t>
      </w:r>
      <w:r w:rsidR="00AD651E" w:rsidRPr="002B6581">
        <w:rPr>
          <w:rFonts w:ascii="Calibri" w:eastAsia="Calibri" w:hAnsi="Calibri" w:cs="Calibri"/>
          <w:lang w:val="es-CL"/>
        </w:rPr>
        <w:t>capítulo</w:t>
      </w:r>
      <w:r w:rsidRPr="002B6581">
        <w:rPr>
          <w:rFonts w:ascii="Calibri" w:eastAsia="Calibri" w:hAnsi="Calibri" w:cs="Calibri"/>
          <w:lang w:val="es-CL"/>
        </w:rPr>
        <w:t xml:space="preserve"> en el cual:</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D7302D" w:rsidRDefault="00D7302D">
      <w:pPr>
        <w:suppressAutoHyphens w:val="0"/>
        <w:rPr>
          <w:rFonts w:ascii="Calibri" w:eastAsia="Calibri" w:hAnsi="Calibri" w:cs="Calibri"/>
          <w:b/>
          <w:lang w:val="es-CL"/>
        </w:rPr>
      </w:pPr>
      <w:r>
        <w:rPr>
          <w:rFonts w:ascii="Calibri" w:eastAsia="Calibri" w:hAnsi="Calibri" w:cs="Calibri"/>
          <w:b/>
          <w:lang w:val="es-CL"/>
        </w:rPr>
        <w:br w:type="page"/>
      </w:r>
    </w:p>
    <w:p w:rsidR="00827E85" w:rsidRPr="002B6581" w:rsidRDefault="00273967" w:rsidP="00273967">
      <w:pPr>
        <w:pStyle w:val="Prrafodelista1"/>
        <w:numPr>
          <w:ilvl w:val="0"/>
          <w:numId w:val="17"/>
        </w:numPr>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MARCO TEÓRICO</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En este </w:t>
      </w:r>
      <w:r w:rsidR="00AD651E" w:rsidRPr="002B6581">
        <w:rPr>
          <w:rFonts w:ascii="Calibri" w:eastAsia="Calibri" w:hAnsi="Calibri" w:cs="Calibri"/>
          <w:lang w:val="es-CL"/>
        </w:rPr>
        <w:t>capítulo</w:t>
      </w:r>
      <w:r w:rsidRPr="002B6581">
        <w:rPr>
          <w:rFonts w:ascii="Calibri" w:eastAsia="Calibri" w:hAnsi="Calibri" w:cs="Calibri"/>
          <w:lang w:val="es-CL"/>
        </w:rPr>
        <w:t xml:space="preserve"> se explica el funcionamiento y se describe </w:t>
      </w:r>
      <w:r w:rsidR="00AD651E" w:rsidRPr="002B6581">
        <w:rPr>
          <w:rFonts w:ascii="Calibri" w:eastAsia="Calibri" w:hAnsi="Calibri" w:cs="Calibri"/>
          <w:lang w:val="es-CL"/>
        </w:rPr>
        <w:t>los componentes necesarios</w:t>
      </w:r>
      <w:r w:rsidRPr="002B6581">
        <w:rPr>
          <w:rFonts w:ascii="Calibri" w:eastAsia="Calibri" w:hAnsi="Calibri" w:cs="Calibri"/>
          <w:lang w:val="es-CL"/>
        </w:rPr>
        <w:t xml:space="preserve"> de los distintos sistemas que compondrán el </w:t>
      </w:r>
      <w:r w:rsidR="00D52099" w:rsidRPr="002B6581">
        <w:rPr>
          <w:rFonts w:ascii="Calibri" w:eastAsia="Calibri" w:hAnsi="Calibri" w:cs="Calibri"/>
          <w:lang w:val="es-CL"/>
        </w:rPr>
        <w:t>sistema de adquisición de datos (</w:t>
      </w:r>
      <w:r w:rsidR="0020364D">
        <w:rPr>
          <w:rFonts w:ascii="Calibri" w:eastAsia="Calibri" w:hAnsi="Calibri" w:cs="Calibri"/>
          <w:lang w:val="es-CL"/>
        </w:rPr>
        <w:t>SAED</w:t>
      </w:r>
      <w:r w:rsidR="00D52099" w:rsidRPr="002B6581">
        <w:rPr>
          <w:rFonts w:ascii="Calibri" w:eastAsia="Calibri" w:hAnsi="Calibri" w:cs="Calibri"/>
          <w:lang w:val="es-CL"/>
        </w:rPr>
        <w:t>)</w:t>
      </w:r>
      <w:r w:rsidRPr="002B6581">
        <w:rPr>
          <w:rFonts w:ascii="Calibri" w:eastAsia="Calibri" w:hAnsi="Calibri" w:cs="Calibri"/>
          <w:lang w:val="es-CL"/>
        </w:rPr>
        <w:t xml:space="preserve">. También se indican los procedimientos y tecnologías que podrán ser </w:t>
      </w:r>
      <w:r w:rsidR="00D52099" w:rsidRPr="002B6581">
        <w:rPr>
          <w:rFonts w:ascii="Calibri" w:eastAsia="Calibri" w:hAnsi="Calibri" w:cs="Calibri"/>
          <w:lang w:val="es-CL"/>
        </w:rPr>
        <w:t>aplicados</w:t>
      </w:r>
      <w:r w:rsidRPr="002B6581">
        <w:rPr>
          <w:rFonts w:ascii="Calibri" w:eastAsia="Calibri" w:hAnsi="Calibri" w:cs="Calibri"/>
          <w:lang w:val="es-CL"/>
        </w:rPr>
        <w:t xml:space="preserve"> para realizar de manera eficiente las distintas tareas. </w:t>
      </w: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w:t>
      </w: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los sistemas que revisaremos serán:</w:t>
      </w: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Sistema de adquisición de datos</w:t>
      </w:r>
      <w:r w:rsidR="00433F42">
        <w:rPr>
          <w:rFonts w:ascii="Calibri" w:eastAsia="Calibri" w:hAnsi="Calibri" w:cs="Calibri"/>
          <w:lang w:val="es-CL"/>
        </w:rPr>
        <w:t xml:space="preserve"> SAD</w:t>
      </w: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Sistemas de potencia</w:t>
      </w:r>
      <w:r w:rsidR="006870A4">
        <w:rPr>
          <w:rFonts w:ascii="Calibri" w:eastAsia="Calibri" w:hAnsi="Calibri" w:cs="Calibri"/>
          <w:lang w:val="es-CL"/>
        </w:rPr>
        <w:t xml:space="preserve"> de 12 v</w:t>
      </w: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Sistemas de </w:t>
      </w:r>
      <w:r w:rsidR="00ED2351" w:rsidRPr="002B6581">
        <w:rPr>
          <w:rFonts w:ascii="Calibri" w:eastAsia="Calibri" w:hAnsi="Calibri" w:cs="Calibri"/>
          <w:lang w:val="es-CL"/>
        </w:rPr>
        <w:t xml:space="preserve">transmisión </w:t>
      </w:r>
      <w:r w:rsidRPr="002B6581">
        <w:rPr>
          <w:rFonts w:ascii="Calibri" w:eastAsia="Calibri" w:hAnsi="Calibri" w:cs="Calibri"/>
          <w:lang w:val="es-CL"/>
        </w:rPr>
        <w:t xml:space="preserve"> de datos</w:t>
      </w:r>
    </w:p>
    <w:p w:rsidR="00ED2351" w:rsidRPr="002B6581" w:rsidRDefault="00ED2351">
      <w:pPr>
        <w:pStyle w:val="Prrafodelista1"/>
        <w:spacing w:line="276" w:lineRule="auto"/>
        <w:ind w:left="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0"/>
        <w:jc w:val="both"/>
        <w:rPr>
          <w:rFonts w:ascii="Calibri" w:eastAsia="Calibri" w:hAnsi="Calibri" w:cs="Calibri"/>
          <w:b/>
          <w:lang w:val="es-CL"/>
        </w:rPr>
      </w:pPr>
      <w:r w:rsidRPr="002B6581">
        <w:rPr>
          <w:rFonts w:ascii="Calibri" w:eastAsia="Calibri" w:hAnsi="Calibri" w:cs="Calibri"/>
          <w:b/>
          <w:lang w:val="es-CL"/>
        </w:rPr>
        <w:t>2.</w:t>
      </w:r>
      <w:r w:rsidR="006870A4">
        <w:rPr>
          <w:rFonts w:ascii="Calibri" w:eastAsia="Calibri" w:hAnsi="Calibri" w:cs="Calibri"/>
          <w:b/>
          <w:lang w:val="es-CL"/>
        </w:rPr>
        <w:t>1</w:t>
      </w:r>
      <w:r w:rsidRPr="002B6581">
        <w:rPr>
          <w:rFonts w:ascii="Calibri" w:eastAsia="Calibri" w:hAnsi="Calibri" w:cs="Calibri"/>
          <w:b/>
          <w:lang w:val="es-CL"/>
        </w:rPr>
        <w:t>) Sistema de adquisición de datos</w:t>
      </w:r>
    </w:p>
    <w:p w:rsidR="00827E85" w:rsidRPr="006870A4" w:rsidRDefault="00827E85">
      <w:pPr>
        <w:pStyle w:val="Prrafodelista1"/>
        <w:spacing w:line="276" w:lineRule="auto"/>
        <w:ind w:left="0"/>
        <w:jc w:val="both"/>
        <w:rPr>
          <w:rFonts w:ascii="Calibri" w:hAnsi="Calibri" w:cs="Calibri"/>
          <w:lang w:val="es-CL"/>
        </w:rPr>
      </w:pPr>
    </w:p>
    <w:p w:rsidR="00827E85" w:rsidRPr="002B6581" w:rsidRDefault="00827E85">
      <w:pPr>
        <w:pStyle w:val="Prrafodelista1"/>
        <w:spacing w:line="276" w:lineRule="auto"/>
        <w:ind w:left="0"/>
        <w:jc w:val="both"/>
        <w:rPr>
          <w:rFonts w:ascii="Calibri" w:hAnsi="Calibri" w:cs="Calibri"/>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Un SAD es un  conjunto de elementos encargados de recibir la </w:t>
      </w:r>
      <w:r w:rsidR="00D52099" w:rsidRPr="002B6581">
        <w:rPr>
          <w:rFonts w:ascii="Calibri" w:eastAsia="Calibri" w:hAnsi="Calibri" w:cs="Calibri"/>
          <w:lang w:val="es-CL"/>
        </w:rPr>
        <w:t>información</w:t>
      </w:r>
      <w:r w:rsidRPr="002B6581">
        <w:rPr>
          <w:rFonts w:ascii="Calibri" w:eastAsia="Calibri" w:hAnsi="Calibri" w:cs="Calibri"/>
          <w:lang w:val="es-CL"/>
        </w:rPr>
        <w:t xml:space="preserve"> </w:t>
      </w:r>
      <w:r w:rsidR="00D52099" w:rsidRPr="002B6581">
        <w:rPr>
          <w:rFonts w:ascii="Calibri" w:eastAsia="Calibri" w:hAnsi="Calibri" w:cs="Calibri"/>
          <w:lang w:val="es-CL"/>
        </w:rPr>
        <w:t>proveniente</w:t>
      </w:r>
      <w:r w:rsidRPr="002B6581">
        <w:rPr>
          <w:rFonts w:ascii="Calibri" w:eastAsia="Calibri" w:hAnsi="Calibri" w:cs="Calibri"/>
          <w:lang w:val="es-CL"/>
        </w:rPr>
        <w:t xml:space="preserve"> de </w:t>
      </w:r>
      <w:r w:rsidR="00AD651E" w:rsidRPr="002B6581">
        <w:rPr>
          <w:rFonts w:ascii="Calibri" w:eastAsia="Calibri" w:hAnsi="Calibri" w:cs="Calibri"/>
          <w:lang w:val="es-CL"/>
        </w:rPr>
        <w:t>los</w:t>
      </w:r>
      <w:r w:rsidRPr="002B6581">
        <w:rPr>
          <w:rFonts w:ascii="Calibri" w:eastAsia="Calibri" w:hAnsi="Calibri" w:cs="Calibri"/>
          <w:lang w:val="es-CL"/>
        </w:rPr>
        <w:t xml:space="preserve"> sensores con el fin de </w:t>
      </w:r>
      <w:r w:rsidR="00D52099" w:rsidRPr="002B6581">
        <w:rPr>
          <w:rFonts w:ascii="Calibri" w:eastAsia="Calibri" w:hAnsi="Calibri" w:cs="Calibri"/>
          <w:lang w:val="es-CL"/>
        </w:rPr>
        <w:t>al menos</w:t>
      </w:r>
      <w:r w:rsidRPr="002B6581">
        <w:rPr>
          <w:rFonts w:ascii="Calibri" w:eastAsia="Calibri" w:hAnsi="Calibri" w:cs="Calibri"/>
          <w:lang w:val="es-CL"/>
        </w:rPr>
        <w:t xml:space="preserve">  almacenarla, procesarla, y o presentarla.</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Antes de continuar es necesario definir algunos </w:t>
      </w:r>
      <w:r w:rsidR="00912F29" w:rsidRPr="002B6581">
        <w:rPr>
          <w:rFonts w:ascii="Calibri" w:eastAsia="Calibri" w:hAnsi="Calibri" w:cs="Calibri"/>
          <w:lang w:val="es-CL"/>
        </w:rPr>
        <w:t>conceptos</w:t>
      </w:r>
      <w:r w:rsidRPr="002B6581">
        <w:rPr>
          <w:rFonts w:ascii="Calibri" w:eastAsia="Calibri" w:hAnsi="Calibri" w:cs="Calibri"/>
          <w:lang w:val="es-CL"/>
        </w:rPr>
        <w:t xml:space="preserve">. </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 xml:space="preserve">Dato: </w:t>
      </w:r>
      <w:r w:rsidRPr="002B6581">
        <w:rPr>
          <w:rFonts w:ascii="Calibri" w:eastAsia="Calibri" w:hAnsi="Calibri" w:cs="Calibri"/>
          <w:lang w:val="es-CL"/>
        </w:rPr>
        <w:t xml:space="preserve">Representación simbólica (numérica, alfabética...), atributo o característica de un valor. No tiene sentido en sí mismo, pero convenientemente tratado (procesado) se puede utilizar </w:t>
      </w:r>
      <w:r w:rsidR="006870A4">
        <w:rPr>
          <w:rFonts w:ascii="Calibri" w:eastAsia="Calibri" w:hAnsi="Calibri" w:cs="Calibri"/>
          <w:lang w:val="es-CL"/>
        </w:rPr>
        <w:t>para</w:t>
      </w:r>
      <w:r w:rsidRPr="002B6581">
        <w:rPr>
          <w:rFonts w:ascii="Calibri" w:eastAsia="Calibri" w:hAnsi="Calibri" w:cs="Calibri"/>
          <w:lang w:val="es-CL"/>
        </w:rPr>
        <w:t xml:space="preserve"> cálculos o toma de decisiones.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Adquisición:</w:t>
      </w:r>
      <w:r w:rsidRPr="002B6581">
        <w:rPr>
          <w:rFonts w:ascii="Calibri" w:eastAsia="Calibri" w:hAnsi="Calibri" w:cs="Calibri"/>
          <w:lang w:val="es-CL"/>
        </w:rPr>
        <w:t xml:space="preserve"> Recolección de un conjunto de variables físicas, o </w:t>
      </w:r>
      <w:r w:rsidR="00912F29" w:rsidRPr="002B6581">
        <w:rPr>
          <w:rFonts w:ascii="Calibri" w:eastAsia="Calibri" w:hAnsi="Calibri" w:cs="Calibri"/>
          <w:lang w:val="es-CL"/>
        </w:rPr>
        <w:t>eléctricas</w:t>
      </w:r>
      <w:r w:rsidRPr="002B6581">
        <w:rPr>
          <w:rFonts w:ascii="Calibri" w:eastAsia="Calibri" w:hAnsi="Calibri" w:cs="Calibri"/>
          <w:lang w:val="es-CL"/>
        </w:rPr>
        <w:t>,</w:t>
      </w:r>
      <w:r w:rsidR="008623EE">
        <w:rPr>
          <w:rFonts w:ascii="Calibri" w:eastAsia="Calibri" w:hAnsi="Calibri" w:cs="Calibri"/>
          <w:lang w:val="es-CL"/>
        </w:rPr>
        <w:t xml:space="preserve"> que generalmente deben ser</w:t>
      </w:r>
      <w:r w:rsidRPr="002B6581">
        <w:rPr>
          <w:rFonts w:ascii="Calibri" w:eastAsia="Calibri" w:hAnsi="Calibri" w:cs="Calibri"/>
          <w:lang w:val="es-CL"/>
        </w:rPr>
        <w:t xml:space="preserve"> digitaliz</w:t>
      </w:r>
      <w:r w:rsidR="008623EE">
        <w:rPr>
          <w:rFonts w:ascii="Calibri" w:eastAsia="Calibri" w:hAnsi="Calibri" w:cs="Calibri"/>
          <w:lang w:val="es-CL"/>
        </w:rPr>
        <w:t>ada</w:t>
      </w:r>
      <w:r w:rsidRPr="002B6581">
        <w:rPr>
          <w:rFonts w:ascii="Calibri" w:eastAsia="Calibri" w:hAnsi="Calibri" w:cs="Calibri"/>
          <w:lang w:val="es-CL"/>
        </w:rPr>
        <w:t xml:space="preserve"> de manera que se puedan procesar en un computador.</w:t>
      </w:r>
    </w:p>
    <w:p w:rsidR="00912F29" w:rsidRPr="002B6581" w:rsidRDefault="00912F29">
      <w:pPr>
        <w:pStyle w:val="Prrafodelista1"/>
        <w:spacing w:line="276" w:lineRule="auto"/>
        <w:ind w:left="420"/>
        <w:jc w:val="both"/>
        <w:rPr>
          <w:rFonts w:ascii="Calibri" w:eastAsia="Calibri" w:hAnsi="Calibri" w:cs="Calibri"/>
          <w:lang w:val="es-CL"/>
        </w:rPr>
      </w:pPr>
    </w:p>
    <w:p w:rsidR="00912F29"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Sistema:</w:t>
      </w:r>
      <w:r w:rsidR="00912F29" w:rsidRPr="002B6581">
        <w:rPr>
          <w:rFonts w:ascii="Calibri" w:eastAsia="Calibri" w:hAnsi="Calibri" w:cs="Calibri"/>
          <w:lang w:val="es-CL"/>
        </w:rPr>
        <w:t xml:space="preserve"> </w:t>
      </w:r>
      <w:r w:rsidRPr="002B6581">
        <w:rPr>
          <w:rFonts w:ascii="Calibri" w:eastAsia="Calibri" w:hAnsi="Calibri" w:cs="Calibri"/>
          <w:lang w:val="es-CL"/>
        </w:rPr>
        <w:t>Conjunto organizado de dispositivos que interactúan entre sí ofreciendo prestaciones más completas y de más alto nivel</w:t>
      </w:r>
    </w:p>
    <w:p w:rsidR="00912F29" w:rsidRPr="002B6581" w:rsidRDefault="00912F29">
      <w:pPr>
        <w:pStyle w:val="Prrafodelista1"/>
        <w:spacing w:line="276" w:lineRule="auto"/>
        <w:ind w:left="420"/>
        <w:jc w:val="both"/>
        <w:rPr>
          <w:rFonts w:ascii="Calibri" w:eastAsia="Calibri" w:hAnsi="Calibri" w:cs="Calibri"/>
          <w:lang w:val="es-CL"/>
        </w:rPr>
      </w:pPr>
    </w:p>
    <w:p w:rsidR="00827E85" w:rsidRPr="0040150F"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 xml:space="preserve">Bit de resolución: </w:t>
      </w:r>
      <w:r w:rsidRPr="002B6581">
        <w:rPr>
          <w:rFonts w:ascii="Calibri" w:eastAsia="Calibri" w:hAnsi="Calibri" w:cs="Calibri"/>
          <w:lang w:val="es-CL"/>
        </w:rPr>
        <w:t>Número de bits que el convertidor analógico a digital (ADC) utiliza para representar una señal.</w:t>
      </w:r>
      <w:r w:rsidR="008623EE">
        <w:rPr>
          <w:rFonts w:ascii="Calibri" w:eastAsia="Calibri" w:hAnsi="Calibri" w:cs="Calibri"/>
          <w:lang w:val="es-CL"/>
        </w:rPr>
        <w:t xml:space="preserve"> </w:t>
      </w:r>
      <w:r w:rsidR="0040150F">
        <w:rPr>
          <w:rFonts w:ascii="Calibri" w:eastAsia="Calibri" w:hAnsi="Calibri" w:cs="Calibri"/>
          <w:lang w:val="es-CL"/>
        </w:rPr>
        <w:t>Así</w:t>
      </w:r>
      <w:r w:rsidR="008623EE">
        <w:rPr>
          <w:rFonts w:ascii="Calibri" w:eastAsia="Calibri" w:hAnsi="Calibri" w:cs="Calibri"/>
          <w:lang w:val="es-CL"/>
        </w:rPr>
        <w:t xml:space="preserve"> si se dice que es de resolución </w:t>
      </w:r>
      <w:r w:rsidR="0040150F">
        <w:rPr>
          <w:rFonts w:ascii="Calibri" w:eastAsia="Calibri" w:hAnsi="Calibri" w:cs="Calibri"/>
          <w:lang w:val="es-CL"/>
        </w:rPr>
        <w:t xml:space="preserve">de 2 </w:t>
      </w:r>
      <w:r w:rsidR="008623EE">
        <w:rPr>
          <w:rFonts w:ascii="Calibri" w:eastAsia="Calibri" w:hAnsi="Calibri" w:cs="Calibri"/>
          <w:lang w:val="es-CL"/>
        </w:rPr>
        <w:t xml:space="preserve">bits solo podremos representar </w:t>
      </w:r>
      <w:r w:rsidR="0040150F">
        <w:rPr>
          <w:rFonts w:ascii="Calibri" w:eastAsia="Calibri" w:hAnsi="Calibri" w:cs="Calibri"/>
          <w:lang w:val="es-CL"/>
        </w:rPr>
        <w:t xml:space="preserve">cuatros </w:t>
      </w:r>
      <w:r w:rsidR="008623EE">
        <w:rPr>
          <w:rFonts w:ascii="Calibri" w:eastAsia="Calibri" w:hAnsi="Calibri" w:cs="Calibri"/>
          <w:lang w:val="es-CL"/>
        </w:rPr>
        <w:t>niveles debido a que</w:t>
      </w:r>
      <w:r w:rsidR="0040150F">
        <w:rPr>
          <w:rFonts w:ascii="Calibri" w:eastAsia="Calibri" w:hAnsi="Calibri" w:cs="Calibri"/>
          <w:lang w:val="es-CL"/>
        </w:rPr>
        <w:t xml:space="preserve">: el </w:t>
      </w:r>
      <w:proofErr w:type="gramStart"/>
      <w:r w:rsidR="0040150F">
        <w:rPr>
          <w:rFonts w:ascii="Calibri" w:eastAsia="Calibri" w:hAnsi="Calibri" w:cs="Calibri"/>
          <w:lang w:val="es-CL"/>
        </w:rPr>
        <w:t>numero</w:t>
      </w:r>
      <w:proofErr w:type="gramEnd"/>
      <w:r w:rsidR="0040150F">
        <w:rPr>
          <w:rFonts w:ascii="Calibri" w:eastAsia="Calibri" w:hAnsi="Calibri" w:cs="Calibri"/>
          <w:lang w:val="es-CL"/>
        </w:rPr>
        <w:t xml:space="preserve"> de niveles que se puede </w:t>
      </w:r>
      <w:r w:rsidR="0040150F">
        <w:rPr>
          <w:rFonts w:ascii="Calibri" w:eastAsia="Calibri" w:hAnsi="Calibri" w:cs="Calibri"/>
          <w:lang w:val="es-CL"/>
        </w:rPr>
        <w:lastRenderedPageBreak/>
        <w:t xml:space="preserve">representar esta dado por </w:t>
      </w:r>
      <w:r w:rsidR="008623EE">
        <w:rPr>
          <w:rFonts w:ascii="Calibri" w:eastAsia="Calibri" w:hAnsi="Calibri" w:cs="Calibri"/>
          <w:lang w:val="es-CL"/>
        </w:rPr>
        <w:t xml:space="preserve"> </w:t>
      </w:r>
      <m:oMath>
        <m:sSup>
          <m:sSupPr>
            <m:ctrlPr>
              <w:rPr>
                <w:rFonts w:ascii="Cambria Math" w:eastAsia="Calibri" w:hAnsi="Cambria Math" w:cs="Calibri"/>
                <w:i/>
                <w:lang w:val="es-CL"/>
              </w:rPr>
            </m:ctrlPr>
          </m:sSupPr>
          <m:e>
            <m:r>
              <w:rPr>
                <w:rFonts w:ascii="Cambria Math" w:eastAsia="Calibri" w:hAnsi="Cambria Math" w:cs="Calibri"/>
                <w:lang w:val="es-CL"/>
              </w:rPr>
              <m:t>2</m:t>
            </m:r>
          </m:e>
          <m:sup>
            <m:r>
              <w:rPr>
                <w:rFonts w:ascii="Cambria Math" w:eastAsia="Calibri" w:hAnsi="Cambria Math" w:cs="Calibri"/>
                <w:lang w:val="es-CL"/>
              </w:rPr>
              <m:t>n</m:t>
            </m:r>
          </m:sup>
        </m:sSup>
      </m:oMath>
      <w:r w:rsidR="0040150F">
        <w:rPr>
          <w:rFonts w:ascii="Calibri" w:eastAsia="Calibri" w:hAnsi="Calibri" w:cs="Calibri"/>
          <w:lang w:val="es-CL"/>
        </w:rPr>
        <w:t xml:space="preserve"> donde n corresponde al </w:t>
      </w:r>
      <w:proofErr w:type="spellStart"/>
      <w:r w:rsidR="0040150F">
        <w:rPr>
          <w:rFonts w:ascii="Calibri" w:eastAsia="Calibri" w:hAnsi="Calibri" w:cs="Calibri"/>
          <w:lang w:val="es-CL"/>
        </w:rPr>
        <w:t>numero</w:t>
      </w:r>
      <w:proofErr w:type="spellEnd"/>
      <w:r w:rsidR="0040150F">
        <w:rPr>
          <w:rFonts w:ascii="Calibri" w:eastAsia="Calibri" w:hAnsi="Calibri" w:cs="Calibri"/>
          <w:lang w:val="es-CL"/>
        </w:rPr>
        <w:t xml:space="preserve"> de bits a utilizar y en este caso </w:t>
      </w:r>
      <m:oMath>
        <m:sSup>
          <m:sSupPr>
            <m:ctrlPr>
              <w:rPr>
                <w:rFonts w:ascii="Cambria Math" w:eastAsia="Calibri" w:hAnsi="Cambria Math" w:cs="Calibri"/>
                <w:i/>
                <w:lang w:val="es-CL"/>
              </w:rPr>
            </m:ctrlPr>
          </m:sSupPr>
          <m:e>
            <m:r>
              <w:rPr>
                <w:rFonts w:ascii="Cambria Math" w:eastAsia="Calibri" w:hAnsi="Cambria Math" w:cs="Calibri"/>
                <w:lang w:val="es-CL"/>
              </w:rPr>
              <m:t>2</m:t>
            </m:r>
          </m:e>
          <m:sup>
            <m:r>
              <w:rPr>
                <w:rFonts w:ascii="Cambria Math" w:eastAsia="Calibri" w:hAnsi="Cambria Math" w:cs="Calibri"/>
                <w:lang w:val="es-CL"/>
              </w:rPr>
              <m:t>2</m:t>
            </m:r>
          </m:sup>
        </m:sSup>
        <m:r>
          <w:rPr>
            <w:rFonts w:ascii="Cambria Math" w:eastAsia="Calibri" w:hAnsi="Cambria Math" w:cs="Calibri"/>
            <w:lang w:val="es-CL"/>
          </w:rPr>
          <m:t>=4</m:t>
        </m:r>
      </m:oMath>
    </w:p>
    <w:p w:rsidR="0040150F" w:rsidRPr="0040150F" w:rsidRDefault="0040150F">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Rango:</w:t>
      </w:r>
      <w:r w:rsidRPr="002B6581">
        <w:rPr>
          <w:rFonts w:ascii="Calibri" w:eastAsia="Calibri" w:hAnsi="Calibri" w:cs="Calibri"/>
          <w:lang w:val="es-CL"/>
        </w:rPr>
        <w:t xml:space="preserve"> Valores máximo y mínimo entre los que el sensor, instrumento o dispositivo funcionan bajo unas especificaciones.</w:t>
      </w:r>
    </w:p>
    <w:p w:rsidR="00E94C5F" w:rsidRDefault="00E94C5F">
      <w:pPr>
        <w:pStyle w:val="Prrafodelista1"/>
        <w:spacing w:line="276" w:lineRule="auto"/>
        <w:ind w:left="420"/>
        <w:jc w:val="both"/>
        <w:rPr>
          <w:rFonts w:ascii="Calibri" w:eastAsia="Calibri" w:hAnsi="Calibri" w:cs="Calibri"/>
          <w:bCs/>
          <w:lang w:val="es-CL"/>
        </w:rPr>
      </w:pPr>
    </w:p>
    <w:p w:rsidR="00A9796F" w:rsidRDefault="00A9796F">
      <w:pPr>
        <w:pStyle w:val="Prrafodelista1"/>
        <w:spacing w:line="276" w:lineRule="auto"/>
        <w:ind w:left="420"/>
        <w:jc w:val="both"/>
        <w:rPr>
          <w:rFonts w:ascii="Calibri" w:eastAsia="Calibri" w:hAnsi="Calibri" w:cs="Calibri"/>
          <w:bCs/>
          <w:lang w:val="es-CL"/>
        </w:rPr>
      </w:pPr>
      <w:r w:rsidRPr="00A9796F">
        <w:rPr>
          <w:rFonts w:ascii="Calibri" w:eastAsia="Calibri" w:hAnsi="Calibri" w:cs="Calibri"/>
          <w:b/>
          <w:bCs/>
          <w:lang w:val="es-CL"/>
        </w:rPr>
        <w:t>Tasa de muestreo</w:t>
      </w:r>
      <w:r>
        <w:rPr>
          <w:rFonts w:ascii="Calibri" w:eastAsia="Calibri" w:hAnsi="Calibri" w:cs="Calibri"/>
          <w:b/>
          <w:bCs/>
          <w:lang w:val="es-CL"/>
        </w:rPr>
        <w:t>:</w:t>
      </w:r>
      <w:r>
        <w:rPr>
          <w:rFonts w:ascii="Calibri" w:eastAsia="Calibri" w:hAnsi="Calibri" w:cs="Calibri"/>
          <w:bCs/>
          <w:lang w:val="es-CL"/>
        </w:rPr>
        <w:t xml:space="preserve"> Es el numero de muestra que se toman por una unidad de tiempo así si se especifica que tiene una tasa de muestreo de 1kHz significa que tomaran 1000 muestras por segundo.</w:t>
      </w:r>
    </w:p>
    <w:p w:rsidR="00A9796F" w:rsidRPr="00A9796F" w:rsidRDefault="00A9796F">
      <w:pPr>
        <w:pStyle w:val="Prrafodelista1"/>
        <w:spacing w:line="276" w:lineRule="auto"/>
        <w:ind w:left="420"/>
        <w:jc w:val="both"/>
        <w:rPr>
          <w:rFonts w:ascii="Calibri" w:eastAsia="Calibri" w:hAnsi="Calibri" w:cs="Calibri"/>
          <w:lang w:val="es-CL"/>
        </w:rPr>
      </w:pPr>
    </w:p>
    <w:p w:rsidR="00FC5795" w:rsidRPr="002B6581" w:rsidRDefault="00FC579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FC5795" w:rsidRPr="002B6581" w:rsidRDefault="00912F29">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2.</w:t>
      </w:r>
      <w:r w:rsidR="004B7F64">
        <w:rPr>
          <w:rFonts w:ascii="Calibri" w:eastAsia="Calibri" w:hAnsi="Calibri" w:cs="Calibri"/>
          <w:b/>
          <w:lang w:val="es-CL"/>
        </w:rPr>
        <w:t>1</w:t>
      </w:r>
      <w:r w:rsidRPr="002B6581">
        <w:rPr>
          <w:rFonts w:ascii="Calibri" w:eastAsia="Calibri" w:hAnsi="Calibri" w:cs="Calibri"/>
          <w:b/>
          <w:lang w:val="es-CL"/>
        </w:rPr>
        <w:t>.1) Sistema de adquisición de de datos (SAD)</w:t>
      </w:r>
    </w:p>
    <w:p w:rsidR="00FC5795" w:rsidRPr="002B6581" w:rsidRDefault="00FC5795">
      <w:pPr>
        <w:pStyle w:val="Prrafodelista1"/>
        <w:spacing w:line="276" w:lineRule="auto"/>
        <w:ind w:left="420"/>
        <w:jc w:val="both"/>
        <w:rPr>
          <w:rFonts w:ascii="Calibri" w:eastAsia="Calibri" w:hAnsi="Calibri" w:cs="Calibri"/>
          <w:lang w:val="es-CL"/>
        </w:rPr>
      </w:pPr>
    </w:p>
    <w:p w:rsidR="00827E85" w:rsidRPr="002B6581" w:rsidRDefault="00433F42">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En </w:t>
      </w:r>
      <w:proofErr w:type="gramStart"/>
      <w:r>
        <w:rPr>
          <w:rFonts w:ascii="Calibri" w:eastAsia="Calibri" w:hAnsi="Calibri" w:cs="Calibri"/>
          <w:lang w:val="es-CL"/>
        </w:rPr>
        <w:t>m</w:t>
      </w:r>
      <w:r w:rsidR="00827E85" w:rsidRPr="002B6581">
        <w:rPr>
          <w:rFonts w:ascii="Calibri" w:eastAsia="Calibri" w:hAnsi="Calibri" w:cs="Calibri"/>
          <w:lang w:val="es-CL"/>
        </w:rPr>
        <w:t>uchos</w:t>
      </w:r>
      <w:proofErr w:type="gramEnd"/>
      <w:r w:rsidR="00827E85" w:rsidRPr="002B6581">
        <w:rPr>
          <w:rFonts w:ascii="Calibri" w:eastAsia="Calibri" w:hAnsi="Calibri" w:cs="Calibri"/>
          <w:lang w:val="es-CL"/>
        </w:rPr>
        <w:t xml:space="preserve"> </w:t>
      </w:r>
      <w:r>
        <w:rPr>
          <w:rFonts w:ascii="Calibri" w:eastAsia="Calibri" w:hAnsi="Calibri" w:cs="Calibri"/>
          <w:lang w:val="es-CL"/>
        </w:rPr>
        <w:t>plantas se pueden recopilar</w:t>
      </w:r>
      <w:r w:rsidR="00827E85" w:rsidRPr="002B6581">
        <w:rPr>
          <w:rFonts w:ascii="Calibri" w:eastAsia="Calibri" w:hAnsi="Calibri" w:cs="Calibri"/>
          <w:lang w:val="es-CL"/>
        </w:rPr>
        <w:t xml:space="preserve"> </w:t>
      </w:r>
      <w:r w:rsidR="00912F29" w:rsidRPr="002B6581">
        <w:rPr>
          <w:rFonts w:ascii="Calibri" w:eastAsia="Calibri" w:hAnsi="Calibri" w:cs="Calibri"/>
          <w:lang w:val="es-CL"/>
        </w:rPr>
        <w:t>unas series</w:t>
      </w:r>
      <w:r w:rsidR="00827E85" w:rsidRPr="002B6581">
        <w:rPr>
          <w:rFonts w:ascii="Calibri" w:eastAsia="Calibri" w:hAnsi="Calibri" w:cs="Calibri"/>
          <w:lang w:val="es-CL"/>
        </w:rPr>
        <w:t xml:space="preserve"> de datos que resultan importante conocer a la hora de estudiar su comportamiento, por lo que resulta de vital importancia captarlo para posteriormente: analizarlos, procesarlos y almacenarlos para poder seguir la evolución del sistema.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Por lo general los datos o variables que se desean captar tienen un carácter </w:t>
      </w:r>
      <w:r w:rsidR="00912F29" w:rsidRPr="002B6581">
        <w:rPr>
          <w:rFonts w:ascii="Calibri" w:eastAsia="Calibri" w:hAnsi="Calibri" w:cs="Calibri"/>
          <w:lang w:val="es-CL"/>
        </w:rPr>
        <w:t>analógico</w:t>
      </w:r>
      <w:r w:rsidRPr="002B6581">
        <w:rPr>
          <w:rFonts w:ascii="Calibri" w:eastAsia="Calibri" w:hAnsi="Calibri" w:cs="Calibri"/>
          <w:lang w:val="es-CL"/>
        </w:rPr>
        <w:t xml:space="preserve"> mientras que su </w:t>
      </w:r>
      <w:r w:rsidR="00912F29" w:rsidRPr="002B6581">
        <w:rPr>
          <w:rFonts w:ascii="Calibri" w:eastAsia="Calibri" w:hAnsi="Calibri" w:cs="Calibri"/>
          <w:lang w:val="es-CL"/>
        </w:rPr>
        <w:t>procesamiento,</w:t>
      </w:r>
      <w:r w:rsidR="00FC5795" w:rsidRPr="002B6581">
        <w:rPr>
          <w:rFonts w:ascii="Calibri" w:eastAsia="Calibri" w:hAnsi="Calibri" w:cs="Calibri"/>
          <w:lang w:val="es-CL"/>
        </w:rPr>
        <w:t xml:space="preserve"> </w:t>
      </w:r>
      <w:r w:rsidRPr="002B6581">
        <w:rPr>
          <w:rFonts w:ascii="Calibri" w:eastAsia="Calibri" w:hAnsi="Calibri" w:cs="Calibri"/>
          <w:lang w:val="es-CL"/>
        </w:rPr>
        <w:t xml:space="preserve"> almacenamiento y análisis son mucho más eficaces cuando se hace digitalmente.</w:t>
      </w:r>
      <w:r w:rsidR="00FC5795" w:rsidRPr="002B6581">
        <w:rPr>
          <w:rFonts w:ascii="Calibri" w:eastAsia="Calibri" w:hAnsi="Calibri" w:cs="Calibri"/>
          <w:lang w:val="es-CL"/>
        </w:rPr>
        <w:t xml:space="preserve"> </w:t>
      </w:r>
      <w:r w:rsidRPr="002B6581">
        <w:rPr>
          <w:rFonts w:ascii="Calibri" w:eastAsia="Calibri" w:hAnsi="Calibri" w:cs="Calibri"/>
          <w:lang w:val="es-CL"/>
        </w:rPr>
        <w:t xml:space="preserve">Razón por la cual es </w:t>
      </w:r>
      <w:r w:rsidR="00912F29" w:rsidRPr="002B6581">
        <w:rPr>
          <w:rFonts w:ascii="Calibri" w:eastAsia="Calibri" w:hAnsi="Calibri" w:cs="Calibri"/>
          <w:lang w:val="es-CL"/>
        </w:rPr>
        <w:t>necesaria</w:t>
      </w:r>
      <w:r w:rsidRPr="002B6581">
        <w:rPr>
          <w:rFonts w:ascii="Calibri" w:eastAsia="Calibri" w:hAnsi="Calibri" w:cs="Calibri"/>
          <w:lang w:val="es-CL"/>
        </w:rPr>
        <w:t xml:space="preserve"> una serie de módulos que permitan pasar las señales desde el mundo analógico al digital. A este conjuntos de módulos se le denomina sistema de adquisición (SAD)</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El </w:t>
      </w:r>
      <w:r w:rsidR="00912F29" w:rsidRPr="002B6581">
        <w:rPr>
          <w:rFonts w:ascii="Calibri" w:eastAsia="Calibri" w:hAnsi="Calibri" w:cs="Calibri"/>
          <w:lang w:val="es-CL"/>
        </w:rPr>
        <w:t>propósito</w:t>
      </w:r>
      <w:r w:rsidRPr="002B6581">
        <w:rPr>
          <w:rFonts w:ascii="Calibri" w:eastAsia="Calibri" w:hAnsi="Calibri" w:cs="Calibri"/>
          <w:lang w:val="es-CL"/>
        </w:rPr>
        <w:t xml:space="preserve"> de la adquisición de datos es medir alguna clase de  fenómeno ya sea </w:t>
      </w:r>
      <w:r w:rsidR="00F50E23" w:rsidRPr="002B6581">
        <w:rPr>
          <w:rFonts w:ascii="Calibri" w:eastAsia="Calibri" w:hAnsi="Calibri" w:cs="Calibri"/>
          <w:lang w:val="es-CL"/>
        </w:rPr>
        <w:t>físico</w:t>
      </w:r>
      <w:proofErr w:type="gramStart"/>
      <w:r w:rsidRPr="002B6581">
        <w:rPr>
          <w:rFonts w:ascii="Calibri" w:eastAsia="Calibri" w:hAnsi="Calibri" w:cs="Calibri"/>
          <w:lang w:val="es-CL"/>
        </w:rPr>
        <w:t xml:space="preserve">: </w:t>
      </w:r>
      <w:r w:rsidR="0040150F">
        <w:rPr>
          <w:rFonts w:ascii="Calibri" w:eastAsia="Calibri" w:hAnsi="Calibri" w:cs="Calibri"/>
          <w:lang w:val="es-CL"/>
        </w:rPr>
        <w:t xml:space="preserve"> </w:t>
      </w:r>
      <w:r w:rsidRPr="002B6581">
        <w:rPr>
          <w:rFonts w:ascii="Calibri" w:eastAsia="Calibri" w:hAnsi="Calibri" w:cs="Calibri"/>
          <w:lang w:val="es-CL"/>
        </w:rPr>
        <w:t>como</w:t>
      </w:r>
      <w:proofErr w:type="gramEnd"/>
      <w:r w:rsidRPr="002B6581">
        <w:rPr>
          <w:rFonts w:ascii="Calibri" w:eastAsia="Calibri" w:hAnsi="Calibri" w:cs="Calibri"/>
          <w:lang w:val="es-CL"/>
        </w:rPr>
        <w:t xml:space="preserve"> temperatura, humedad, </w:t>
      </w:r>
      <w:r w:rsidR="00F50E23" w:rsidRPr="002B6581">
        <w:rPr>
          <w:rFonts w:ascii="Calibri" w:eastAsia="Calibri" w:hAnsi="Calibri" w:cs="Calibri"/>
          <w:lang w:val="es-CL"/>
        </w:rPr>
        <w:t>intensidad</w:t>
      </w:r>
      <w:r w:rsidRPr="002B6581">
        <w:rPr>
          <w:rFonts w:ascii="Calibri" w:eastAsia="Calibri" w:hAnsi="Calibri" w:cs="Calibri"/>
          <w:lang w:val="es-CL"/>
        </w:rPr>
        <w:t xml:space="preserve"> de luz, </w:t>
      </w:r>
      <w:r w:rsidR="00AD651E" w:rsidRPr="002B6581">
        <w:rPr>
          <w:rFonts w:ascii="Calibri" w:eastAsia="Calibri" w:hAnsi="Calibri" w:cs="Calibri"/>
          <w:lang w:val="es-CL"/>
        </w:rPr>
        <w:t>etc.</w:t>
      </w:r>
      <w:r w:rsidRPr="002B6581">
        <w:rPr>
          <w:rFonts w:ascii="Calibri" w:eastAsia="Calibri" w:hAnsi="Calibri" w:cs="Calibri"/>
          <w:lang w:val="es-CL"/>
        </w:rPr>
        <w:t xml:space="preserve"> o eléctrico como podría ser una voltaje o corriente proveniente de una batería.</w:t>
      </w: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La adquisición de datos basada en un computador utiliza una combinación de hardware y software entre los que se encuentran computadores y tarjetas de adquisición. Cada SAD ( sistema de adquisición de datos ) es diferente dependiendo de sus requerimientos de aplicaciones, pero todos comparten una meta en común que es la de adquirir, analizar y presentar información. </w:t>
      </w: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Los sistemas de adquisición de datos incorporan señales, sensores,  acondicionamiento de señales, dispositivos de adquisición de datos y software.</w:t>
      </w: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827E85" w:rsidRPr="002B6581" w:rsidRDefault="004B7F64" w:rsidP="00ED2351">
      <w:pPr>
        <w:pStyle w:val="Prrafodelista1"/>
        <w:spacing w:line="276" w:lineRule="auto"/>
        <w:ind w:left="0"/>
        <w:jc w:val="both"/>
        <w:rPr>
          <w:rFonts w:ascii="Calibri" w:eastAsia="Calibri" w:hAnsi="Calibri" w:cs="Calibri"/>
          <w:b/>
          <w:bCs/>
          <w:lang w:val="es-CL"/>
        </w:rPr>
      </w:pPr>
      <w:r>
        <w:rPr>
          <w:rFonts w:ascii="Calibri" w:eastAsia="Calibri" w:hAnsi="Calibri" w:cs="Calibri"/>
          <w:b/>
          <w:bCs/>
          <w:lang w:val="es-CL"/>
        </w:rPr>
        <w:t>2.1</w:t>
      </w:r>
      <w:r w:rsidR="00ED2351" w:rsidRPr="002B6581">
        <w:rPr>
          <w:rFonts w:ascii="Calibri" w:eastAsia="Calibri" w:hAnsi="Calibri" w:cs="Calibri"/>
          <w:b/>
          <w:bCs/>
          <w:lang w:val="es-CL"/>
        </w:rPr>
        <w:t>.</w:t>
      </w:r>
      <w:r w:rsidR="00F50E23" w:rsidRPr="002B6581">
        <w:rPr>
          <w:rFonts w:ascii="Calibri" w:eastAsia="Calibri" w:hAnsi="Calibri" w:cs="Calibri"/>
          <w:b/>
          <w:bCs/>
          <w:lang w:val="es-CL"/>
        </w:rPr>
        <w:t>2</w:t>
      </w:r>
      <w:r w:rsidR="00ED2351" w:rsidRPr="002B6581">
        <w:rPr>
          <w:rFonts w:ascii="Calibri" w:eastAsia="Calibri" w:hAnsi="Calibri" w:cs="Calibri"/>
          <w:b/>
          <w:bCs/>
          <w:lang w:val="es-CL"/>
        </w:rPr>
        <w:t xml:space="preserve">) </w:t>
      </w:r>
      <w:r w:rsidR="00827E85" w:rsidRPr="002B6581">
        <w:rPr>
          <w:rFonts w:ascii="Calibri" w:eastAsia="Calibri" w:hAnsi="Calibri" w:cs="Calibri"/>
          <w:b/>
          <w:bCs/>
          <w:lang w:val="es-CL"/>
        </w:rPr>
        <w:t>Componentes de un sistema SAD</w:t>
      </w:r>
    </w:p>
    <w:p w:rsidR="00827E85" w:rsidRPr="002B6581" w:rsidRDefault="00827E85">
      <w:pPr>
        <w:pStyle w:val="Prrafodelista1"/>
        <w:spacing w:line="276" w:lineRule="auto"/>
        <w:ind w:left="360"/>
        <w:jc w:val="both"/>
        <w:rPr>
          <w:rFonts w:ascii="Calibri" w:eastAsia="Calibri" w:hAnsi="Calibri" w:cs="Calibri"/>
          <w:b/>
          <w:bCs/>
          <w:lang w:val="es-CL"/>
        </w:rPr>
      </w:pPr>
    </w:p>
    <w:p w:rsidR="00827E85" w:rsidRPr="002B6581" w:rsidRDefault="00A40700">
      <w:pPr>
        <w:pStyle w:val="Prrafodelista1"/>
        <w:spacing w:line="276" w:lineRule="auto"/>
        <w:ind w:left="360"/>
        <w:jc w:val="both"/>
        <w:rPr>
          <w:rFonts w:ascii="Calibri" w:eastAsia="Calibri" w:hAnsi="Calibri" w:cs="Calibri"/>
          <w:b/>
          <w:bCs/>
          <w:color w:val="800000"/>
          <w:lang w:val="es-CL"/>
        </w:rPr>
      </w:pPr>
      <w:r>
        <w:rPr>
          <w:rFonts w:ascii="Calibri" w:eastAsia="Calibri" w:hAnsi="Calibri" w:cs="Calibri"/>
          <w:b/>
          <w:bCs/>
          <w:noProof/>
          <w:color w:val="800000"/>
          <w:lang w:val="es-CL" w:eastAsia="es-CL" w:bidi="ar-SA"/>
        </w:rPr>
        <w:drawing>
          <wp:inline distT="0" distB="0" distL="0" distR="0">
            <wp:extent cx="5610225" cy="21717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10225" cy="2171700"/>
                    </a:xfrm>
                    <a:prstGeom prst="rect">
                      <a:avLst/>
                    </a:prstGeom>
                    <a:noFill/>
                    <a:ln w="9525">
                      <a:noFill/>
                      <a:miter lim="800000"/>
                      <a:headEnd/>
                      <a:tailEnd/>
                    </a:ln>
                  </pic:spPr>
                </pic:pic>
              </a:graphicData>
            </a:graphic>
          </wp:inline>
        </w:drawing>
      </w:r>
    </w:p>
    <w:p w:rsidR="008307D9" w:rsidRPr="002B6581" w:rsidRDefault="008307D9">
      <w:pPr>
        <w:pStyle w:val="Prrafodelista1"/>
        <w:spacing w:line="276" w:lineRule="auto"/>
        <w:ind w:left="360"/>
        <w:jc w:val="both"/>
        <w:rPr>
          <w:rFonts w:ascii="Calibri" w:eastAsia="Calibri" w:hAnsi="Calibri" w:cs="Calibri"/>
          <w:b/>
          <w:bCs/>
          <w:color w:val="800000"/>
          <w:lang w:val="es-CL"/>
        </w:rPr>
      </w:pPr>
      <w:r w:rsidRPr="002B6581">
        <w:rPr>
          <w:rFonts w:ascii="Calibri" w:eastAsia="Calibri" w:hAnsi="Calibri" w:cs="Calibri"/>
          <w:b/>
          <w:bCs/>
          <w:color w:val="800000"/>
          <w:lang w:val="es-CL"/>
        </w:rPr>
        <w:t xml:space="preserve">2.1 imagen sacada de:    </w:t>
      </w:r>
    </w:p>
    <w:p w:rsidR="00827E85" w:rsidRPr="002B6581" w:rsidRDefault="00827E85">
      <w:pPr>
        <w:pStyle w:val="Prrafodelista1"/>
        <w:spacing w:line="276" w:lineRule="auto"/>
        <w:ind w:left="360"/>
        <w:jc w:val="both"/>
        <w:rPr>
          <w:rFonts w:ascii="Calibri" w:eastAsia="Calibri" w:hAnsi="Calibri" w:cs="Calibri"/>
          <w:b/>
          <w:bCs/>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b/>
          <w:bCs/>
          <w:lang w:val="es-CL"/>
        </w:rPr>
        <w:t>Sensores o transductores:</w:t>
      </w:r>
      <w:r w:rsidRPr="002B6581">
        <w:rPr>
          <w:rFonts w:ascii="Calibri" w:eastAsia="Calibri" w:hAnsi="Calibri" w:cs="Calibri"/>
          <w:lang w:val="es-CL"/>
        </w:rPr>
        <w:t xml:space="preserve"> Son los encargados de convertir la variable física a medir</w:t>
      </w: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 (temperatura, humedad, presión, etc.) en señal eléctrica. Esta señal eléctrica suele ser de bajos voltajes, con corrientes entre los 4ma y 20ma según el estándar.</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Multiplexor:</w:t>
      </w:r>
      <w:r w:rsidR="00E879AA">
        <w:rPr>
          <w:rFonts w:ascii="Calibri" w:eastAsia="Calibri" w:hAnsi="Calibri" w:cs="Calibri"/>
          <w:lang w:val="es-CL"/>
        </w:rPr>
        <w:t xml:space="preserve"> E</w:t>
      </w:r>
      <w:r w:rsidRPr="002B6581">
        <w:rPr>
          <w:rFonts w:ascii="Calibri" w:eastAsia="Calibri" w:hAnsi="Calibri" w:cs="Calibri"/>
          <w:lang w:val="es-CL"/>
        </w:rPr>
        <w:t>s el encargado de seleccionar</w:t>
      </w:r>
      <w:r w:rsidR="00E879AA">
        <w:rPr>
          <w:rFonts w:ascii="Calibri" w:eastAsia="Calibri" w:hAnsi="Calibri" w:cs="Calibri"/>
          <w:lang w:val="es-CL"/>
        </w:rPr>
        <w:t xml:space="preserve"> el canal que </w:t>
      </w:r>
      <w:proofErr w:type="spellStart"/>
      <w:r w:rsidR="00E879AA">
        <w:rPr>
          <w:rFonts w:ascii="Calibri" w:eastAsia="Calibri" w:hAnsi="Calibri" w:cs="Calibri"/>
          <w:lang w:val="es-CL"/>
        </w:rPr>
        <w:t>contine</w:t>
      </w:r>
      <w:proofErr w:type="spellEnd"/>
      <w:r w:rsidRPr="002B6581">
        <w:rPr>
          <w:rFonts w:ascii="Calibri" w:eastAsia="Calibri" w:hAnsi="Calibri" w:cs="Calibri"/>
          <w:lang w:val="es-CL"/>
        </w:rPr>
        <w:t xml:space="preserve"> la señal </w:t>
      </w:r>
      <w:r w:rsidR="00E879AA">
        <w:rPr>
          <w:rFonts w:ascii="Calibri" w:eastAsia="Calibri" w:hAnsi="Calibri" w:cs="Calibri"/>
          <w:lang w:val="es-CL"/>
        </w:rPr>
        <w:t xml:space="preserve">que va a ser muestreada </w:t>
      </w:r>
      <w:r w:rsidRPr="002B6581">
        <w:rPr>
          <w:rFonts w:ascii="Calibri" w:eastAsia="Calibri" w:hAnsi="Calibri" w:cs="Calibri"/>
          <w:lang w:val="es-CL"/>
        </w:rPr>
        <w:t xml:space="preserve">en cada momento. Si solo se desea utilizar una señal no </w:t>
      </w:r>
      <w:r w:rsidR="00AD651E" w:rsidRPr="002B6581">
        <w:rPr>
          <w:rFonts w:ascii="Calibri" w:eastAsia="Calibri" w:hAnsi="Calibri" w:cs="Calibri"/>
          <w:lang w:val="es-CL"/>
        </w:rPr>
        <w:t>será</w:t>
      </w:r>
      <w:r w:rsidRPr="002B6581">
        <w:rPr>
          <w:rFonts w:ascii="Calibri" w:eastAsia="Calibri" w:hAnsi="Calibri" w:cs="Calibri"/>
          <w:lang w:val="es-CL"/>
        </w:rPr>
        <w:t xml:space="preserve"> necesario utilizar un multiplexor.</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Amplificador de instrumentación:</w:t>
      </w:r>
      <w:r w:rsidRPr="002B6581">
        <w:rPr>
          <w:rFonts w:ascii="Calibri" w:eastAsia="Calibri" w:hAnsi="Calibri" w:cs="Calibri"/>
          <w:lang w:val="es-CL"/>
        </w:rPr>
        <w:t xml:space="preserve"> es el encargado de amplificar la señal de entrada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del SAD para que los valores en que oscila la señal de entrada sea lo </w:t>
      </w:r>
      <w:r w:rsidR="00AD651E" w:rsidRPr="002B6581">
        <w:rPr>
          <w:rFonts w:ascii="Calibri" w:eastAsia="Calibri" w:hAnsi="Calibri" w:cs="Calibri"/>
          <w:lang w:val="es-CL"/>
        </w:rPr>
        <w:t>más</w:t>
      </w:r>
      <w:r w:rsidRPr="002B6581">
        <w:rPr>
          <w:rFonts w:ascii="Calibri" w:eastAsia="Calibri" w:hAnsi="Calibri" w:cs="Calibri"/>
          <w:lang w:val="es-CL"/>
        </w:rPr>
        <w:t xml:space="preserve"> parecido al rango en el que funciona el</w:t>
      </w:r>
      <w:r w:rsidR="00F50E23" w:rsidRPr="002B6581">
        <w:rPr>
          <w:rFonts w:ascii="Calibri" w:eastAsia="Calibri" w:hAnsi="Calibri" w:cs="Calibri"/>
          <w:lang w:val="es-CL"/>
        </w:rPr>
        <w:t xml:space="preserve"> conversor</w:t>
      </w:r>
      <w:r w:rsidRPr="002B6581">
        <w:rPr>
          <w:rFonts w:ascii="Calibri" w:eastAsia="Calibri" w:hAnsi="Calibri" w:cs="Calibri"/>
          <w:lang w:val="es-CL"/>
        </w:rPr>
        <w:t xml:space="preserve"> A/D desde ahora ADC, consiguiéndose de esta forma máxima resolución. Así por ejemplo si el rango  de funcionamiento del convertidor es de 0 a 5 volts el amplificador debe ser tal que el máximo valor que tome la señal después de amplificada sea igual a 5V</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 xml:space="preserve">S&amp;H (Sample &amp; Hold, Muestreo y Retención): </w:t>
      </w:r>
      <w:r w:rsidR="00E879AA">
        <w:rPr>
          <w:rFonts w:ascii="Calibri" w:eastAsia="Calibri" w:hAnsi="Calibri" w:cs="Calibri"/>
          <w:lang w:val="es-CL"/>
        </w:rPr>
        <w:t>E</w:t>
      </w:r>
      <w:r w:rsidRPr="002B6581">
        <w:rPr>
          <w:rFonts w:ascii="Calibri" w:eastAsia="Calibri" w:hAnsi="Calibri" w:cs="Calibri"/>
          <w:lang w:val="es-CL"/>
        </w:rPr>
        <w:t xml:space="preserve">s el encargado de tomar la </w:t>
      </w:r>
    </w:p>
    <w:p w:rsidR="00F50E23"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muestra del canal seleccionado (sample) y mantenerla (hold) durante el tiempo que dura la conversión. Este circuito será necesario siempre que la señal de entrada sufra variaciones</w:t>
      </w:r>
      <w:r w:rsidR="00F50E23" w:rsidRPr="002B6581">
        <w:rPr>
          <w:rFonts w:ascii="Calibri" w:eastAsia="Calibri" w:hAnsi="Calibri" w:cs="Calibri"/>
          <w:lang w:val="es-CL"/>
        </w:rPr>
        <w:t xml:space="preserve"> </w:t>
      </w:r>
      <w:r w:rsidRPr="002B6581">
        <w:rPr>
          <w:rFonts w:ascii="Calibri" w:eastAsia="Calibri" w:hAnsi="Calibri" w:cs="Calibri"/>
          <w:lang w:val="es-CL"/>
        </w:rPr>
        <w:t xml:space="preserve"> </w:t>
      </w:r>
      <w:r w:rsidR="00F50E23" w:rsidRPr="002B6581">
        <w:rPr>
          <w:rFonts w:ascii="Calibri" w:eastAsia="Calibri" w:hAnsi="Calibri" w:cs="Calibri"/>
          <w:lang w:val="es-CL"/>
        </w:rPr>
        <w:t>durante la conversión.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ADC (</w:t>
      </w:r>
      <w:proofErr w:type="spellStart"/>
      <w:r w:rsidRPr="002B6581">
        <w:rPr>
          <w:rFonts w:ascii="Calibri" w:eastAsia="Calibri" w:hAnsi="Calibri" w:cs="Calibri"/>
          <w:b/>
          <w:bCs/>
          <w:lang w:val="es-CL"/>
        </w:rPr>
        <w:t>Conversor</w:t>
      </w:r>
      <w:proofErr w:type="spellEnd"/>
      <w:r w:rsidRPr="002B6581">
        <w:rPr>
          <w:rFonts w:ascii="Calibri" w:eastAsia="Calibri" w:hAnsi="Calibri" w:cs="Calibri"/>
          <w:b/>
          <w:bCs/>
          <w:lang w:val="es-CL"/>
        </w:rPr>
        <w:t xml:space="preserve"> A/D):</w:t>
      </w:r>
      <w:r w:rsidR="00E879AA">
        <w:rPr>
          <w:rFonts w:ascii="Calibri" w:eastAsia="Calibri" w:hAnsi="Calibri" w:cs="Calibri"/>
          <w:lang w:val="es-CL"/>
        </w:rPr>
        <w:t xml:space="preserve"> E</w:t>
      </w:r>
      <w:r w:rsidRPr="002B6581">
        <w:rPr>
          <w:rFonts w:ascii="Calibri" w:eastAsia="Calibri" w:hAnsi="Calibri" w:cs="Calibri"/>
          <w:lang w:val="es-CL"/>
        </w:rPr>
        <w:t>s el encargado de realizar la conversión analógico/digital</w:t>
      </w:r>
      <w:r w:rsidR="00F50E23" w:rsidRPr="002B6581">
        <w:rPr>
          <w:rFonts w:ascii="Calibri" w:eastAsia="Calibri" w:hAnsi="Calibri" w:cs="Calibri"/>
          <w:lang w:val="es-CL"/>
        </w:rPr>
        <w:t xml:space="preserve"> en </w:t>
      </w:r>
      <w:r w:rsidR="00AD651E" w:rsidRPr="002B6581">
        <w:rPr>
          <w:rFonts w:ascii="Calibri" w:eastAsia="Calibri" w:hAnsi="Calibri" w:cs="Calibri"/>
          <w:lang w:val="es-CL"/>
        </w:rPr>
        <w:t>sí</w:t>
      </w:r>
      <w:r w:rsidRPr="002B6581">
        <w:rPr>
          <w:rFonts w:ascii="Calibri" w:eastAsia="Calibri" w:hAnsi="Calibri" w:cs="Calibri"/>
          <w:lang w:val="es-CL"/>
        </w:rPr>
        <w:t>, proporcionando un código digital de salida que representa el valor de la muestra adquirida</w:t>
      </w:r>
      <w:r w:rsidR="00FC5795" w:rsidRPr="002B6581">
        <w:rPr>
          <w:rFonts w:ascii="Calibri" w:eastAsia="Calibri" w:hAnsi="Calibri" w:cs="Calibri"/>
          <w:lang w:val="es-CL"/>
        </w:rPr>
        <w:t xml:space="preserve"> </w:t>
      </w:r>
      <w:r w:rsidRPr="002B6581">
        <w:rPr>
          <w:rFonts w:ascii="Calibri" w:eastAsia="Calibri" w:hAnsi="Calibri" w:cs="Calibri"/>
          <w:lang w:val="es-CL"/>
        </w:rPr>
        <w:t xml:space="preserve"> en cada momento</w:t>
      </w:r>
      <w:proofErr w:type="gramStart"/>
      <w:r w:rsidRPr="002B6581">
        <w:rPr>
          <w:rFonts w:ascii="Calibri" w:eastAsia="Calibri" w:hAnsi="Calibri" w:cs="Calibri"/>
          <w:lang w:val="es-CL"/>
        </w:rPr>
        <w:t>..</w:t>
      </w:r>
      <w:proofErr w:type="gramEnd"/>
      <w:r w:rsidRPr="002B6581">
        <w:rPr>
          <w:rFonts w:ascii="Calibri" w:eastAsia="Calibri" w:hAnsi="Calibri" w:cs="Calibri"/>
          <w:lang w:val="es-CL"/>
        </w:rPr>
        <w:t xml:space="preserve">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A3574" w:rsidP="004B7F64">
      <w:pPr>
        <w:pStyle w:val="Prrafodelista1"/>
        <w:numPr>
          <w:ilvl w:val="2"/>
          <w:numId w:val="28"/>
        </w:numPr>
        <w:spacing w:line="276" w:lineRule="auto"/>
        <w:jc w:val="both"/>
        <w:rPr>
          <w:rFonts w:ascii="Calibri" w:eastAsia="Calibri" w:hAnsi="Calibri" w:cs="Calibri"/>
          <w:b/>
          <w:bCs/>
          <w:lang w:val="es-CL"/>
        </w:rPr>
      </w:pPr>
      <w:r>
        <w:rPr>
          <w:rFonts w:ascii="Calibri" w:eastAsia="Calibri" w:hAnsi="Calibri" w:cs="Calibri"/>
          <w:b/>
          <w:bCs/>
          <w:lang w:val="es-CL"/>
        </w:rPr>
        <w:t>CARACTERÍSTICA</w:t>
      </w:r>
      <w:r w:rsidR="00827E85" w:rsidRPr="002B6581">
        <w:rPr>
          <w:rFonts w:ascii="Calibri" w:eastAsia="Calibri" w:hAnsi="Calibri" w:cs="Calibri"/>
          <w:b/>
          <w:bCs/>
          <w:lang w:val="es-CL"/>
        </w:rPr>
        <w:t>S DE UN SAD</w:t>
      </w:r>
    </w:p>
    <w:p w:rsidR="00827E85" w:rsidRPr="002B6581" w:rsidRDefault="00827E85">
      <w:pPr>
        <w:pStyle w:val="Prrafodelista1"/>
        <w:spacing w:line="276" w:lineRule="auto"/>
        <w:ind w:left="0"/>
        <w:jc w:val="both"/>
        <w:rPr>
          <w:rFonts w:ascii="Calibri" w:eastAsia="Calibri" w:hAnsi="Calibri" w:cs="Calibri"/>
          <w:b/>
          <w:bCs/>
          <w:lang w:val="es-CL"/>
        </w:rPr>
      </w:pPr>
    </w:p>
    <w:p w:rsidR="00273967" w:rsidRPr="002B6581" w:rsidRDefault="00273967">
      <w:pPr>
        <w:pStyle w:val="Prrafodelista1"/>
        <w:spacing w:line="276" w:lineRule="auto"/>
        <w:ind w:left="0"/>
        <w:jc w:val="both"/>
        <w:rPr>
          <w:rFonts w:ascii="Calibri" w:eastAsia="Calibri" w:hAnsi="Calibri" w:cs="Calibri"/>
          <w:b/>
          <w:bCs/>
          <w:lang w:val="es-CL"/>
        </w:rPr>
      </w:pP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b/>
          <w:lang w:val="es-CL"/>
        </w:rPr>
        <w:t>Número de canales</w:t>
      </w:r>
      <w:r w:rsidRPr="002B6581">
        <w:rPr>
          <w:rFonts w:ascii="Calibri" w:eastAsia="Calibri" w:hAnsi="Calibri" w:cs="Calibri"/>
          <w:lang w:val="es-CL"/>
        </w:rPr>
        <w:t>:</w:t>
      </w:r>
      <w:r w:rsidR="008307D9" w:rsidRPr="002B6581">
        <w:rPr>
          <w:rFonts w:ascii="Calibri" w:eastAsia="Calibri" w:hAnsi="Calibri" w:cs="Calibri"/>
          <w:lang w:val="es-CL"/>
        </w:rPr>
        <w:t xml:space="preserve"> Esta determinado por el </w:t>
      </w:r>
      <w:r w:rsidR="00AD651E" w:rsidRPr="002B6581">
        <w:rPr>
          <w:rFonts w:ascii="Calibri" w:eastAsia="Calibri" w:hAnsi="Calibri" w:cs="Calibri"/>
          <w:lang w:val="es-CL"/>
        </w:rPr>
        <w:t>número</w:t>
      </w:r>
      <w:r w:rsidR="008307D9" w:rsidRPr="002B6581">
        <w:rPr>
          <w:rFonts w:ascii="Calibri" w:eastAsia="Calibri" w:hAnsi="Calibri" w:cs="Calibri"/>
          <w:lang w:val="es-CL"/>
        </w:rPr>
        <w:t xml:space="preserve"> de señales que se desean adquirir </w:t>
      </w:r>
      <w:r w:rsidRPr="002B6581">
        <w:rPr>
          <w:rFonts w:ascii="Calibri" w:eastAsia="Calibri" w:hAnsi="Calibri" w:cs="Calibri"/>
          <w:lang w:val="es-CL"/>
        </w:rPr>
        <w:t xml:space="preserve"> depende del número de señales a adquirir, </w:t>
      </w:r>
      <w:r w:rsidR="008307D9" w:rsidRPr="002B6581">
        <w:rPr>
          <w:rFonts w:ascii="Calibri" w:eastAsia="Calibri" w:hAnsi="Calibri" w:cs="Calibri"/>
          <w:lang w:val="es-CL"/>
        </w:rPr>
        <w:t xml:space="preserve"> por lo que el </w:t>
      </w:r>
      <w:r w:rsidRPr="002B6581">
        <w:rPr>
          <w:rFonts w:ascii="Calibri" w:eastAsia="Calibri" w:hAnsi="Calibri" w:cs="Calibri"/>
          <w:lang w:val="es-CL"/>
        </w:rPr>
        <w:tab/>
      </w:r>
      <w:r w:rsidR="00AD651E" w:rsidRPr="002B6581">
        <w:rPr>
          <w:rFonts w:ascii="Calibri" w:eastAsia="Calibri" w:hAnsi="Calibri" w:cs="Calibri"/>
          <w:lang w:val="es-CL"/>
        </w:rPr>
        <w:t>número</w:t>
      </w:r>
      <w:r w:rsidRPr="002B6581">
        <w:rPr>
          <w:rFonts w:ascii="Calibri" w:eastAsia="Calibri" w:hAnsi="Calibri" w:cs="Calibri"/>
          <w:lang w:val="es-CL"/>
        </w:rPr>
        <w:t xml:space="preserve"> de canales debe ser igual o superior al </w:t>
      </w:r>
      <w:r w:rsidR="00AD651E" w:rsidRPr="002B6581">
        <w:rPr>
          <w:rFonts w:ascii="Calibri" w:eastAsia="Calibri" w:hAnsi="Calibri" w:cs="Calibri"/>
          <w:lang w:val="es-CL"/>
        </w:rPr>
        <w:t>número</w:t>
      </w:r>
      <w:r w:rsidRPr="002B6581">
        <w:rPr>
          <w:rFonts w:ascii="Calibri" w:eastAsia="Calibri" w:hAnsi="Calibri" w:cs="Calibri"/>
          <w:lang w:val="es-CL"/>
        </w:rPr>
        <w:t xml:space="preserve"> de señales que </w:t>
      </w:r>
      <w:r w:rsidRPr="002B6581">
        <w:rPr>
          <w:rFonts w:ascii="Calibri" w:eastAsia="Calibri" w:hAnsi="Calibri" w:cs="Calibri"/>
          <w:lang w:val="es-CL"/>
        </w:rPr>
        <w:tab/>
        <w:t xml:space="preserve">se </w:t>
      </w:r>
      <w:r w:rsidRPr="002B6581">
        <w:rPr>
          <w:rFonts w:ascii="Calibri" w:eastAsia="Calibri" w:hAnsi="Calibri" w:cs="Calibri"/>
          <w:lang w:val="es-CL"/>
        </w:rPr>
        <w:tab/>
        <w:t>desean adquirir.</w:t>
      </w:r>
    </w:p>
    <w:p w:rsidR="00827E85" w:rsidRPr="002B6581" w:rsidRDefault="00827E85">
      <w:pPr>
        <w:pStyle w:val="Prrafodelista1"/>
        <w:spacing w:line="276" w:lineRule="auto"/>
        <w:ind w:left="0"/>
        <w:jc w:val="both"/>
        <w:rPr>
          <w:rFonts w:ascii="Calibri" w:hAnsi="Calibri" w:cs="Calibri"/>
        </w:rPr>
      </w:pPr>
    </w:p>
    <w:p w:rsidR="004B7F64" w:rsidRDefault="004B7F64">
      <w:pPr>
        <w:pStyle w:val="Prrafodelista1"/>
        <w:spacing w:line="276" w:lineRule="auto"/>
        <w:ind w:left="0"/>
        <w:jc w:val="both"/>
        <w:rPr>
          <w:rFonts w:ascii="Calibri" w:eastAsia="Calibri" w:hAnsi="Calibri" w:cs="Calibri"/>
          <w:b/>
          <w:bCs/>
          <w:lang w:val="es-CL"/>
        </w:rPr>
      </w:pPr>
    </w:p>
    <w:p w:rsidR="008A3574" w:rsidRDefault="008A3574">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Exactitud de la conversión:</w:t>
      </w:r>
    </w:p>
    <w:p w:rsidR="008A3574" w:rsidRDefault="008A3574" w:rsidP="008A3574">
      <w:pPr>
        <w:pStyle w:val="Prrafodelista1"/>
        <w:spacing w:line="276" w:lineRule="auto"/>
        <w:ind w:left="0"/>
        <w:jc w:val="both"/>
        <w:rPr>
          <w:rFonts w:ascii="Calibri" w:eastAsia="Calibri" w:hAnsi="Calibri" w:cs="Calibri"/>
          <w:lang w:val="es-CL"/>
        </w:rPr>
      </w:pPr>
      <w:r w:rsidRPr="008A3574">
        <w:rPr>
          <w:rFonts w:ascii="Calibri" w:eastAsia="Calibri" w:hAnsi="Calibri" w:cs="Calibri"/>
          <w:lang w:val="es-CL"/>
        </w:rPr>
        <w:t xml:space="preserve">La </w:t>
      </w:r>
      <w:r w:rsidR="003A08F8" w:rsidRPr="008A3574">
        <w:rPr>
          <w:rFonts w:ascii="Calibri" w:eastAsia="Calibri" w:hAnsi="Calibri" w:cs="Calibri"/>
          <w:lang w:val="es-CL"/>
        </w:rPr>
        <w:t>exactitud</w:t>
      </w:r>
      <w:r w:rsidRPr="008A3574">
        <w:rPr>
          <w:rFonts w:ascii="Calibri" w:eastAsia="Calibri" w:hAnsi="Calibri" w:cs="Calibri"/>
          <w:lang w:val="es-CL"/>
        </w:rPr>
        <w:t xml:space="preserve"> </w:t>
      </w:r>
      <w:r>
        <w:rPr>
          <w:rFonts w:ascii="Calibri" w:eastAsia="Calibri" w:hAnsi="Calibri" w:cs="Calibri"/>
          <w:lang w:val="es-CL"/>
        </w:rPr>
        <w:t xml:space="preserve">estará determinada por cada uno de los componentes que intervienen en el proceso de adquisición como son: </w:t>
      </w:r>
      <w:r w:rsidR="00827E85" w:rsidRPr="002B6581">
        <w:rPr>
          <w:rFonts w:ascii="Calibri" w:eastAsia="Calibri" w:hAnsi="Calibri" w:cs="Calibri"/>
          <w:lang w:val="es-CL"/>
        </w:rPr>
        <w:t xml:space="preserve">multiplexores, amplificadores, S/H y ADC, esencialmente. </w:t>
      </w:r>
    </w:p>
    <w:p w:rsidR="0032646E" w:rsidRDefault="008A3574">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por esto que el </w:t>
      </w:r>
      <w:r w:rsidR="00827E85" w:rsidRPr="008A3574">
        <w:rPr>
          <w:rFonts w:ascii="Calibri" w:eastAsia="Calibri" w:hAnsi="Calibri" w:cs="Calibri"/>
          <w:lang w:val="es-CL"/>
        </w:rPr>
        <w:t>Multiplexor</w:t>
      </w:r>
      <w:r w:rsidR="008307D9" w:rsidRPr="008A3574">
        <w:rPr>
          <w:rFonts w:ascii="Calibri" w:eastAsia="Calibri" w:hAnsi="Calibri" w:cs="Calibri"/>
          <w:lang w:val="es-CL"/>
        </w:rPr>
        <w:t xml:space="preserve"> deberá tener una</w:t>
      </w:r>
      <w:r w:rsidR="00827E85" w:rsidRPr="008A3574">
        <w:rPr>
          <w:rFonts w:ascii="Calibri" w:eastAsia="Calibri" w:hAnsi="Calibri" w:cs="Calibri"/>
          <w:lang w:val="es-CL"/>
        </w:rPr>
        <w:t xml:space="preserve"> </w:t>
      </w:r>
      <w:r w:rsidR="008307D9" w:rsidRPr="008A3574">
        <w:rPr>
          <w:rFonts w:ascii="Calibri" w:eastAsia="Calibri" w:hAnsi="Calibri" w:cs="Calibri"/>
          <w:lang w:val="es-CL"/>
        </w:rPr>
        <w:t>b</w:t>
      </w:r>
      <w:r w:rsidR="00827E85" w:rsidRPr="008A3574">
        <w:rPr>
          <w:rFonts w:ascii="Calibri" w:eastAsia="Calibri" w:hAnsi="Calibri" w:cs="Calibri"/>
          <w:lang w:val="es-CL"/>
        </w:rPr>
        <w:t xml:space="preserve">aja resistencia de conducción </w:t>
      </w:r>
      <w:r>
        <w:rPr>
          <w:rFonts w:ascii="Calibri" w:eastAsia="Calibri" w:hAnsi="Calibri" w:cs="Calibri"/>
          <w:lang w:val="es-CL"/>
        </w:rPr>
        <w:t>para no alterar la</w:t>
      </w:r>
      <w:r w:rsidR="003A08F8">
        <w:rPr>
          <w:rFonts w:ascii="Calibri" w:eastAsia="Calibri" w:hAnsi="Calibri" w:cs="Calibri"/>
          <w:lang w:val="es-CL"/>
        </w:rPr>
        <w:t>s</w:t>
      </w:r>
      <w:r>
        <w:rPr>
          <w:rFonts w:ascii="Calibri" w:eastAsia="Calibri" w:hAnsi="Calibri" w:cs="Calibri"/>
          <w:lang w:val="es-CL"/>
        </w:rPr>
        <w:t xml:space="preserve"> muestras, </w:t>
      </w:r>
      <w:r w:rsidR="008307D9" w:rsidRPr="008A3574">
        <w:rPr>
          <w:rFonts w:ascii="Calibri" w:eastAsia="Calibri" w:hAnsi="Calibri" w:cs="Calibri"/>
          <w:lang w:val="es-CL"/>
        </w:rPr>
        <w:t xml:space="preserve"> El </w:t>
      </w:r>
      <w:r w:rsidR="00827E85" w:rsidRPr="008A3574">
        <w:rPr>
          <w:rFonts w:ascii="Calibri" w:eastAsia="Calibri" w:hAnsi="Calibri" w:cs="Calibri"/>
          <w:lang w:val="es-CL"/>
        </w:rPr>
        <w:t>Amplificador</w:t>
      </w:r>
      <w:r>
        <w:rPr>
          <w:rFonts w:ascii="Calibri" w:eastAsia="Calibri" w:hAnsi="Calibri" w:cs="Calibri"/>
          <w:lang w:val="es-CL"/>
        </w:rPr>
        <w:t xml:space="preserve"> </w:t>
      </w:r>
      <w:r w:rsidR="004B7F64">
        <w:rPr>
          <w:rFonts w:ascii="Calibri" w:eastAsia="Calibri" w:hAnsi="Calibri" w:cs="Calibri"/>
          <w:lang w:val="es-CL"/>
        </w:rPr>
        <w:t>deberá</w:t>
      </w:r>
      <w:r w:rsidR="008307D9" w:rsidRPr="008A3574">
        <w:rPr>
          <w:rFonts w:ascii="Calibri" w:eastAsia="Calibri" w:hAnsi="Calibri" w:cs="Calibri"/>
          <w:lang w:val="es-CL"/>
        </w:rPr>
        <w:t xml:space="preserve"> tener una m</w:t>
      </w:r>
      <w:r w:rsidR="00E94C5F">
        <w:rPr>
          <w:rFonts w:ascii="Calibri" w:eastAsia="Calibri" w:hAnsi="Calibri" w:cs="Calibri"/>
          <w:lang w:val="es-CL"/>
        </w:rPr>
        <w:t>ínima</w:t>
      </w:r>
      <w:r w:rsidR="00827E85" w:rsidRPr="008A3574">
        <w:rPr>
          <w:rFonts w:ascii="Calibri" w:eastAsia="Calibri" w:hAnsi="Calibri" w:cs="Calibri"/>
          <w:lang w:val="es-CL"/>
        </w:rPr>
        <w:t xml:space="preserve"> corriente de offset, </w:t>
      </w:r>
      <w:r w:rsidR="008307D9" w:rsidRPr="008A3574">
        <w:rPr>
          <w:rFonts w:ascii="Calibri" w:eastAsia="Calibri" w:hAnsi="Calibri" w:cs="Calibri"/>
          <w:lang w:val="es-CL"/>
        </w:rPr>
        <w:t>el t</w:t>
      </w:r>
      <w:r w:rsidR="00827E85" w:rsidRPr="008A3574">
        <w:rPr>
          <w:rFonts w:ascii="Calibri" w:eastAsia="Calibri" w:hAnsi="Calibri" w:cs="Calibri"/>
          <w:lang w:val="es-CL"/>
        </w:rPr>
        <w:t>iempo</w:t>
      </w:r>
      <w:r>
        <w:rPr>
          <w:rFonts w:ascii="Calibri" w:eastAsia="Calibri" w:hAnsi="Calibri" w:cs="Calibri"/>
          <w:lang w:val="es-CL"/>
        </w:rPr>
        <w:t xml:space="preserve"> que le tome reaccionar antes var</w:t>
      </w:r>
      <w:r w:rsidR="004B7F64">
        <w:rPr>
          <w:rFonts w:ascii="Calibri" w:eastAsia="Calibri" w:hAnsi="Calibri" w:cs="Calibri"/>
          <w:lang w:val="es-CL"/>
        </w:rPr>
        <w:t>i</w:t>
      </w:r>
      <w:r>
        <w:rPr>
          <w:rFonts w:ascii="Calibri" w:eastAsia="Calibri" w:hAnsi="Calibri" w:cs="Calibri"/>
          <w:lang w:val="es-CL"/>
        </w:rPr>
        <w:t>aciones de la señal de entrada</w:t>
      </w:r>
      <w:r w:rsidR="004B7F64">
        <w:rPr>
          <w:rFonts w:ascii="Calibri" w:eastAsia="Calibri" w:hAnsi="Calibri" w:cs="Calibri"/>
          <w:lang w:val="es-CL"/>
        </w:rPr>
        <w:t xml:space="preserve"> tendrá que ser pequeños en comparación con la tasa de muestreo. El </w:t>
      </w:r>
      <w:r w:rsidR="00ED2351" w:rsidRPr="004B7F64">
        <w:rPr>
          <w:rFonts w:ascii="Calibri" w:eastAsia="Calibri" w:hAnsi="Calibri" w:cs="Calibri"/>
          <w:lang w:val="es-CL"/>
        </w:rPr>
        <w:t xml:space="preserve"> </w:t>
      </w:r>
      <w:proofErr w:type="spellStart"/>
      <w:r w:rsidR="00ED2351" w:rsidRPr="004B7F64">
        <w:rPr>
          <w:rFonts w:ascii="Calibri" w:eastAsia="Calibri" w:hAnsi="Calibri" w:cs="Calibri"/>
          <w:lang w:val="es-CL"/>
        </w:rPr>
        <w:t>sample</w:t>
      </w:r>
      <w:proofErr w:type="spellEnd"/>
      <w:r w:rsidR="00ED2351" w:rsidRPr="004B7F64">
        <w:rPr>
          <w:rFonts w:ascii="Calibri" w:eastAsia="Calibri" w:hAnsi="Calibri" w:cs="Calibri"/>
          <w:lang w:val="es-CL"/>
        </w:rPr>
        <w:t xml:space="preserve"> and </w:t>
      </w:r>
      <w:proofErr w:type="spellStart"/>
      <w:r w:rsidR="00ED2351" w:rsidRPr="004B7F64">
        <w:rPr>
          <w:rFonts w:ascii="Calibri" w:eastAsia="Calibri" w:hAnsi="Calibri" w:cs="Calibri"/>
          <w:lang w:val="es-CL"/>
        </w:rPr>
        <w:t>hold</w:t>
      </w:r>
      <w:proofErr w:type="spellEnd"/>
      <w:r w:rsidR="00827E85" w:rsidRPr="004B7F64">
        <w:rPr>
          <w:rFonts w:ascii="Calibri" w:eastAsia="Calibri" w:hAnsi="Calibri" w:cs="Calibri"/>
          <w:lang w:val="es-CL"/>
        </w:rPr>
        <w:t>:</w:t>
      </w:r>
      <w:r w:rsidR="00ED2351" w:rsidRPr="004B7F64">
        <w:rPr>
          <w:rFonts w:ascii="Calibri" w:eastAsia="Calibri" w:hAnsi="Calibri" w:cs="Calibri"/>
          <w:lang w:val="es-CL"/>
        </w:rPr>
        <w:t xml:space="preserve"> deberá </w:t>
      </w:r>
      <w:r w:rsidR="00AD651E" w:rsidRPr="004B7F64">
        <w:rPr>
          <w:rFonts w:ascii="Calibri" w:eastAsia="Calibri" w:hAnsi="Calibri" w:cs="Calibri"/>
          <w:lang w:val="es-CL"/>
        </w:rPr>
        <w:t>poseer</w:t>
      </w:r>
      <w:r w:rsidR="00ED2351" w:rsidRPr="004B7F64">
        <w:rPr>
          <w:rFonts w:ascii="Calibri" w:eastAsia="Calibri" w:hAnsi="Calibri" w:cs="Calibri"/>
          <w:lang w:val="es-CL"/>
        </w:rPr>
        <w:t xml:space="preserve"> </w:t>
      </w:r>
      <w:r w:rsidR="00ED2351" w:rsidRPr="008A3574">
        <w:rPr>
          <w:rFonts w:ascii="Calibri" w:eastAsia="Calibri" w:hAnsi="Calibri" w:cs="Calibri"/>
          <w:lang w:val="es-CL"/>
        </w:rPr>
        <w:t xml:space="preserve">una </w:t>
      </w:r>
      <w:r w:rsidR="00827E85" w:rsidRPr="008A3574">
        <w:rPr>
          <w:rFonts w:ascii="Calibri" w:eastAsia="Calibri" w:hAnsi="Calibri" w:cs="Calibri"/>
          <w:lang w:val="es-CL"/>
        </w:rPr>
        <w:t xml:space="preserve"> Pequeña tensión offset </w:t>
      </w:r>
      <w:r w:rsidR="004B7F64">
        <w:rPr>
          <w:rFonts w:ascii="Calibri" w:eastAsia="Calibri" w:hAnsi="Calibri" w:cs="Calibri"/>
          <w:lang w:val="es-CL"/>
        </w:rPr>
        <w:t>y una gran velocidad de reacción</w:t>
      </w:r>
      <w:r w:rsidR="00827E85" w:rsidRPr="008A3574">
        <w:rPr>
          <w:rFonts w:ascii="Calibri" w:eastAsia="Calibri" w:hAnsi="Calibri" w:cs="Calibri"/>
          <w:lang w:val="es-CL"/>
        </w:rPr>
        <w:t xml:space="preserve">, </w:t>
      </w:r>
      <w:r w:rsidR="004B7F64">
        <w:rPr>
          <w:rFonts w:ascii="Calibri" w:eastAsia="Calibri" w:hAnsi="Calibri" w:cs="Calibri"/>
          <w:lang w:val="es-CL"/>
        </w:rPr>
        <w:t xml:space="preserve"> manteniéndose constante el tiempo necesario </w:t>
      </w:r>
      <w:r w:rsidR="00ED2351" w:rsidRPr="008A3574">
        <w:rPr>
          <w:rFonts w:ascii="Calibri" w:eastAsia="Calibri" w:hAnsi="Calibri" w:cs="Calibri"/>
          <w:lang w:val="es-CL"/>
        </w:rPr>
        <w:t xml:space="preserve"> </w:t>
      </w:r>
      <w:r w:rsidR="00827E85" w:rsidRPr="008A3574">
        <w:rPr>
          <w:rFonts w:ascii="Calibri" w:eastAsia="Calibri" w:hAnsi="Calibri" w:cs="Calibri"/>
          <w:lang w:val="es-CL"/>
        </w:rPr>
        <w:t>para que el ADC la digitalice</w:t>
      </w:r>
      <w:r w:rsidR="004B7F64">
        <w:rPr>
          <w:rFonts w:ascii="Calibri" w:eastAsia="Calibri" w:hAnsi="Calibri" w:cs="Calibri"/>
          <w:lang w:val="es-CL"/>
        </w:rPr>
        <w:t>.</w:t>
      </w:r>
      <w:r w:rsidR="003A08F8">
        <w:rPr>
          <w:rFonts w:ascii="Calibri" w:eastAsia="Calibri" w:hAnsi="Calibri" w:cs="Calibri"/>
          <w:lang w:val="es-CL"/>
        </w:rPr>
        <w:t xml:space="preserve"> En general todos los dispositivos desarrollados para el fin de adquirir datos cumplen con </w:t>
      </w:r>
      <w:r w:rsidR="00E94C5F">
        <w:rPr>
          <w:rFonts w:ascii="Calibri" w:eastAsia="Calibri" w:hAnsi="Calibri" w:cs="Calibri"/>
          <w:lang w:val="es-CL"/>
        </w:rPr>
        <w:t>estas características</w:t>
      </w:r>
      <w:r w:rsidR="003A08F8">
        <w:rPr>
          <w:rFonts w:ascii="Calibri" w:eastAsia="Calibri" w:hAnsi="Calibri" w:cs="Calibri"/>
          <w:lang w:val="es-CL"/>
        </w:rPr>
        <w:t xml:space="preserve"> por lo que no será necesario preocuparse de ellas.</w:t>
      </w:r>
    </w:p>
    <w:p w:rsidR="004B7F64" w:rsidRDefault="004B7F64">
      <w:pPr>
        <w:pStyle w:val="Prrafodelista1"/>
        <w:spacing w:line="276" w:lineRule="auto"/>
        <w:ind w:left="0"/>
        <w:jc w:val="both"/>
        <w:rPr>
          <w:rFonts w:ascii="Calibri" w:eastAsia="Calibri" w:hAnsi="Calibri" w:cs="Calibri"/>
          <w:lang w:val="es-CL"/>
        </w:rPr>
      </w:pPr>
    </w:p>
    <w:p w:rsidR="00827E85" w:rsidRDefault="003A08F8">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Pero lo que el usuario debe preocuparse es </w:t>
      </w:r>
      <w:r w:rsidR="004B7F64">
        <w:rPr>
          <w:rFonts w:ascii="Calibri" w:eastAsia="Calibri" w:hAnsi="Calibri" w:cs="Calibri"/>
          <w:lang w:val="es-CL"/>
        </w:rPr>
        <w:t xml:space="preserve"> la precisión y tasa de muestreo que estarán dada por el ADC</w:t>
      </w:r>
      <w:r>
        <w:rPr>
          <w:rFonts w:ascii="Calibri" w:eastAsia="Calibri" w:hAnsi="Calibri" w:cs="Calibri"/>
          <w:lang w:val="es-CL"/>
        </w:rPr>
        <w:t xml:space="preserve">, dodo que distintos proyectos requieren distintas combinaciones </w:t>
      </w:r>
      <w:r w:rsidR="004B7F64">
        <w:rPr>
          <w:rFonts w:ascii="Calibri" w:eastAsia="Calibri" w:hAnsi="Calibri" w:cs="Calibri"/>
          <w:lang w:val="es-CL"/>
        </w:rPr>
        <w:t>que d</w:t>
      </w:r>
      <w:r w:rsidR="0032646E" w:rsidRPr="002B6581">
        <w:rPr>
          <w:rFonts w:ascii="Calibri" w:eastAsia="Calibri" w:hAnsi="Calibri" w:cs="Calibri"/>
          <w:lang w:val="es-CL"/>
        </w:rPr>
        <w:t xml:space="preserve">eberá tener una resolución acorde a </w:t>
      </w:r>
      <w:r w:rsidR="00AD651E" w:rsidRPr="002B6581">
        <w:rPr>
          <w:rFonts w:ascii="Calibri" w:eastAsia="Calibri" w:hAnsi="Calibri" w:cs="Calibri"/>
          <w:lang w:val="es-CL"/>
        </w:rPr>
        <w:t>las necesidades</w:t>
      </w:r>
      <w:r w:rsidR="0032646E" w:rsidRPr="002B6581">
        <w:rPr>
          <w:rFonts w:ascii="Calibri" w:eastAsia="Calibri" w:hAnsi="Calibri" w:cs="Calibri"/>
          <w:lang w:val="es-CL"/>
        </w:rPr>
        <w:t>,</w:t>
      </w:r>
      <w:r>
        <w:rPr>
          <w:rFonts w:ascii="Calibri" w:eastAsia="Calibri" w:hAnsi="Calibri" w:cs="Calibri"/>
          <w:lang w:val="es-CL"/>
        </w:rPr>
        <w:t xml:space="preserve"> esta</w:t>
      </w:r>
      <w:r w:rsidR="0032646E" w:rsidRPr="002B6581">
        <w:rPr>
          <w:rFonts w:ascii="Calibri" w:eastAsia="Calibri" w:hAnsi="Calibri" w:cs="Calibri"/>
          <w:lang w:val="es-CL"/>
        </w:rPr>
        <w:t xml:space="preserve"> estará dado por el </w:t>
      </w:r>
      <w:r w:rsidR="00AD651E" w:rsidRPr="002B6581">
        <w:rPr>
          <w:rFonts w:ascii="Calibri" w:eastAsia="Calibri" w:hAnsi="Calibri" w:cs="Calibri"/>
          <w:lang w:val="es-CL"/>
        </w:rPr>
        <w:t>número</w:t>
      </w:r>
      <w:r w:rsidR="0032646E" w:rsidRPr="002B6581">
        <w:rPr>
          <w:rFonts w:ascii="Calibri" w:eastAsia="Calibri" w:hAnsi="Calibri" w:cs="Calibri"/>
          <w:lang w:val="es-CL"/>
        </w:rPr>
        <w:t xml:space="preserve"> de bits que utilice el ADC, </w:t>
      </w:r>
      <w:r w:rsidR="00AD651E" w:rsidRPr="002B6581">
        <w:rPr>
          <w:rFonts w:ascii="Calibri" w:eastAsia="Calibri" w:hAnsi="Calibri" w:cs="Calibri"/>
          <w:lang w:val="es-CL"/>
        </w:rPr>
        <w:t>también</w:t>
      </w:r>
      <w:r w:rsidR="0032646E" w:rsidRPr="002B6581">
        <w:rPr>
          <w:rFonts w:ascii="Calibri" w:eastAsia="Calibri" w:hAnsi="Calibri" w:cs="Calibri"/>
          <w:lang w:val="es-CL"/>
        </w:rPr>
        <w:t xml:space="preserve"> se requerirá un tiempo de conversión acorde a la tasa de muestreos y además que el muestreo se realice de modo lineal.</w:t>
      </w:r>
    </w:p>
    <w:p w:rsidR="003A08F8" w:rsidRDefault="003A08F8">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importante determinar estos dos factores ya que un equipo con mayor precisión y mayor tasa de muestreo, puede significar un mayor costo y obtener </w:t>
      </w:r>
      <w:proofErr w:type="spellStart"/>
      <w:proofErr w:type="gramStart"/>
      <w:r>
        <w:rPr>
          <w:rFonts w:ascii="Calibri" w:eastAsia="Calibri" w:hAnsi="Calibri" w:cs="Calibri"/>
          <w:lang w:val="es-CL"/>
        </w:rPr>
        <w:t>mas</w:t>
      </w:r>
      <w:proofErr w:type="spellEnd"/>
      <w:proofErr w:type="gramEnd"/>
      <w:r>
        <w:rPr>
          <w:rFonts w:ascii="Calibri" w:eastAsia="Calibri" w:hAnsi="Calibri" w:cs="Calibri"/>
          <w:lang w:val="es-CL"/>
        </w:rPr>
        <w:t xml:space="preserve"> información </w:t>
      </w:r>
      <w:r w:rsidR="00312F1F">
        <w:rPr>
          <w:rFonts w:ascii="Calibri" w:eastAsia="Calibri" w:hAnsi="Calibri" w:cs="Calibri"/>
          <w:lang w:val="es-CL"/>
        </w:rPr>
        <w:t>de la necesaria</w:t>
      </w:r>
      <w:r w:rsidR="00007C5D">
        <w:rPr>
          <w:rFonts w:ascii="Calibri" w:eastAsia="Calibri" w:hAnsi="Calibri" w:cs="Calibri"/>
          <w:lang w:val="es-CL"/>
        </w:rPr>
        <w:t xml:space="preserve">, por lo que se deberán tener equipos con mayor capacidad de procesamiento y que consume </w:t>
      </w:r>
      <w:proofErr w:type="spellStart"/>
      <w:r w:rsidR="00007C5D">
        <w:rPr>
          <w:rFonts w:ascii="Calibri" w:eastAsia="Calibri" w:hAnsi="Calibri" w:cs="Calibri"/>
          <w:lang w:val="es-CL"/>
        </w:rPr>
        <w:t>mas</w:t>
      </w:r>
      <w:proofErr w:type="spellEnd"/>
      <w:r w:rsidR="00007C5D">
        <w:rPr>
          <w:rFonts w:ascii="Calibri" w:eastAsia="Calibri" w:hAnsi="Calibri" w:cs="Calibri"/>
          <w:lang w:val="es-CL"/>
        </w:rPr>
        <w:t xml:space="preserve"> recurso</w:t>
      </w:r>
      <w:r w:rsidR="00993236">
        <w:rPr>
          <w:rFonts w:ascii="Calibri" w:eastAsia="Calibri" w:hAnsi="Calibri" w:cs="Calibri"/>
          <w:lang w:val="es-CL"/>
        </w:rPr>
        <w:t>.</w:t>
      </w:r>
    </w:p>
    <w:p w:rsidR="00007C5D" w:rsidRDefault="00007C5D">
      <w:pPr>
        <w:pStyle w:val="Prrafodelista1"/>
        <w:spacing w:line="276" w:lineRule="auto"/>
        <w:ind w:left="0"/>
        <w:jc w:val="both"/>
        <w:rPr>
          <w:rFonts w:ascii="Calibri" w:eastAsia="Calibri" w:hAnsi="Calibri" w:cs="Calibri"/>
          <w:lang w:val="es-CL"/>
        </w:rPr>
      </w:pPr>
    </w:p>
    <w:p w:rsidR="00E94C5F" w:rsidRPr="002B6581" w:rsidRDefault="00E94C5F">
      <w:pPr>
        <w:pStyle w:val="Prrafodelista1"/>
        <w:spacing w:line="276" w:lineRule="auto"/>
        <w:ind w:left="0"/>
        <w:jc w:val="both"/>
        <w:rPr>
          <w:rFonts w:ascii="Calibri" w:eastAsia="Calibri" w:hAnsi="Calibri" w:cs="Calibri"/>
          <w:lang w:val="es-CL"/>
        </w:rPr>
      </w:pPr>
    </w:p>
    <w:p w:rsidR="004B7F64" w:rsidRPr="00993236" w:rsidRDefault="00827E85">
      <w:pPr>
        <w:pStyle w:val="Prrafodelista1"/>
        <w:spacing w:line="276" w:lineRule="auto"/>
        <w:ind w:left="0"/>
        <w:jc w:val="both"/>
        <w:rPr>
          <w:rFonts w:ascii="Calibri" w:eastAsia="Calibri" w:hAnsi="Calibri" w:cs="Calibri"/>
          <w:b/>
          <w:lang w:val="es-CL"/>
        </w:rPr>
      </w:pPr>
      <w:r w:rsidRPr="00993236">
        <w:rPr>
          <w:rFonts w:ascii="Calibri" w:eastAsia="Calibri" w:hAnsi="Calibri" w:cs="Calibri"/>
          <w:b/>
          <w:lang w:val="es-CL"/>
        </w:rPr>
        <w:lastRenderedPageBreak/>
        <w:t>Velocidad de muestreo (</w:t>
      </w:r>
      <w:proofErr w:type="spellStart"/>
      <w:r w:rsidRPr="00993236">
        <w:rPr>
          <w:rFonts w:ascii="Calibri" w:eastAsia="Calibri" w:hAnsi="Calibri" w:cs="Calibri"/>
          <w:b/>
          <w:lang w:val="es-CL"/>
        </w:rPr>
        <w:t>throughput</w:t>
      </w:r>
      <w:proofErr w:type="spellEnd"/>
      <w:r w:rsidRPr="00993236">
        <w:rPr>
          <w:rFonts w:ascii="Calibri" w:eastAsia="Calibri" w:hAnsi="Calibri" w:cs="Calibri"/>
          <w:b/>
          <w:lang w:val="es-CL"/>
        </w:rPr>
        <w:t xml:space="preserve"> </w:t>
      </w:r>
      <w:proofErr w:type="spellStart"/>
      <w:r w:rsidRPr="00993236">
        <w:rPr>
          <w:rFonts w:ascii="Calibri" w:eastAsia="Calibri" w:hAnsi="Calibri" w:cs="Calibri"/>
          <w:b/>
          <w:lang w:val="es-CL"/>
        </w:rPr>
        <w:t>rate</w:t>
      </w:r>
      <w:proofErr w:type="spellEnd"/>
      <w:r w:rsidRPr="00993236">
        <w:rPr>
          <w:rFonts w:ascii="Calibri" w:eastAsia="Calibri" w:hAnsi="Calibri" w:cs="Calibri"/>
          <w:b/>
          <w:lang w:val="es-CL"/>
        </w:rPr>
        <w:t xml:space="preserve">): </w:t>
      </w:r>
    </w:p>
    <w:p w:rsidR="0032646E" w:rsidRDefault="0032646E">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E</w:t>
      </w:r>
      <w:r w:rsidR="00827E85" w:rsidRPr="002B6581">
        <w:rPr>
          <w:rFonts w:ascii="Calibri" w:eastAsia="Calibri" w:hAnsi="Calibri" w:cs="Calibri"/>
          <w:lang w:val="es-CL"/>
        </w:rPr>
        <w:t>ste parámetro especifica la velocidad a la</w:t>
      </w:r>
      <w:r w:rsidR="004B7F64">
        <w:rPr>
          <w:rFonts w:ascii="Calibri" w:eastAsia="Calibri" w:hAnsi="Calibri" w:cs="Calibri"/>
          <w:lang w:val="es-CL"/>
        </w:rPr>
        <w:t xml:space="preserve"> </w:t>
      </w:r>
      <w:r w:rsidR="00827E85" w:rsidRPr="002B6581">
        <w:rPr>
          <w:rFonts w:ascii="Calibri" w:eastAsia="Calibri" w:hAnsi="Calibri" w:cs="Calibri"/>
          <w:lang w:val="es-CL"/>
        </w:rPr>
        <w:t xml:space="preserve">que el SAD puede adquirir y almacenar muestras de las entradas. </w:t>
      </w:r>
      <w:r w:rsidRPr="002B6581">
        <w:rPr>
          <w:rFonts w:ascii="Calibri" w:eastAsia="Calibri" w:hAnsi="Calibri" w:cs="Calibri"/>
          <w:lang w:val="es-CL"/>
        </w:rPr>
        <w:t>La velocidad de muestreo se relaciona con e</w:t>
      </w:r>
      <w:r w:rsidR="00827E85" w:rsidRPr="002B6581">
        <w:rPr>
          <w:rFonts w:ascii="Calibri" w:eastAsia="Calibri" w:hAnsi="Calibri" w:cs="Calibri"/>
          <w:lang w:val="es-CL"/>
        </w:rPr>
        <w:t>l número de muestras por unidad de tiempo que pueden obtenerse</w:t>
      </w:r>
      <w:r w:rsidRPr="002B6581">
        <w:rPr>
          <w:rFonts w:ascii="Calibri" w:eastAsia="Calibri" w:hAnsi="Calibri" w:cs="Calibri"/>
          <w:lang w:val="es-CL"/>
        </w:rPr>
        <w:t>.</w:t>
      </w:r>
    </w:p>
    <w:p w:rsidR="00993236" w:rsidRDefault="00993236">
      <w:pPr>
        <w:pStyle w:val="Prrafodelista1"/>
        <w:spacing w:line="276" w:lineRule="auto"/>
        <w:ind w:left="0"/>
        <w:jc w:val="both"/>
        <w:rPr>
          <w:rFonts w:ascii="Calibri" w:eastAsia="Calibri" w:hAnsi="Calibri" w:cs="Calibri"/>
          <w:lang w:val="es-CL"/>
        </w:rPr>
      </w:pPr>
    </w:p>
    <w:p w:rsidR="00993236" w:rsidRDefault="00993236" w:rsidP="00993236">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Así por ejemplo si midiéramos la temperatura de algún elemento que varia cada medio hora, no tendría sentido medir cada milésima de segundo porque obtendríamos una gran cantidad de datos que solo molestarían. Es mas según </w:t>
      </w:r>
      <w:r w:rsidRPr="00007C5D">
        <w:rPr>
          <w:rFonts w:ascii="Calibri" w:eastAsia="Calibri" w:hAnsi="Calibri" w:cs="Calibri"/>
          <w:lang w:val="es-CL"/>
        </w:rPr>
        <w:t xml:space="preserve">Teorema de muestreo de </w:t>
      </w:r>
      <w:proofErr w:type="spellStart"/>
      <w:r w:rsidRPr="00007C5D">
        <w:rPr>
          <w:rFonts w:ascii="Calibri" w:eastAsia="Calibri" w:hAnsi="Calibri" w:cs="Calibri"/>
          <w:lang w:val="es-CL"/>
        </w:rPr>
        <w:t>Nyquist</w:t>
      </w:r>
      <w:proofErr w:type="spellEnd"/>
      <w:r w:rsidRPr="00007C5D">
        <w:rPr>
          <w:rFonts w:ascii="Calibri" w:eastAsia="Calibri" w:hAnsi="Calibri" w:cs="Calibri"/>
          <w:lang w:val="es-CL"/>
        </w:rPr>
        <w:t>-Shannon</w:t>
      </w:r>
      <w:r>
        <w:rPr>
          <w:rFonts w:ascii="Calibri" w:eastAsia="Calibri" w:hAnsi="Calibri" w:cs="Calibri"/>
          <w:lang w:val="es-CL"/>
        </w:rPr>
        <w:t xml:space="preserve"> solo es necesario muestrear con una frecuencia el doble a la frecuencia e la señal original, en este caso solo bastaría tomar muestras cada 15 minuto reduciendo considerablemente el </w:t>
      </w:r>
      <w:proofErr w:type="spellStart"/>
      <w:proofErr w:type="gramStart"/>
      <w:r>
        <w:rPr>
          <w:rFonts w:ascii="Calibri" w:eastAsia="Calibri" w:hAnsi="Calibri" w:cs="Calibri"/>
          <w:lang w:val="es-CL"/>
        </w:rPr>
        <w:t>numero</w:t>
      </w:r>
      <w:proofErr w:type="spellEnd"/>
      <w:proofErr w:type="gramEnd"/>
      <w:r>
        <w:rPr>
          <w:rFonts w:ascii="Calibri" w:eastAsia="Calibri" w:hAnsi="Calibri" w:cs="Calibri"/>
          <w:lang w:val="es-CL"/>
        </w:rPr>
        <w:t xml:space="preserve"> de muestras tomadas y los datos que se deban almacenar.</w:t>
      </w:r>
    </w:p>
    <w:p w:rsidR="00993236" w:rsidRPr="002B6581" w:rsidRDefault="00993236">
      <w:pPr>
        <w:pStyle w:val="Prrafodelista1"/>
        <w:spacing w:line="276" w:lineRule="auto"/>
        <w:ind w:left="0"/>
        <w:jc w:val="both"/>
        <w:rPr>
          <w:rFonts w:ascii="Calibri" w:eastAsia="Calibri" w:hAnsi="Calibri" w:cs="Calibri"/>
          <w:lang w:val="es-CL"/>
        </w:rPr>
      </w:pPr>
    </w:p>
    <w:p w:rsidR="0032646E" w:rsidRPr="002B6581" w:rsidRDefault="0032646E">
      <w:pPr>
        <w:pStyle w:val="Prrafodelista1"/>
        <w:spacing w:line="276" w:lineRule="auto"/>
        <w:ind w:left="0"/>
        <w:jc w:val="both"/>
        <w:rPr>
          <w:rFonts w:ascii="Calibri" w:eastAsia="Calibri" w:hAnsi="Calibri" w:cs="Calibri"/>
          <w:lang w:val="es-CL"/>
        </w:rPr>
      </w:pPr>
    </w:p>
    <w:p w:rsidR="00827E85" w:rsidRPr="002B6581" w:rsidRDefault="0032646E">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Esta velocidad </w:t>
      </w:r>
      <w:r w:rsidR="00AD651E" w:rsidRPr="002B6581">
        <w:rPr>
          <w:rFonts w:ascii="Calibri" w:eastAsia="Calibri" w:hAnsi="Calibri" w:cs="Calibri"/>
          <w:lang w:val="es-CL"/>
        </w:rPr>
        <w:t>está</w:t>
      </w:r>
      <w:r w:rsidRPr="002B6581">
        <w:rPr>
          <w:rFonts w:ascii="Calibri" w:eastAsia="Calibri" w:hAnsi="Calibri" w:cs="Calibri"/>
          <w:lang w:val="es-CL"/>
        </w:rPr>
        <w:t xml:space="preserve"> determinada por: El t</w:t>
      </w:r>
      <w:r w:rsidR="00827E85" w:rsidRPr="002B6581">
        <w:rPr>
          <w:rFonts w:ascii="Calibri" w:eastAsia="Calibri" w:hAnsi="Calibri" w:cs="Calibri"/>
          <w:lang w:val="es-CL"/>
        </w:rPr>
        <w:t>iempo de establecimiento del MUX</w:t>
      </w:r>
      <w:r w:rsidRPr="002B6581">
        <w:rPr>
          <w:rFonts w:ascii="Calibri" w:eastAsia="Calibri" w:hAnsi="Calibri" w:cs="Calibri"/>
          <w:lang w:val="es-CL"/>
        </w:rPr>
        <w:t xml:space="preserve">, el tiempo del </w:t>
      </w:r>
      <w:r w:rsidR="00827E85" w:rsidRPr="002B6581">
        <w:rPr>
          <w:rFonts w:ascii="Calibri" w:eastAsia="Calibri" w:hAnsi="Calibri" w:cs="Calibri"/>
          <w:lang w:val="es-CL"/>
        </w:rPr>
        <w:t xml:space="preserve"> establecimiento del amplificador</w:t>
      </w:r>
      <w:r w:rsidRPr="002B6581">
        <w:rPr>
          <w:rFonts w:ascii="Calibri" w:eastAsia="Calibri" w:hAnsi="Calibri" w:cs="Calibri"/>
          <w:lang w:val="es-CL"/>
        </w:rPr>
        <w:t>, el t</w:t>
      </w:r>
      <w:r w:rsidR="00827E85" w:rsidRPr="002B6581">
        <w:rPr>
          <w:rFonts w:ascii="Calibri" w:eastAsia="Calibri" w:hAnsi="Calibri" w:cs="Calibri"/>
          <w:lang w:val="es-CL"/>
        </w:rPr>
        <w:t>iempo de adquisición del S/H</w:t>
      </w:r>
      <w:r w:rsidRPr="002B6581">
        <w:rPr>
          <w:rFonts w:ascii="Calibri" w:eastAsia="Calibri" w:hAnsi="Calibri" w:cs="Calibri"/>
          <w:lang w:val="es-CL"/>
        </w:rPr>
        <w:t xml:space="preserve"> y el </w:t>
      </w:r>
      <w:r w:rsidR="00827E85" w:rsidRPr="002B6581">
        <w:rPr>
          <w:rFonts w:ascii="Calibri" w:eastAsia="Calibri" w:hAnsi="Calibri" w:cs="Calibri"/>
          <w:lang w:val="es-CL"/>
        </w:rPr>
        <w:t>Tiempo de conversión del ADC</w:t>
      </w:r>
      <w:r w:rsidRPr="002B6581">
        <w:rPr>
          <w:rFonts w:ascii="Calibri" w:eastAsia="Calibri" w:hAnsi="Calibri" w:cs="Calibri"/>
          <w:lang w:val="es-CL"/>
        </w:rPr>
        <w:t>.</w:t>
      </w: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Pr="002B6581" w:rsidRDefault="00A40700">
      <w:pPr>
        <w:pStyle w:val="Prrafodelista1"/>
        <w:spacing w:line="276" w:lineRule="auto"/>
        <w:ind w:left="0"/>
        <w:jc w:val="both"/>
        <w:rPr>
          <w:rFonts w:ascii="Calibri" w:eastAsia="Calibri" w:hAnsi="Calibri" w:cs="Calibri"/>
          <w:color w:val="FF0000"/>
          <w:lang w:val="es-CL"/>
        </w:rPr>
      </w:pPr>
      <w:r>
        <w:rPr>
          <w:rFonts w:ascii="Calibri" w:eastAsia="Calibri" w:hAnsi="Calibri" w:cs="Calibri"/>
          <w:noProof/>
          <w:color w:val="FF0000"/>
          <w:lang w:val="es-CL" w:eastAsia="es-CL" w:bidi="ar-SA"/>
        </w:rPr>
        <w:drawing>
          <wp:inline distT="0" distB="0" distL="0" distR="0">
            <wp:extent cx="5610225" cy="17811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610225" cy="1781175"/>
                    </a:xfrm>
                    <a:prstGeom prst="rect">
                      <a:avLst/>
                    </a:prstGeom>
                    <a:noFill/>
                    <a:ln w="9525">
                      <a:noFill/>
                      <a:miter lim="800000"/>
                      <a:headEnd/>
                      <a:tailEnd/>
                    </a:ln>
                  </pic:spPr>
                </pic:pic>
              </a:graphicData>
            </a:graphic>
          </wp:inline>
        </w:drawing>
      </w:r>
    </w:p>
    <w:p w:rsidR="0032646E" w:rsidRPr="002B6581" w:rsidRDefault="0032646E">
      <w:pPr>
        <w:pStyle w:val="Prrafodelista1"/>
        <w:spacing w:line="276" w:lineRule="auto"/>
        <w:ind w:left="0"/>
        <w:jc w:val="both"/>
        <w:rPr>
          <w:rFonts w:ascii="Calibri" w:eastAsia="Calibri" w:hAnsi="Calibri" w:cs="Calibri"/>
          <w:color w:val="FF0000"/>
          <w:lang w:val="es-CL"/>
        </w:rPr>
      </w:pPr>
      <w:r w:rsidRPr="002B6581">
        <w:rPr>
          <w:rFonts w:ascii="Calibri" w:eastAsia="Calibri" w:hAnsi="Calibri" w:cs="Calibri"/>
          <w:color w:val="FF0000"/>
          <w:lang w:val="es-CL"/>
        </w:rPr>
        <w:t>2.2.3 imagen obtenida de:</w:t>
      </w: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Default="0032646E">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Como es un proceso lineal cada retardo de cada unos </w:t>
      </w:r>
      <w:r w:rsidR="00AD651E" w:rsidRPr="002B6581">
        <w:rPr>
          <w:rFonts w:ascii="Calibri" w:eastAsia="Calibri" w:hAnsi="Calibri" w:cs="Calibri"/>
          <w:lang w:val="es-CL"/>
        </w:rPr>
        <w:t>de los componentes</w:t>
      </w:r>
      <w:r w:rsidRPr="002B6581">
        <w:rPr>
          <w:rFonts w:ascii="Calibri" w:eastAsia="Calibri" w:hAnsi="Calibri" w:cs="Calibri"/>
          <w:lang w:val="es-CL"/>
        </w:rPr>
        <w:t xml:space="preserve"> significa un aumento en la demora en el tiempo de conversión. Por lo que el tiempo de conversión incluye la suma de todos los retardos de las partes antes </w:t>
      </w:r>
      <w:r w:rsidR="00AD651E" w:rsidRPr="002B6581">
        <w:rPr>
          <w:rFonts w:ascii="Calibri" w:eastAsia="Calibri" w:hAnsi="Calibri" w:cs="Calibri"/>
          <w:lang w:val="es-CL"/>
        </w:rPr>
        <w:t>mencionadas</w:t>
      </w:r>
      <w:r w:rsidRPr="002B6581">
        <w:rPr>
          <w:rFonts w:ascii="Calibri" w:eastAsia="Calibri" w:hAnsi="Calibri" w:cs="Calibri"/>
          <w:lang w:val="es-CL"/>
        </w:rPr>
        <w:t>.</w:t>
      </w:r>
    </w:p>
    <w:p w:rsidR="005B3B44" w:rsidRDefault="005B3B44">
      <w:pPr>
        <w:pStyle w:val="Prrafodelista1"/>
        <w:spacing w:line="276" w:lineRule="auto"/>
        <w:ind w:left="0"/>
        <w:jc w:val="both"/>
        <w:rPr>
          <w:rFonts w:ascii="Calibri" w:eastAsia="Calibri" w:hAnsi="Calibri" w:cs="Calibri"/>
          <w:b/>
          <w:lang w:val="es-CL"/>
        </w:rPr>
      </w:pPr>
    </w:p>
    <w:p w:rsidR="00993236" w:rsidRDefault="00993236">
      <w:pPr>
        <w:pStyle w:val="Prrafodelista1"/>
        <w:spacing w:line="276" w:lineRule="auto"/>
        <w:ind w:left="0"/>
        <w:jc w:val="both"/>
        <w:rPr>
          <w:rFonts w:ascii="Calibri" w:eastAsia="Calibri" w:hAnsi="Calibri" w:cs="Calibri"/>
          <w:b/>
          <w:lang w:val="es-CL"/>
        </w:rPr>
      </w:pPr>
      <w:r w:rsidRPr="00993236">
        <w:rPr>
          <w:rFonts w:ascii="Calibri" w:eastAsia="Calibri" w:hAnsi="Calibri" w:cs="Calibri"/>
          <w:b/>
          <w:lang w:val="es-CL"/>
        </w:rPr>
        <w:t>Resolución</w:t>
      </w:r>
      <w:r w:rsidR="005B3B44">
        <w:rPr>
          <w:rFonts w:ascii="Calibri" w:eastAsia="Calibri" w:hAnsi="Calibri" w:cs="Calibri"/>
          <w:b/>
          <w:lang w:val="es-CL"/>
        </w:rPr>
        <w:t xml:space="preserve"> del sistema SAD</w:t>
      </w:r>
      <w:r w:rsidRPr="00993236">
        <w:rPr>
          <w:rFonts w:ascii="Calibri" w:eastAsia="Calibri" w:hAnsi="Calibri" w:cs="Calibri"/>
          <w:b/>
          <w:lang w:val="es-CL"/>
        </w:rPr>
        <w:t>:</w:t>
      </w:r>
    </w:p>
    <w:p w:rsidR="00F516F6" w:rsidRDefault="005B3B44">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la </w:t>
      </w:r>
      <w:proofErr w:type="spellStart"/>
      <w:r>
        <w:rPr>
          <w:rFonts w:ascii="Calibri" w:eastAsia="Calibri" w:hAnsi="Calibri" w:cs="Calibri"/>
          <w:lang w:val="es-CL"/>
        </w:rPr>
        <w:t>presicion</w:t>
      </w:r>
      <w:proofErr w:type="spellEnd"/>
      <w:r>
        <w:rPr>
          <w:rFonts w:ascii="Calibri" w:eastAsia="Calibri" w:hAnsi="Calibri" w:cs="Calibri"/>
          <w:lang w:val="es-CL"/>
        </w:rPr>
        <w:t xml:space="preserve"> con la que la señal analógica es convertida en señal digital y </w:t>
      </w:r>
      <w:proofErr w:type="spellStart"/>
      <w:r>
        <w:rPr>
          <w:rFonts w:ascii="Calibri" w:eastAsia="Calibri" w:hAnsi="Calibri" w:cs="Calibri"/>
          <w:lang w:val="es-CL"/>
        </w:rPr>
        <w:t>esta</w:t>
      </w:r>
      <w:proofErr w:type="spellEnd"/>
      <w:r>
        <w:rPr>
          <w:rFonts w:ascii="Calibri" w:eastAsia="Calibri" w:hAnsi="Calibri" w:cs="Calibri"/>
          <w:lang w:val="es-CL"/>
        </w:rPr>
        <w:t xml:space="preserve"> dada por la capacidad del ADC específicamente </w:t>
      </w:r>
      <w:r w:rsidR="00F516F6">
        <w:rPr>
          <w:rFonts w:ascii="Calibri" w:eastAsia="Calibri" w:hAnsi="Calibri" w:cs="Calibri"/>
          <w:lang w:val="es-CL"/>
        </w:rPr>
        <w:t>es</w:t>
      </w:r>
      <w:r>
        <w:rPr>
          <w:rFonts w:ascii="Calibri" w:eastAsia="Calibri" w:hAnsi="Calibri" w:cs="Calibri"/>
          <w:lang w:val="es-CL"/>
        </w:rPr>
        <w:t xml:space="preserve"> el</w:t>
      </w:r>
      <w:r w:rsidR="00F516F6">
        <w:rPr>
          <w:rFonts w:ascii="Calibri" w:eastAsia="Calibri" w:hAnsi="Calibri" w:cs="Calibri"/>
          <w:lang w:val="es-CL"/>
        </w:rPr>
        <w:t xml:space="preserve"> </w:t>
      </w:r>
      <w:proofErr w:type="spellStart"/>
      <w:r w:rsidR="00F516F6">
        <w:rPr>
          <w:rFonts w:ascii="Calibri" w:eastAsia="Calibri" w:hAnsi="Calibri" w:cs="Calibri"/>
          <w:lang w:val="es-CL"/>
        </w:rPr>
        <w:t>minimo</w:t>
      </w:r>
      <w:proofErr w:type="spellEnd"/>
      <w:r w:rsidR="00F516F6">
        <w:rPr>
          <w:rFonts w:ascii="Calibri" w:eastAsia="Calibri" w:hAnsi="Calibri" w:cs="Calibri"/>
          <w:lang w:val="es-CL"/>
        </w:rPr>
        <w:t xml:space="preserve"> voltaje que puede ser detectado</w:t>
      </w:r>
    </w:p>
    <w:p w:rsidR="00F516F6" w:rsidRDefault="00F516F6">
      <w:pPr>
        <w:pStyle w:val="Prrafodelista1"/>
        <w:spacing w:line="276" w:lineRule="auto"/>
        <w:ind w:left="0"/>
        <w:jc w:val="both"/>
        <w:rPr>
          <w:rFonts w:ascii="Calibri" w:eastAsia="Calibri" w:hAnsi="Calibri" w:cs="Calibri"/>
          <w:lang w:val="es-CL"/>
        </w:rPr>
      </w:pPr>
    </w:p>
    <w:p w:rsidR="00F516F6" w:rsidRDefault="00F516F6">
      <w:pPr>
        <w:pStyle w:val="Prrafodelista1"/>
        <w:spacing w:line="276" w:lineRule="auto"/>
        <w:ind w:left="0"/>
        <w:jc w:val="both"/>
        <w:rPr>
          <w:rFonts w:ascii="Calibri" w:eastAsia="Calibri" w:hAnsi="Calibri" w:cs="Calibri"/>
          <w:lang w:val="es-CL"/>
        </w:rPr>
      </w:pPr>
    </w:p>
    <w:p w:rsidR="00F516F6" w:rsidRDefault="00F516F6">
      <w:pPr>
        <w:pStyle w:val="Prrafodelista1"/>
        <w:spacing w:line="276" w:lineRule="auto"/>
        <w:ind w:left="0"/>
        <w:jc w:val="both"/>
        <w:rPr>
          <w:rFonts w:ascii="Calibri" w:eastAsia="Calibri" w:hAnsi="Calibri" w:cs="Calibri"/>
          <w:lang w:val="es-CL"/>
        </w:rPr>
      </w:pPr>
      <w:r>
        <w:rPr>
          <w:rFonts w:ascii="Calibri" w:eastAsia="Calibri" w:hAnsi="Calibri" w:cs="Calibri"/>
          <w:lang w:val="es-CL"/>
        </w:rPr>
        <w:lastRenderedPageBreak/>
        <w:t xml:space="preserve">Por ejemplo </w:t>
      </w:r>
      <w:r w:rsidRPr="002B6581">
        <w:rPr>
          <w:rFonts w:ascii="Calibri" w:eastAsia="Calibri" w:hAnsi="Calibri" w:cs="Calibri"/>
          <w:lang w:val="es-CL"/>
        </w:rPr>
        <w:t xml:space="preserve">si el ADC es de 8 bits  </w:t>
      </w:r>
      <w:r>
        <w:rPr>
          <w:rFonts w:ascii="Calibri" w:eastAsia="Calibri" w:hAnsi="Calibri" w:cs="Calibri"/>
          <w:lang w:val="es-CL"/>
        </w:rPr>
        <w:t xml:space="preserve"> y el rango  de voltaje de la señal de entrada va entre 0 y 5 v se obtendrá que la resolución será de: </w:t>
      </w:r>
      <w:r w:rsidR="005B3B44">
        <w:rPr>
          <w:rFonts w:ascii="Calibri" w:eastAsia="Calibri" w:hAnsi="Calibri" w:cs="Calibri"/>
          <w:lang w:val="es-CL"/>
        </w:rPr>
        <w:t xml:space="preserve"> </w:t>
      </w:r>
      <m:oMath>
        <m:f>
          <m:fPr>
            <m:ctrlPr>
              <w:rPr>
                <w:rFonts w:ascii="Cambria Math" w:eastAsia="Calibri" w:hAnsi="Cambria Math" w:cs="Calibri"/>
                <w:i/>
                <w:lang w:val="es-CL"/>
              </w:rPr>
            </m:ctrlPr>
          </m:fPr>
          <m:num>
            <m:r>
              <w:rPr>
                <w:rFonts w:ascii="Cambria Math" w:eastAsia="Calibri" w:hAnsi="Cambria Math" w:cs="Calibri"/>
                <w:lang w:val="es-CL"/>
              </w:rPr>
              <m:t>5-0</m:t>
            </m:r>
          </m:num>
          <m:den>
            <m:sSup>
              <m:sSupPr>
                <m:ctrlPr>
                  <w:rPr>
                    <w:rFonts w:ascii="Cambria Math" w:eastAsia="Calibri" w:hAnsi="Cambria Math" w:cs="Calibri"/>
                    <w:i/>
                    <w:lang w:val="es-CL"/>
                  </w:rPr>
                </m:ctrlPr>
              </m:sSupPr>
              <m:e>
                <m:r>
                  <w:rPr>
                    <w:rFonts w:ascii="Cambria Math" w:eastAsia="Calibri" w:hAnsi="Cambria Math" w:cs="Calibri"/>
                    <w:lang w:val="es-CL"/>
                  </w:rPr>
                  <m:t>2</m:t>
                </m:r>
              </m:e>
              <m:sup>
                <m:r>
                  <w:rPr>
                    <w:rFonts w:ascii="Cambria Math" w:eastAsia="Calibri" w:hAnsi="Cambria Math" w:cs="Calibri"/>
                    <w:lang w:val="es-CL"/>
                  </w:rPr>
                  <m:t>8</m:t>
                </m:r>
              </m:sup>
            </m:sSup>
          </m:den>
        </m:f>
        <m:r>
          <w:rPr>
            <w:rFonts w:ascii="Cambria Math" w:eastAsia="Calibri" w:hAnsi="Cambria Math" w:cs="Calibri"/>
            <w:lang w:val="es-CL"/>
          </w:rPr>
          <m:t>=</m:t>
        </m:r>
        <m:f>
          <m:fPr>
            <m:ctrlPr>
              <w:rPr>
                <w:rFonts w:ascii="Cambria Math" w:eastAsia="Calibri" w:hAnsi="Cambria Math" w:cs="Calibri"/>
                <w:i/>
                <w:lang w:val="es-CL"/>
              </w:rPr>
            </m:ctrlPr>
          </m:fPr>
          <m:num>
            <m:r>
              <w:rPr>
                <w:rFonts w:ascii="Cambria Math" w:eastAsia="Calibri" w:hAnsi="Cambria Math" w:cs="Calibri"/>
                <w:lang w:val="es-CL"/>
              </w:rPr>
              <m:t>5</m:t>
            </m:r>
          </m:num>
          <m:den>
            <m:r>
              <w:rPr>
                <w:rFonts w:ascii="Cambria Math" w:eastAsia="Calibri" w:hAnsi="Cambria Math" w:cs="Calibri"/>
                <w:lang w:val="es-CL"/>
              </w:rPr>
              <m:t>256</m:t>
            </m:r>
          </m:den>
        </m:f>
        <m:r>
          <w:rPr>
            <w:rFonts w:ascii="Cambria Math" w:eastAsia="Calibri" w:hAnsi="Cambria Math" w:cs="Calibri"/>
            <w:lang w:val="es-CL"/>
          </w:rPr>
          <m:t>=0.019</m:t>
        </m:r>
      </m:oMath>
      <w:r w:rsidRPr="002B6581">
        <w:rPr>
          <w:rFonts w:ascii="Calibri" w:eastAsia="Calibri" w:hAnsi="Calibri" w:cs="Calibri"/>
          <w:lang w:val="es-CL"/>
        </w:rPr>
        <w:t xml:space="preserve"> o sea cada</w:t>
      </w:r>
      <w:r>
        <w:rPr>
          <w:rFonts w:ascii="Calibri" w:eastAsia="Calibri" w:hAnsi="Calibri" w:cs="Calibri"/>
          <w:lang w:val="es-CL"/>
        </w:rPr>
        <w:t xml:space="preserve"> </w:t>
      </w:r>
      <w:r w:rsidRPr="002B6581">
        <w:rPr>
          <w:rFonts w:ascii="Calibri" w:eastAsia="Calibri" w:hAnsi="Calibri" w:cs="Calibri"/>
          <w:lang w:val="es-CL"/>
        </w:rPr>
        <w:t>0.019 volts que cambie la señal será reflejado en el valor digita</w:t>
      </w:r>
    </w:p>
    <w:p w:rsidR="00F516F6" w:rsidRDefault="00F516F6">
      <w:pPr>
        <w:pStyle w:val="Prrafodelista1"/>
        <w:spacing w:line="276" w:lineRule="auto"/>
        <w:ind w:left="0"/>
        <w:jc w:val="both"/>
        <w:rPr>
          <w:rFonts w:ascii="Calibri" w:eastAsia="Calibri" w:hAnsi="Calibri" w:cs="Calibri"/>
          <w:lang w:val="es-CL"/>
        </w:rPr>
      </w:pPr>
    </w:p>
    <w:p w:rsidR="00F516F6" w:rsidRDefault="00F516F6">
      <w:pPr>
        <w:pStyle w:val="Prrafodelista1"/>
        <w:spacing w:line="276" w:lineRule="auto"/>
        <w:ind w:left="0"/>
        <w:jc w:val="both"/>
        <w:rPr>
          <w:rFonts w:ascii="Calibri" w:eastAsia="Calibri" w:hAnsi="Calibri" w:cs="Calibri"/>
          <w:lang w:val="es-CL"/>
        </w:rPr>
      </w:pPr>
    </w:p>
    <w:p w:rsidR="008F21D6" w:rsidRPr="002B6581" w:rsidRDefault="005A1899" w:rsidP="005A1899">
      <w:pPr>
        <w:pStyle w:val="Prrafodelista1"/>
        <w:numPr>
          <w:ilvl w:val="2"/>
          <w:numId w:val="28"/>
        </w:numPr>
        <w:spacing w:line="276" w:lineRule="auto"/>
        <w:jc w:val="both"/>
        <w:rPr>
          <w:rFonts w:ascii="Calibri" w:eastAsia="Calibri" w:hAnsi="Calibri" w:cs="Calibri"/>
          <w:b/>
          <w:lang w:val="es-CL"/>
        </w:rPr>
      </w:pPr>
      <w:r>
        <w:rPr>
          <w:rFonts w:ascii="Calibri" w:eastAsia="Calibri" w:hAnsi="Calibri" w:cs="Calibri"/>
          <w:b/>
          <w:lang w:val="es-CL"/>
        </w:rPr>
        <w:t>Elementos necesario</w:t>
      </w:r>
      <w:r w:rsidR="00AC102F" w:rsidRPr="002B6581">
        <w:rPr>
          <w:rFonts w:ascii="Calibri" w:eastAsia="Calibri" w:hAnsi="Calibri" w:cs="Calibri"/>
          <w:b/>
          <w:lang w:val="es-CL"/>
        </w:rPr>
        <w:t xml:space="preserve"> para</w:t>
      </w:r>
      <w:r>
        <w:rPr>
          <w:rFonts w:ascii="Calibri" w:eastAsia="Calibri" w:hAnsi="Calibri" w:cs="Calibri"/>
          <w:b/>
          <w:lang w:val="es-CL"/>
        </w:rPr>
        <w:t xml:space="preserve"> la </w:t>
      </w:r>
      <w:r w:rsidR="00AC102F" w:rsidRPr="002B6581">
        <w:rPr>
          <w:rFonts w:ascii="Calibri" w:eastAsia="Calibri" w:hAnsi="Calibri" w:cs="Calibri"/>
          <w:b/>
          <w:lang w:val="es-CL"/>
        </w:rPr>
        <w:t xml:space="preserve"> </w:t>
      </w:r>
      <w:r w:rsidRPr="002B6581">
        <w:rPr>
          <w:rFonts w:ascii="Calibri" w:eastAsia="Calibri" w:hAnsi="Calibri" w:cs="Calibri"/>
          <w:b/>
          <w:lang w:val="es-CL"/>
        </w:rPr>
        <w:t>im</w:t>
      </w:r>
      <w:r>
        <w:rPr>
          <w:rFonts w:ascii="Calibri" w:eastAsia="Calibri" w:hAnsi="Calibri" w:cs="Calibri"/>
          <w:b/>
          <w:lang w:val="es-CL"/>
        </w:rPr>
        <w:t>plementación de</w:t>
      </w:r>
      <w:r w:rsidR="00AC102F" w:rsidRPr="002B6581">
        <w:rPr>
          <w:rFonts w:ascii="Calibri" w:eastAsia="Calibri" w:hAnsi="Calibri" w:cs="Calibri"/>
          <w:b/>
          <w:lang w:val="es-CL"/>
        </w:rPr>
        <w:t xml:space="preserve"> un SAD</w:t>
      </w:r>
    </w:p>
    <w:p w:rsidR="00AC102F" w:rsidRPr="002B6581" w:rsidRDefault="00AC102F" w:rsidP="00AC102F">
      <w:pPr>
        <w:pStyle w:val="Prrafodelista1"/>
        <w:spacing w:line="276" w:lineRule="auto"/>
        <w:jc w:val="both"/>
        <w:rPr>
          <w:rFonts w:ascii="Calibri" w:eastAsia="Calibri" w:hAnsi="Calibri" w:cs="Calibri"/>
          <w:lang w:val="es-CL"/>
        </w:rPr>
      </w:pPr>
    </w:p>
    <w:p w:rsidR="00AC102F" w:rsidRPr="002B6581" w:rsidRDefault="00AC102F" w:rsidP="00AC102F">
      <w:pPr>
        <w:pStyle w:val="Prrafodelista1"/>
        <w:spacing w:line="276" w:lineRule="auto"/>
        <w:jc w:val="both"/>
        <w:rPr>
          <w:rFonts w:ascii="Calibri" w:eastAsia="Calibri" w:hAnsi="Calibri" w:cs="Calibri"/>
          <w:lang w:val="es-CL"/>
        </w:rPr>
      </w:pPr>
      <w:r w:rsidRPr="002B6581">
        <w:rPr>
          <w:rFonts w:ascii="Calibri" w:eastAsia="Calibri" w:hAnsi="Calibri" w:cs="Calibri"/>
          <w:lang w:val="es-CL"/>
        </w:rPr>
        <w:t xml:space="preserve">Sin importan el tipo de SAD que se diseñe, y el uso que se le </w:t>
      </w:r>
      <w:r w:rsidR="00AD651E" w:rsidRPr="002B6581">
        <w:rPr>
          <w:rFonts w:ascii="Calibri" w:eastAsia="Calibri" w:hAnsi="Calibri" w:cs="Calibri"/>
          <w:lang w:val="es-CL"/>
        </w:rPr>
        <w:t>dé</w:t>
      </w:r>
      <w:r w:rsidRPr="002B6581">
        <w:rPr>
          <w:rFonts w:ascii="Calibri" w:eastAsia="Calibri" w:hAnsi="Calibri" w:cs="Calibri"/>
          <w:lang w:val="es-CL"/>
        </w:rPr>
        <w:t xml:space="preserve">, siempre será necesario contar con los siguientes componentes en todos los SAD que se diseñen, y además se deberá determinar </w:t>
      </w:r>
      <w:r w:rsidR="00AD651E" w:rsidRPr="002B6581">
        <w:rPr>
          <w:rFonts w:ascii="Calibri" w:eastAsia="Calibri" w:hAnsi="Calibri" w:cs="Calibri"/>
          <w:lang w:val="es-CL"/>
        </w:rPr>
        <w:t>cuáles</w:t>
      </w:r>
      <w:r w:rsidRPr="002B6581">
        <w:rPr>
          <w:rFonts w:ascii="Calibri" w:eastAsia="Calibri" w:hAnsi="Calibri" w:cs="Calibri"/>
          <w:lang w:val="es-CL"/>
        </w:rPr>
        <w:t xml:space="preserve"> son los mejores componentes para cada una de las aplicaciones </w:t>
      </w:r>
      <w:r w:rsidR="008A38B5" w:rsidRPr="002B6581">
        <w:rPr>
          <w:rFonts w:ascii="Calibri" w:eastAsia="Calibri" w:hAnsi="Calibri" w:cs="Calibri"/>
          <w:lang w:val="es-CL"/>
        </w:rPr>
        <w:t>en la que se utilice.</w:t>
      </w:r>
    </w:p>
    <w:p w:rsidR="008A38B5" w:rsidRPr="002B6581" w:rsidRDefault="008A38B5" w:rsidP="00AC102F">
      <w:pPr>
        <w:pStyle w:val="Prrafodelista1"/>
        <w:spacing w:line="276" w:lineRule="auto"/>
        <w:jc w:val="both"/>
        <w:rPr>
          <w:rFonts w:ascii="Calibri" w:eastAsia="Calibri" w:hAnsi="Calibri" w:cs="Calibri"/>
          <w:lang w:val="es-CL"/>
        </w:rPr>
      </w:pPr>
    </w:p>
    <w:p w:rsidR="008A38B5" w:rsidRPr="002B6581" w:rsidRDefault="008A38B5" w:rsidP="00AC102F">
      <w:pPr>
        <w:pStyle w:val="Prrafodelista1"/>
        <w:spacing w:line="276" w:lineRule="auto"/>
        <w:jc w:val="both"/>
        <w:rPr>
          <w:rFonts w:ascii="Calibri" w:eastAsia="Calibri" w:hAnsi="Calibri" w:cs="Calibri"/>
          <w:lang w:val="es-CL"/>
        </w:rPr>
      </w:pPr>
      <w:r w:rsidRPr="002B6581">
        <w:rPr>
          <w:rFonts w:ascii="Calibri" w:eastAsia="Calibri" w:hAnsi="Calibri" w:cs="Calibri"/>
          <w:lang w:val="es-CL"/>
        </w:rPr>
        <w:t>Los elementos básicos son:</w:t>
      </w:r>
    </w:p>
    <w:p w:rsidR="00AC102F" w:rsidRPr="002B6581" w:rsidRDefault="008A38B5" w:rsidP="00AC102F">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Computador o sistema de control y procesamiento de datos</w:t>
      </w:r>
    </w:p>
    <w:p w:rsidR="008A38B5" w:rsidRPr="002B6581" w:rsidRDefault="008A38B5" w:rsidP="00AC102F">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Sensores acorde a lo que se dese</w:t>
      </w:r>
      <w:r w:rsidR="00A046AD" w:rsidRPr="002B6581">
        <w:rPr>
          <w:rFonts w:ascii="Calibri" w:eastAsia="Calibri" w:hAnsi="Calibri" w:cs="Calibri"/>
          <w:lang w:val="es-CL"/>
        </w:rPr>
        <w:t>e</w:t>
      </w:r>
      <w:r w:rsidRPr="002B6581">
        <w:rPr>
          <w:rFonts w:ascii="Calibri" w:eastAsia="Calibri" w:hAnsi="Calibri" w:cs="Calibri"/>
          <w:lang w:val="es-CL"/>
        </w:rPr>
        <w:t xml:space="preserve"> medir</w:t>
      </w:r>
    </w:p>
    <w:p w:rsidR="008A38B5" w:rsidRPr="002B6581" w:rsidRDefault="00AC102F" w:rsidP="00AC102F">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adquisición</w:t>
      </w:r>
    </w:p>
    <w:p w:rsidR="008A38B5" w:rsidRPr="002B6581" w:rsidRDefault="00AC102F" w:rsidP="00AC102F">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análisis</w:t>
      </w:r>
      <w:r w:rsidR="008A38B5" w:rsidRPr="002B6581">
        <w:rPr>
          <w:rFonts w:ascii="Calibri" w:eastAsia="Calibri" w:hAnsi="Calibri" w:cs="Calibri"/>
          <w:lang w:val="es-CL"/>
        </w:rPr>
        <w:t>, que puede ser propio de la computadora o agregado externamente</w:t>
      </w:r>
    </w:p>
    <w:p w:rsidR="00AC102F" w:rsidRPr="002B6581" w:rsidRDefault="00AC102F" w:rsidP="00AC102F">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 Software </w:t>
      </w:r>
      <w:r w:rsidR="008A38B5" w:rsidRPr="002B6581">
        <w:rPr>
          <w:rFonts w:ascii="Calibri" w:eastAsia="Calibri" w:hAnsi="Calibri" w:cs="Calibri"/>
          <w:lang w:val="es-CL"/>
        </w:rPr>
        <w:t xml:space="preserve"> necesario para controlar el proceso y administrar los datos.</w:t>
      </w:r>
    </w:p>
    <w:p w:rsidR="00D7302D" w:rsidRDefault="00D7302D">
      <w:pPr>
        <w:suppressAutoHyphens w:val="0"/>
        <w:rPr>
          <w:rFonts w:ascii="Calibri" w:eastAsia="Calibri" w:hAnsi="Calibri" w:cs="Calibri"/>
          <w:lang w:val="es-CL"/>
        </w:rPr>
      </w:pPr>
      <w:r>
        <w:rPr>
          <w:rFonts w:ascii="Calibri" w:eastAsia="Calibri" w:hAnsi="Calibri" w:cs="Calibri"/>
          <w:lang w:val="es-CL"/>
        </w:rPr>
        <w:br w:type="page"/>
      </w:r>
    </w:p>
    <w:p w:rsidR="000A41B8" w:rsidRPr="002B6581" w:rsidRDefault="000A41B8" w:rsidP="005A1899">
      <w:pPr>
        <w:pStyle w:val="Prrafodelista1"/>
        <w:numPr>
          <w:ilvl w:val="2"/>
          <w:numId w:val="28"/>
        </w:numPr>
        <w:suppressAutoHyphens w:val="0"/>
        <w:autoSpaceDE w:val="0"/>
        <w:autoSpaceDN w:val="0"/>
        <w:adjustRightInd w:val="0"/>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 xml:space="preserve">Clasificación de los SAD según el tipo de </w:t>
      </w:r>
      <w:r w:rsidR="00AD651E" w:rsidRPr="002B6581">
        <w:rPr>
          <w:rFonts w:ascii="Calibri" w:eastAsia="Calibri" w:hAnsi="Calibri" w:cs="Calibri"/>
          <w:b/>
          <w:lang w:val="es-CL"/>
        </w:rPr>
        <w:t>conexión</w:t>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Los SAD se pueden clasificar según la forma en que adquieran los datos siendo las </w:t>
      </w:r>
      <w:r w:rsidR="00AD651E" w:rsidRPr="002B6581">
        <w:rPr>
          <w:rFonts w:ascii="Calibri" w:eastAsia="Calibri" w:hAnsi="Calibri" w:cs="Calibri"/>
          <w:lang w:val="es-CL"/>
        </w:rPr>
        <w:t>más</w:t>
      </w:r>
      <w:r w:rsidRPr="002B6581">
        <w:rPr>
          <w:rFonts w:ascii="Calibri" w:eastAsia="Calibri" w:hAnsi="Calibri" w:cs="Calibri"/>
          <w:lang w:val="es-CL"/>
        </w:rPr>
        <w:t xml:space="preserve"> </w:t>
      </w:r>
      <w:r w:rsidR="00AD651E" w:rsidRPr="002B6581">
        <w:rPr>
          <w:rFonts w:ascii="Calibri" w:eastAsia="Calibri" w:hAnsi="Calibri" w:cs="Calibri"/>
          <w:lang w:val="es-CL"/>
        </w:rPr>
        <w:t>típicas</w:t>
      </w:r>
      <w:r w:rsidRPr="002B6581">
        <w:rPr>
          <w:rFonts w:ascii="Calibri" w:eastAsia="Calibri" w:hAnsi="Calibri" w:cs="Calibri"/>
          <w:lang w:val="es-CL"/>
        </w:rPr>
        <w:t>:</w:t>
      </w:r>
    </w:p>
    <w:p w:rsidR="000A41B8" w:rsidRPr="002B6581" w:rsidRDefault="000A41B8" w:rsidP="000A41B8">
      <w:pPr>
        <w:pStyle w:val="Prrafodelista1"/>
        <w:numPr>
          <w:ilvl w:val="0"/>
          <w:numId w:val="10"/>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Las basadas en tarjetas de </w:t>
      </w:r>
      <w:r w:rsidR="00AD651E" w:rsidRPr="002B6581">
        <w:rPr>
          <w:rFonts w:ascii="Calibri" w:eastAsia="Calibri" w:hAnsi="Calibri" w:cs="Calibri"/>
          <w:lang w:val="es-CL"/>
        </w:rPr>
        <w:t>adqui</w:t>
      </w:r>
      <w:r w:rsidR="00AD651E">
        <w:rPr>
          <w:rFonts w:ascii="Calibri" w:eastAsia="Calibri" w:hAnsi="Calibri" w:cs="Calibri"/>
          <w:lang w:val="es-CL"/>
        </w:rPr>
        <w:t>si</w:t>
      </w:r>
      <w:r w:rsidR="00AD651E" w:rsidRPr="002B6581">
        <w:rPr>
          <w:rFonts w:ascii="Calibri" w:eastAsia="Calibri" w:hAnsi="Calibri" w:cs="Calibri"/>
          <w:lang w:val="es-CL"/>
        </w:rPr>
        <w:t>ción</w:t>
      </w:r>
      <w:r w:rsidRPr="002B6581">
        <w:rPr>
          <w:rFonts w:ascii="Calibri" w:eastAsia="Calibri" w:hAnsi="Calibri" w:cs="Calibri"/>
          <w:lang w:val="es-CL"/>
        </w:rPr>
        <w:t xml:space="preserve"> de datos (TAD)</w:t>
      </w:r>
    </w:p>
    <w:p w:rsidR="000A41B8" w:rsidRPr="002B6581" w:rsidRDefault="000A41B8" w:rsidP="000A41B8">
      <w:pPr>
        <w:pStyle w:val="Prrafodelista1"/>
        <w:numPr>
          <w:ilvl w:val="0"/>
          <w:numId w:val="10"/>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Las basadas en interfaces estándar para la instrumentación</w:t>
      </w:r>
    </w:p>
    <w:p w:rsidR="000A41B8" w:rsidRPr="002B6581" w:rsidRDefault="000A41B8" w:rsidP="000A41B8">
      <w:pPr>
        <w:pStyle w:val="Prrafodelista1"/>
        <w:numPr>
          <w:ilvl w:val="0"/>
          <w:numId w:val="10"/>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Las basadas en circuitos integrados </w:t>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Aunque el esquema, independiente del tipo de conexión es el </w:t>
      </w:r>
      <w:r w:rsidR="00AD651E" w:rsidRPr="002B6581">
        <w:rPr>
          <w:rFonts w:ascii="Calibri" w:eastAsia="Calibri" w:hAnsi="Calibri" w:cs="Calibri"/>
          <w:lang w:val="es-CL"/>
        </w:rPr>
        <w:t>siguiente</w:t>
      </w:r>
      <w:r w:rsidRPr="002B6581">
        <w:rPr>
          <w:rFonts w:ascii="Calibri" w:eastAsia="Calibri" w:hAnsi="Calibri" w:cs="Calibri"/>
          <w:lang w:val="es-CL"/>
        </w:rPr>
        <w:t>:</w:t>
      </w:r>
    </w:p>
    <w:p w:rsidR="000A41B8" w:rsidRPr="002B6581" w:rsidRDefault="00A40700" w:rsidP="000A41B8">
      <w:pPr>
        <w:pStyle w:val="Prrafodelista1"/>
        <w:suppressAutoHyphens w:val="0"/>
        <w:autoSpaceDE w:val="0"/>
        <w:autoSpaceDN w:val="0"/>
        <w:adjustRightInd w:val="0"/>
        <w:spacing w:line="276" w:lineRule="auto"/>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4714875" cy="217170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714875" cy="2171700"/>
                    </a:xfrm>
                    <a:prstGeom prst="rect">
                      <a:avLst/>
                    </a:prstGeom>
                    <a:noFill/>
                    <a:ln w="9525">
                      <a:noFill/>
                      <a:miter lim="800000"/>
                      <a:headEnd/>
                      <a:tailEnd/>
                    </a:ln>
                  </pic:spPr>
                </pic:pic>
              </a:graphicData>
            </a:graphic>
          </wp:inline>
        </w:drawing>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color w:val="FF0000"/>
          <w:lang w:val="es-CL"/>
        </w:rPr>
      </w:pPr>
      <w:r w:rsidRPr="002B6581">
        <w:rPr>
          <w:rFonts w:ascii="Calibri" w:eastAsia="Calibri" w:hAnsi="Calibri" w:cs="Calibri"/>
          <w:color w:val="FF0000"/>
          <w:lang w:val="es-CL"/>
        </w:rPr>
        <w:t>Imagen obtenida de:</w:t>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p>
    <w:p w:rsidR="00FC5795" w:rsidRPr="002B6581" w:rsidRDefault="00273967" w:rsidP="000A41B8">
      <w:pPr>
        <w:pStyle w:val="Prrafodelista1"/>
        <w:suppressAutoHyphens w:val="0"/>
        <w:autoSpaceDE w:val="0"/>
        <w:autoSpaceDN w:val="0"/>
        <w:adjustRightInd w:val="0"/>
        <w:spacing w:line="276" w:lineRule="auto"/>
        <w:jc w:val="both"/>
        <w:rPr>
          <w:rFonts w:ascii="Calibri" w:eastAsia="Times New Roman" w:hAnsi="Calibri" w:cs="Calibri"/>
          <w:b/>
          <w:kern w:val="0"/>
          <w:lang w:val="es-CL" w:eastAsia="es-CL" w:bidi="ar-SA"/>
        </w:rPr>
      </w:pPr>
      <w:r w:rsidRPr="002B6581">
        <w:rPr>
          <w:rFonts w:ascii="Calibri" w:eastAsia="Times New Roman" w:hAnsi="Calibri" w:cs="Calibri"/>
          <w:b/>
          <w:kern w:val="0"/>
          <w:lang w:val="es-CL" w:eastAsia="es-CL" w:bidi="ar-SA"/>
        </w:rPr>
        <w:t>Sistemas basados en interfaces internas</w:t>
      </w:r>
    </w:p>
    <w:p w:rsidR="000A41B8" w:rsidRPr="002B6581" w:rsidRDefault="00A93646"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Times New Roman" w:hAnsi="Calibri" w:cs="Calibri"/>
          <w:kern w:val="0"/>
          <w:lang w:val="es-CL" w:eastAsia="es-CL" w:bidi="ar-SA"/>
        </w:rPr>
        <w:t>E</w:t>
      </w:r>
      <w:r w:rsidR="00AD267F" w:rsidRPr="002B6581">
        <w:rPr>
          <w:rFonts w:ascii="Calibri" w:eastAsia="Calibri" w:hAnsi="Calibri" w:cs="Calibri"/>
          <w:lang w:val="es-CL"/>
        </w:rPr>
        <w:t xml:space="preserve">s el sistema SAD mas usado y se </w:t>
      </w:r>
      <w:r w:rsidR="00F50E23" w:rsidRPr="002B6581">
        <w:rPr>
          <w:rFonts w:ascii="Calibri" w:eastAsia="Calibri" w:hAnsi="Calibri" w:cs="Calibri"/>
          <w:lang w:val="es-CL"/>
        </w:rPr>
        <w:t>implementa</w:t>
      </w:r>
      <w:r w:rsidR="00AD267F" w:rsidRPr="002B6581">
        <w:rPr>
          <w:rFonts w:ascii="Calibri" w:eastAsia="Calibri" w:hAnsi="Calibri" w:cs="Calibri"/>
          <w:lang w:val="es-CL"/>
        </w:rPr>
        <w:t xml:space="preserve"> conectando tarjetas de </w:t>
      </w:r>
      <w:r w:rsidR="00273967" w:rsidRPr="002B6581">
        <w:rPr>
          <w:rFonts w:ascii="Calibri" w:eastAsia="Calibri" w:hAnsi="Calibri" w:cs="Calibri"/>
          <w:lang w:val="es-CL"/>
        </w:rPr>
        <w:t>adquisición</w:t>
      </w:r>
      <w:r w:rsidR="00AD267F" w:rsidRPr="002B6581">
        <w:rPr>
          <w:rFonts w:ascii="Calibri" w:eastAsia="Calibri" w:hAnsi="Calibri" w:cs="Calibri"/>
          <w:lang w:val="es-CL"/>
        </w:rPr>
        <w:t xml:space="preserve"> de datos</w:t>
      </w:r>
      <w:r w:rsidR="009B0552" w:rsidRPr="002B6581">
        <w:rPr>
          <w:rFonts w:ascii="Calibri" w:eastAsia="Calibri" w:hAnsi="Calibri" w:cs="Calibri"/>
          <w:lang w:val="es-CL"/>
        </w:rPr>
        <w:t xml:space="preserve"> (TAD)</w:t>
      </w:r>
      <w:r w:rsidR="00AD267F" w:rsidRPr="002B6581">
        <w:rPr>
          <w:rFonts w:ascii="Calibri" w:eastAsia="Calibri" w:hAnsi="Calibri" w:cs="Calibri"/>
          <w:lang w:val="es-CL"/>
        </w:rPr>
        <w:t xml:space="preserve">, directo a los slot de </w:t>
      </w:r>
      <w:r w:rsidR="00273967" w:rsidRPr="002B6581">
        <w:rPr>
          <w:rFonts w:ascii="Calibri" w:eastAsia="Calibri" w:hAnsi="Calibri" w:cs="Calibri"/>
          <w:lang w:val="es-CL"/>
        </w:rPr>
        <w:t>expansión</w:t>
      </w:r>
      <w:r w:rsidR="00AD267F" w:rsidRPr="002B6581">
        <w:rPr>
          <w:rFonts w:ascii="Calibri" w:eastAsia="Calibri" w:hAnsi="Calibri" w:cs="Calibri"/>
          <w:lang w:val="es-CL"/>
        </w:rPr>
        <w:t xml:space="preserve"> de un computador.  Y los datos</w:t>
      </w:r>
      <w:r w:rsidR="00FC5795" w:rsidRPr="002B6581">
        <w:rPr>
          <w:rFonts w:ascii="Calibri" w:eastAsia="Calibri" w:hAnsi="Calibri" w:cs="Calibri"/>
          <w:lang w:val="es-CL"/>
        </w:rPr>
        <w:t xml:space="preserve"> pueden ser trabajados </w:t>
      </w:r>
      <w:r w:rsidR="00AD267F" w:rsidRPr="002B6581">
        <w:rPr>
          <w:rFonts w:ascii="Calibri" w:eastAsia="Calibri" w:hAnsi="Calibri" w:cs="Calibri"/>
          <w:lang w:val="es-CL"/>
        </w:rPr>
        <w:t>directamente, ya que es tratado como una memoria RAM,</w:t>
      </w:r>
      <w:r w:rsidR="00FA19B6" w:rsidRPr="002B6581">
        <w:rPr>
          <w:rFonts w:ascii="Calibri" w:eastAsia="Calibri" w:hAnsi="Calibri" w:cs="Calibri"/>
          <w:lang w:val="es-CL"/>
        </w:rPr>
        <w:t xml:space="preserve"> </w:t>
      </w:r>
      <w:r w:rsidR="00AD267F" w:rsidRPr="002B6581">
        <w:rPr>
          <w:rFonts w:ascii="Calibri" w:eastAsia="Calibri" w:hAnsi="Calibri" w:cs="Calibri"/>
          <w:lang w:val="es-CL"/>
        </w:rPr>
        <w:t>lo que reduce el tiempo por acceso al hardware.</w:t>
      </w:r>
      <w:r w:rsidR="00FC5795" w:rsidRPr="002B6581">
        <w:rPr>
          <w:rFonts w:ascii="Calibri" w:eastAsia="Calibri" w:hAnsi="Calibri" w:cs="Calibri"/>
          <w:lang w:val="es-CL"/>
        </w:rPr>
        <w:t xml:space="preserve"> O como un elemento externo que</w:t>
      </w:r>
      <w:r w:rsidR="00273967" w:rsidRPr="002B6581">
        <w:rPr>
          <w:rFonts w:ascii="Calibri" w:eastAsia="Calibri" w:hAnsi="Calibri" w:cs="Calibri"/>
          <w:lang w:val="es-CL"/>
        </w:rPr>
        <w:t xml:space="preserve"> reduce los requerimientos del </w:t>
      </w:r>
      <w:r w:rsidR="00AD651E" w:rsidRPr="002B6581">
        <w:rPr>
          <w:rFonts w:ascii="Calibri" w:eastAsia="Calibri" w:hAnsi="Calibri" w:cs="Calibri"/>
          <w:lang w:val="es-CL"/>
        </w:rPr>
        <w:t>PC</w:t>
      </w:r>
      <w:r w:rsidR="00FC5795" w:rsidRPr="002B6581">
        <w:rPr>
          <w:rFonts w:ascii="Calibri" w:eastAsia="Calibri" w:hAnsi="Calibri" w:cs="Calibri"/>
          <w:lang w:val="es-CL"/>
        </w:rPr>
        <w:t xml:space="preserve"> pero aumenta el tiempo de procesamiento.</w:t>
      </w:r>
    </w:p>
    <w:p w:rsidR="00FA19B6" w:rsidRPr="002B6581" w:rsidRDefault="00FA19B6" w:rsidP="000A41B8">
      <w:pPr>
        <w:pStyle w:val="Prrafodelista1"/>
        <w:suppressAutoHyphens w:val="0"/>
        <w:autoSpaceDE w:val="0"/>
        <w:autoSpaceDN w:val="0"/>
        <w:adjustRightInd w:val="0"/>
        <w:spacing w:line="276" w:lineRule="auto"/>
        <w:jc w:val="both"/>
        <w:rPr>
          <w:rFonts w:ascii="Calibri" w:eastAsia="Calibri" w:hAnsi="Calibri" w:cs="Calibri"/>
          <w:lang w:val="es-CL"/>
        </w:rPr>
      </w:pPr>
    </w:p>
    <w:p w:rsidR="00FA19B6" w:rsidRPr="002B6581" w:rsidRDefault="00273967" w:rsidP="00A93646">
      <w:pPr>
        <w:suppressAutoHyphens w:val="0"/>
        <w:autoSpaceDE w:val="0"/>
        <w:autoSpaceDN w:val="0"/>
        <w:adjustRightInd w:val="0"/>
        <w:ind w:firstLine="708"/>
        <w:rPr>
          <w:rFonts w:ascii="Calibri" w:eastAsia="Calibri" w:hAnsi="Calibri" w:cs="Calibri"/>
          <w:b/>
          <w:lang w:val="es-CL"/>
        </w:rPr>
      </w:pPr>
      <w:r w:rsidRPr="002B6581">
        <w:rPr>
          <w:rFonts w:ascii="Calibri" w:eastAsia="Times New Roman" w:hAnsi="Calibri" w:cs="Calibri"/>
          <w:b/>
          <w:kern w:val="0"/>
          <w:lang w:val="es-CL" w:eastAsia="es-CL" w:bidi="ar-SA"/>
        </w:rPr>
        <w:t xml:space="preserve">Sistemas basados en </w:t>
      </w:r>
      <w:r w:rsidRPr="002B6581">
        <w:rPr>
          <w:rFonts w:ascii="Calibri" w:eastAsia="Times New Roman" w:hAnsi="Calibri" w:cs="Calibri"/>
          <w:b/>
          <w:iCs/>
          <w:kern w:val="0"/>
          <w:lang w:val="es-CL" w:eastAsia="es-CL" w:bidi="ar-SA"/>
        </w:rPr>
        <w:t>interfaces</w:t>
      </w:r>
      <w:r w:rsidRPr="002B6581">
        <w:rPr>
          <w:rFonts w:ascii="Calibri" w:eastAsia="Times New Roman" w:hAnsi="Calibri" w:cs="Calibri"/>
          <w:b/>
          <w:i/>
          <w:iCs/>
          <w:kern w:val="0"/>
          <w:lang w:val="es-CL" w:eastAsia="es-CL" w:bidi="ar-SA"/>
        </w:rPr>
        <w:t xml:space="preserve"> </w:t>
      </w:r>
      <w:r w:rsidRPr="002B6581">
        <w:rPr>
          <w:rFonts w:ascii="Calibri" w:eastAsia="Times New Roman" w:hAnsi="Calibri" w:cs="Calibri"/>
          <w:b/>
          <w:kern w:val="0"/>
          <w:lang w:val="es-CL" w:eastAsia="es-CL" w:bidi="ar-SA"/>
        </w:rPr>
        <w:t>externas</w:t>
      </w:r>
    </w:p>
    <w:p w:rsidR="00C51177" w:rsidRPr="002B6581" w:rsidRDefault="00FA19B6"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Son un</w:t>
      </w:r>
      <w:r w:rsidR="00E923E5" w:rsidRPr="002B6581">
        <w:rPr>
          <w:rFonts w:ascii="Calibri" w:eastAsia="Calibri" w:hAnsi="Calibri" w:cs="Calibri"/>
          <w:lang w:val="es-CL"/>
        </w:rPr>
        <w:t>o o un</w:t>
      </w:r>
      <w:r w:rsidRPr="002B6581">
        <w:rPr>
          <w:rFonts w:ascii="Calibri" w:eastAsia="Calibri" w:hAnsi="Calibri" w:cs="Calibri"/>
          <w:lang w:val="es-CL"/>
        </w:rPr>
        <w:t xml:space="preserve"> conjunto de instrumento conectado a través de un BUS de dato</w:t>
      </w:r>
      <w:r w:rsidR="00F50E23" w:rsidRPr="002B6581">
        <w:rPr>
          <w:rFonts w:ascii="Calibri" w:eastAsia="Calibri" w:hAnsi="Calibri" w:cs="Calibri"/>
          <w:lang w:val="es-CL"/>
        </w:rPr>
        <w:t>, realizando un trabajo de</w:t>
      </w:r>
      <w:r w:rsidR="00C51177" w:rsidRPr="002B6581">
        <w:rPr>
          <w:rFonts w:ascii="Calibri" w:eastAsia="Calibri" w:hAnsi="Calibri" w:cs="Calibri"/>
          <w:lang w:val="es-CL"/>
        </w:rPr>
        <w:t xml:space="preserve">terminado controlado por un equipo principal, que </w:t>
      </w:r>
      <w:r w:rsidR="00F50E23" w:rsidRPr="002B6581">
        <w:rPr>
          <w:rFonts w:ascii="Calibri" w:eastAsia="Calibri" w:hAnsi="Calibri" w:cs="Calibri"/>
          <w:lang w:val="es-CL"/>
        </w:rPr>
        <w:t>habitualmente</w:t>
      </w:r>
      <w:r w:rsidR="00C51177" w:rsidRPr="002B6581">
        <w:rPr>
          <w:rFonts w:ascii="Calibri" w:eastAsia="Calibri" w:hAnsi="Calibri" w:cs="Calibri"/>
          <w:lang w:val="es-CL"/>
        </w:rPr>
        <w:t xml:space="preserve"> resulta ser un computador</w:t>
      </w:r>
      <w:r w:rsidR="00E923E5" w:rsidRPr="002B6581">
        <w:rPr>
          <w:rFonts w:ascii="Calibri" w:eastAsia="Calibri" w:hAnsi="Calibri" w:cs="Calibri"/>
          <w:lang w:val="es-CL"/>
        </w:rPr>
        <w:t>.</w:t>
      </w:r>
    </w:p>
    <w:p w:rsidR="00E923E5" w:rsidRPr="002B6581" w:rsidRDefault="00E923E5" w:rsidP="000A41B8">
      <w:pPr>
        <w:pStyle w:val="Prrafodelista1"/>
        <w:suppressAutoHyphens w:val="0"/>
        <w:autoSpaceDE w:val="0"/>
        <w:autoSpaceDN w:val="0"/>
        <w:adjustRightInd w:val="0"/>
        <w:spacing w:line="276" w:lineRule="auto"/>
        <w:jc w:val="both"/>
        <w:rPr>
          <w:rFonts w:ascii="Calibri" w:eastAsia="Calibri" w:hAnsi="Calibri" w:cs="Calibri"/>
          <w:color w:val="FF0000"/>
          <w:lang w:val="es-CL"/>
        </w:rPr>
      </w:pPr>
      <w:r w:rsidRPr="002B6581">
        <w:rPr>
          <w:rFonts w:ascii="Calibri" w:eastAsia="Calibri" w:hAnsi="Calibri" w:cs="Calibri"/>
          <w:lang w:val="es-CL"/>
        </w:rPr>
        <w:t>Existen distintos estándares para BUS como el IEEE 488, el GPBI o el serial</w:t>
      </w:r>
      <w:r w:rsidR="00FC5795" w:rsidRPr="002B6581">
        <w:rPr>
          <w:rFonts w:ascii="Calibri" w:eastAsia="Calibri" w:hAnsi="Calibri" w:cs="Calibri"/>
          <w:lang w:val="es-CL"/>
        </w:rPr>
        <w:t xml:space="preserve"> o USB </w:t>
      </w:r>
      <w:r w:rsidRPr="002B6581">
        <w:rPr>
          <w:rFonts w:ascii="Calibri" w:eastAsia="Calibri" w:hAnsi="Calibri" w:cs="Calibri"/>
          <w:lang w:val="es-CL"/>
        </w:rPr>
        <w:t>(</w:t>
      </w:r>
      <w:r w:rsidRPr="002B6581">
        <w:rPr>
          <w:rFonts w:ascii="Calibri" w:eastAsia="Calibri" w:hAnsi="Calibri" w:cs="Calibri"/>
          <w:color w:val="FF0000"/>
          <w:lang w:val="es-CL"/>
        </w:rPr>
        <w:t xml:space="preserve">para ver </w:t>
      </w:r>
      <w:r w:rsidR="00AD651E" w:rsidRPr="002B6581">
        <w:rPr>
          <w:rFonts w:ascii="Calibri" w:eastAsia="Calibri" w:hAnsi="Calibri" w:cs="Calibri"/>
          <w:color w:val="FF0000"/>
          <w:lang w:val="es-CL"/>
        </w:rPr>
        <w:t>más</w:t>
      </w:r>
      <w:r w:rsidRPr="002B6581">
        <w:rPr>
          <w:rFonts w:ascii="Calibri" w:eastAsia="Calibri" w:hAnsi="Calibri" w:cs="Calibri"/>
          <w:color w:val="FF0000"/>
          <w:lang w:val="es-CL"/>
        </w:rPr>
        <w:t xml:space="preserve"> acerca de estos estándares </w:t>
      </w:r>
      <w:r w:rsidR="00AD651E" w:rsidRPr="002B6581">
        <w:rPr>
          <w:rFonts w:ascii="Calibri" w:eastAsia="Calibri" w:hAnsi="Calibri" w:cs="Calibri"/>
          <w:color w:val="FF0000"/>
          <w:lang w:val="es-CL"/>
        </w:rPr>
        <w:t>dirigirse</w:t>
      </w:r>
      <w:r w:rsidRPr="002B6581">
        <w:rPr>
          <w:rFonts w:ascii="Calibri" w:eastAsia="Calibri" w:hAnsi="Calibri" w:cs="Calibri"/>
          <w:color w:val="FF0000"/>
          <w:lang w:val="es-CL"/>
        </w:rPr>
        <w:t xml:space="preserve"> al anexo….)</w:t>
      </w:r>
      <w:r w:rsidR="00FC5795" w:rsidRPr="002B6581">
        <w:rPr>
          <w:rFonts w:ascii="Calibri" w:eastAsia="Calibri" w:hAnsi="Calibri" w:cs="Calibri"/>
          <w:color w:val="FF0000"/>
          <w:lang w:val="es-CL"/>
        </w:rPr>
        <w:t>.</w:t>
      </w:r>
    </w:p>
    <w:p w:rsidR="00FC5795" w:rsidRPr="002B6581" w:rsidRDefault="00A40700"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4105275" cy="316230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05275" cy="3162300"/>
                    </a:xfrm>
                    <a:prstGeom prst="rect">
                      <a:avLst/>
                    </a:prstGeom>
                    <a:noFill/>
                    <a:ln w="9525">
                      <a:noFill/>
                      <a:miter lim="800000"/>
                      <a:headEnd/>
                      <a:tailEnd/>
                    </a:ln>
                  </pic:spPr>
                </pic:pic>
              </a:graphicData>
            </a:graphic>
          </wp:inline>
        </w:drawing>
      </w:r>
    </w:p>
    <w:p w:rsidR="00FC5795" w:rsidRPr="002B6581" w:rsidRDefault="00AD651E"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A</w:t>
      </w:r>
      <w:r>
        <w:rPr>
          <w:rFonts w:ascii="Calibri" w:eastAsia="Calibri" w:hAnsi="Calibri" w:cs="Calibri"/>
          <w:lang w:val="es-CL"/>
        </w:rPr>
        <w:t xml:space="preserve"> </w:t>
      </w:r>
      <w:r w:rsidRPr="002B6581">
        <w:rPr>
          <w:rFonts w:ascii="Calibri" w:eastAsia="Calibri" w:hAnsi="Calibri" w:cs="Calibri"/>
          <w:lang w:val="es-CL"/>
        </w:rPr>
        <w:t>través</w:t>
      </w:r>
      <w:r w:rsidR="00FC5795" w:rsidRPr="002B6581">
        <w:rPr>
          <w:rFonts w:ascii="Calibri" w:eastAsia="Calibri" w:hAnsi="Calibri" w:cs="Calibri"/>
          <w:lang w:val="es-CL"/>
        </w:rPr>
        <w:t xml:space="preserve"> del BUS se podrá </w:t>
      </w:r>
      <w:r w:rsidRPr="002B6581">
        <w:rPr>
          <w:rFonts w:ascii="Calibri" w:eastAsia="Calibri" w:hAnsi="Calibri" w:cs="Calibri"/>
          <w:lang w:val="es-CL"/>
        </w:rPr>
        <w:t>controlar</w:t>
      </w:r>
      <w:r w:rsidR="00FC5795" w:rsidRPr="002B6581">
        <w:rPr>
          <w:rFonts w:ascii="Calibri" w:eastAsia="Calibri" w:hAnsi="Calibri" w:cs="Calibri"/>
          <w:lang w:val="es-CL"/>
        </w:rPr>
        <w:t xml:space="preserve"> los distintos subsistemas y adema se podrá captar la información proveniente de los </w:t>
      </w:r>
      <w:r w:rsidR="00D7302D">
        <w:rPr>
          <w:rFonts w:ascii="Calibri" w:eastAsia="Calibri" w:hAnsi="Calibri" w:cs="Calibri"/>
          <w:lang w:val="es-CL"/>
        </w:rPr>
        <w:t>ellos,</w:t>
      </w:r>
      <w:r w:rsidR="00FC5795" w:rsidRPr="002B6581">
        <w:rPr>
          <w:rFonts w:ascii="Calibri" w:eastAsia="Calibri" w:hAnsi="Calibri" w:cs="Calibri"/>
          <w:lang w:val="es-CL"/>
        </w:rPr>
        <w:t xml:space="preserve"> para poder trabajar con ella </w:t>
      </w:r>
      <w:r w:rsidR="00D7302D">
        <w:rPr>
          <w:rFonts w:ascii="Calibri" w:eastAsia="Calibri" w:hAnsi="Calibri" w:cs="Calibri"/>
          <w:lang w:val="es-CL"/>
        </w:rPr>
        <w:t xml:space="preserve">en </w:t>
      </w:r>
      <w:proofErr w:type="spellStart"/>
      <w:r w:rsidR="00D7302D">
        <w:rPr>
          <w:rFonts w:ascii="Calibri" w:eastAsia="Calibri" w:hAnsi="Calibri" w:cs="Calibri"/>
          <w:lang w:val="es-CL"/>
        </w:rPr>
        <w:t>el</w:t>
      </w:r>
      <w:r w:rsidR="00FC5795" w:rsidRPr="002B6581">
        <w:rPr>
          <w:rFonts w:ascii="Calibri" w:eastAsia="Calibri" w:hAnsi="Calibri" w:cs="Calibri"/>
          <w:lang w:val="es-CL"/>
        </w:rPr>
        <w:t>l</w:t>
      </w:r>
      <w:proofErr w:type="spellEnd"/>
      <w:r w:rsidR="00FC5795" w:rsidRPr="002B6581">
        <w:rPr>
          <w:rFonts w:ascii="Calibri" w:eastAsia="Calibri" w:hAnsi="Calibri" w:cs="Calibri"/>
          <w:lang w:val="es-CL"/>
        </w:rPr>
        <w:t xml:space="preserve"> computador</w:t>
      </w:r>
    </w:p>
    <w:p w:rsidR="00FC5795" w:rsidRPr="002B6581" w:rsidRDefault="00FC5795"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p>
    <w:p w:rsidR="00FE1D12" w:rsidRPr="002B6581" w:rsidRDefault="00FE1D12"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En ambos caso</w:t>
      </w:r>
      <w:r w:rsidR="00D7302D">
        <w:rPr>
          <w:rFonts w:ascii="Calibri" w:eastAsia="Calibri" w:hAnsi="Calibri" w:cs="Calibri"/>
          <w:lang w:val="es-CL"/>
        </w:rPr>
        <w:t>,</w:t>
      </w:r>
      <w:r w:rsidRPr="002B6581">
        <w:rPr>
          <w:rFonts w:ascii="Calibri" w:eastAsia="Calibri" w:hAnsi="Calibri" w:cs="Calibri"/>
          <w:lang w:val="es-CL"/>
        </w:rPr>
        <w:t xml:space="preserve"> tanto las TAD</w:t>
      </w:r>
      <w:r w:rsidR="00D7302D">
        <w:rPr>
          <w:rFonts w:ascii="Calibri" w:eastAsia="Calibri" w:hAnsi="Calibri" w:cs="Calibri"/>
          <w:lang w:val="es-CL"/>
        </w:rPr>
        <w:t>,</w:t>
      </w:r>
      <w:r w:rsidRPr="002B6581">
        <w:rPr>
          <w:rFonts w:ascii="Calibri" w:eastAsia="Calibri" w:hAnsi="Calibri" w:cs="Calibri"/>
          <w:lang w:val="es-CL"/>
        </w:rPr>
        <w:t xml:space="preserve"> como los dispositivos externos</w:t>
      </w:r>
      <w:r w:rsidR="00D7302D">
        <w:rPr>
          <w:rFonts w:ascii="Calibri" w:eastAsia="Calibri" w:hAnsi="Calibri" w:cs="Calibri"/>
          <w:lang w:val="es-CL"/>
        </w:rPr>
        <w:t>,</w:t>
      </w:r>
      <w:r w:rsidRPr="002B6581">
        <w:rPr>
          <w:rFonts w:ascii="Calibri" w:eastAsia="Calibri" w:hAnsi="Calibri" w:cs="Calibri"/>
          <w:lang w:val="es-CL"/>
        </w:rPr>
        <w:t xml:space="preserve"> incluyen muchos de los elementos necesarios antes mencionados para realizar esta tarea</w:t>
      </w:r>
      <w:r w:rsidR="00D7302D">
        <w:rPr>
          <w:rFonts w:ascii="Calibri" w:eastAsia="Calibri" w:hAnsi="Calibri" w:cs="Calibri"/>
          <w:lang w:val="es-CL"/>
        </w:rPr>
        <w:t xml:space="preserve"> de adquisición de </w:t>
      </w:r>
      <w:proofErr w:type="gramStart"/>
      <w:r w:rsidR="00D7302D">
        <w:rPr>
          <w:rFonts w:ascii="Calibri" w:eastAsia="Calibri" w:hAnsi="Calibri" w:cs="Calibri"/>
          <w:lang w:val="es-CL"/>
        </w:rPr>
        <w:t xml:space="preserve">datos </w:t>
      </w:r>
      <w:r w:rsidRPr="002B6581">
        <w:rPr>
          <w:rFonts w:ascii="Calibri" w:eastAsia="Calibri" w:hAnsi="Calibri" w:cs="Calibri"/>
          <w:lang w:val="es-CL"/>
        </w:rPr>
        <w:t>.</w:t>
      </w:r>
      <w:proofErr w:type="gramEnd"/>
    </w:p>
    <w:p w:rsidR="00FE1D12" w:rsidRPr="002B6581" w:rsidRDefault="00FE1D12"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p>
    <w:p w:rsidR="008A38B5" w:rsidRPr="002B6581" w:rsidRDefault="00FC5795"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color w:val="FF0000"/>
          <w:lang w:val="es-CL"/>
        </w:rPr>
      </w:pPr>
      <w:r w:rsidRPr="002B6581">
        <w:rPr>
          <w:rFonts w:ascii="Calibri" w:eastAsia="Calibri" w:hAnsi="Calibri" w:cs="Calibri"/>
          <w:color w:val="FF0000"/>
          <w:lang w:val="es-CL"/>
        </w:rPr>
        <w:t>Crear anexo con los distintos protocolos de BUS</w:t>
      </w:r>
      <w:r w:rsidR="00C51177" w:rsidRPr="002B6581">
        <w:rPr>
          <w:rFonts w:ascii="Calibri" w:eastAsia="Calibri" w:hAnsi="Calibri" w:cs="Calibri"/>
          <w:color w:val="FF0000"/>
          <w:lang w:val="es-CL"/>
        </w:rPr>
        <w:tab/>
      </w:r>
    </w:p>
    <w:p w:rsidR="0032646E" w:rsidRPr="002B6581" w:rsidRDefault="0032646E">
      <w:pPr>
        <w:pStyle w:val="Prrafodelista1"/>
        <w:spacing w:line="276" w:lineRule="auto"/>
        <w:ind w:left="0"/>
        <w:jc w:val="both"/>
        <w:rPr>
          <w:rFonts w:ascii="Calibri" w:eastAsia="Calibri" w:hAnsi="Calibri" w:cs="Calibri"/>
          <w:lang w:val="es-CL"/>
        </w:rPr>
      </w:pPr>
    </w:p>
    <w:p w:rsidR="00827E85" w:rsidRPr="002B6581" w:rsidRDefault="00480EE5" w:rsidP="005A1899">
      <w:pPr>
        <w:pStyle w:val="Prrafodelista1"/>
        <w:numPr>
          <w:ilvl w:val="2"/>
          <w:numId w:val="28"/>
        </w:numPr>
        <w:spacing w:line="276" w:lineRule="auto"/>
        <w:jc w:val="both"/>
        <w:rPr>
          <w:rFonts w:ascii="Calibri" w:eastAsia="Calibri" w:hAnsi="Calibri" w:cs="Calibri"/>
          <w:b/>
          <w:lang w:val="es-CL"/>
        </w:rPr>
      </w:pPr>
      <w:r w:rsidRPr="002B6581">
        <w:rPr>
          <w:rFonts w:ascii="Calibri" w:eastAsia="Calibri" w:hAnsi="Calibri" w:cs="Calibri"/>
          <w:b/>
          <w:lang w:val="es-CL"/>
        </w:rPr>
        <w:t>Selección correcta del sistema de adquisición de datos:</w:t>
      </w:r>
    </w:p>
    <w:p w:rsidR="00D7302D" w:rsidRDefault="00D7302D" w:rsidP="00E923E5">
      <w:pPr>
        <w:pStyle w:val="Prrafodelista1"/>
        <w:spacing w:line="276" w:lineRule="auto"/>
        <w:ind w:left="0"/>
        <w:jc w:val="both"/>
        <w:rPr>
          <w:rFonts w:ascii="Calibri" w:eastAsia="Calibri" w:hAnsi="Calibri" w:cs="Calibri"/>
          <w:lang w:val="es-CL"/>
        </w:rPr>
      </w:pPr>
    </w:p>
    <w:p w:rsidR="00FE1D12" w:rsidRPr="002B6581" w:rsidRDefault="00480EE5"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A la hora de elegir los componentes se deberán tener en cuentas muchos factores que permita obten</w:t>
      </w:r>
      <w:r w:rsidR="00FE1D12" w:rsidRPr="002B6581">
        <w:rPr>
          <w:rFonts w:ascii="Calibri" w:eastAsia="Calibri" w:hAnsi="Calibri" w:cs="Calibri"/>
          <w:lang w:val="es-CL"/>
        </w:rPr>
        <w:t>er un sistema robusto, que cumpla con los requerimientos y sea del menor costo posible.</w:t>
      </w:r>
      <w:r w:rsidR="00CB7504" w:rsidRPr="002B6581">
        <w:rPr>
          <w:rFonts w:ascii="Calibri" w:eastAsia="Calibri" w:hAnsi="Calibri" w:cs="Calibri"/>
          <w:lang w:val="es-CL"/>
        </w:rPr>
        <w:t xml:space="preserve"> Esto se traduce en que la elección de los equipos deberá ser rigurosa, procurando no ocupar equipo de menor capacidad debido a que las tareas no van a poder llevarse </w:t>
      </w:r>
      <w:r w:rsidR="00AD651E" w:rsidRPr="002B6581">
        <w:rPr>
          <w:rFonts w:ascii="Calibri" w:eastAsia="Calibri" w:hAnsi="Calibri" w:cs="Calibri"/>
          <w:lang w:val="es-CL"/>
        </w:rPr>
        <w:t>a cabo</w:t>
      </w:r>
      <w:r w:rsidR="00CB7504" w:rsidRPr="002B6581">
        <w:rPr>
          <w:rFonts w:ascii="Calibri" w:eastAsia="Calibri" w:hAnsi="Calibri" w:cs="Calibri"/>
          <w:lang w:val="es-CL"/>
        </w:rPr>
        <w:t>, y tampoco sobredimensionar los equipos, ya que se traducirá en un costo innecesario para quien implemente el sistema.</w:t>
      </w:r>
    </w:p>
    <w:p w:rsidR="00CB7504" w:rsidRPr="002B6581" w:rsidRDefault="00CB7504"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p>
    <w:p w:rsidR="00CB7504" w:rsidRPr="002B6581" w:rsidRDefault="00047E8A"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A la hora de seleccionar los equipos se deberá tener en cuenta el uso que se le </w:t>
      </w:r>
      <w:r w:rsidR="00AD651E" w:rsidRPr="002B6581">
        <w:rPr>
          <w:rFonts w:ascii="Calibri" w:eastAsia="Calibri" w:hAnsi="Calibri" w:cs="Calibri"/>
          <w:lang w:val="es-CL"/>
        </w:rPr>
        <w:t>dará</w:t>
      </w:r>
      <w:r w:rsidRPr="002B6581">
        <w:rPr>
          <w:rFonts w:ascii="Calibri" w:eastAsia="Calibri" w:hAnsi="Calibri" w:cs="Calibri"/>
          <w:lang w:val="es-CL"/>
        </w:rPr>
        <w:t xml:space="preserve">, el </w:t>
      </w:r>
      <w:r w:rsidR="00AD651E" w:rsidRPr="002B6581">
        <w:rPr>
          <w:rFonts w:ascii="Calibri" w:eastAsia="Calibri" w:hAnsi="Calibri" w:cs="Calibri"/>
          <w:lang w:val="es-CL"/>
        </w:rPr>
        <w:t>sistema</w:t>
      </w:r>
      <w:r w:rsidRPr="002B6581">
        <w:rPr>
          <w:rFonts w:ascii="Calibri" w:eastAsia="Calibri" w:hAnsi="Calibri" w:cs="Calibri"/>
          <w:lang w:val="es-CL"/>
        </w:rPr>
        <w:t xml:space="preserve"> de control, tipo y </w:t>
      </w:r>
      <w:r w:rsidR="00AD651E" w:rsidRPr="002B6581">
        <w:rPr>
          <w:rFonts w:ascii="Calibri" w:eastAsia="Calibri" w:hAnsi="Calibri" w:cs="Calibri"/>
          <w:lang w:val="es-CL"/>
        </w:rPr>
        <w:t>números</w:t>
      </w:r>
      <w:r w:rsidRPr="002B6581">
        <w:rPr>
          <w:rFonts w:ascii="Calibri" w:eastAsia="Calibri" w:hAnsi="Calibri" w:cs="Calibri"/>
          <w:lang w:val="es-CL"/>
        </w:rPr>
        <w:t xml:space="preserve"> de señales a medir, </w:t>
      </w:r>
      <w:r w:rsidR="00AD651E" w:rsidRPr="002B6581">
        <w:rPr>
          <w:rFonts w:ascii="Calibri" w:eastAsia="Calibri" w:hAnsi="Calibri" w:cs="Calibri"/>
          <w:lang w:val="es-CL"/>
        </w:rPr>
        <w:t>hardware</w:t>
      </w:r>
      <w:r w:rsidRPr="002B6581">
        <w:rPr>
          <w:rFonts w:ascii="Calibri" w:eastAsia="Calibri" w:hAnsi="Calibri" w:cs="Calibri"/>
          <w:lang w:val="es-CL"/>
        </w:rPr>
        <w:t xml:space="preserve"> necesario.</w:t>
      </w:r>
    </w:p>
    <w:p w:rsidR="00CB7504" w:rsidRPr="002B6581" w:rsidRDefault="00047E8A"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Además se deberá considerar las ampliaciones presumibles en un corto y mediano plazo, el nivel de integración con equipos nuevos y existentes.</w:t>
      </w:r>
    </w:p>
    <w:p w:rsidR="00047E8A" w:rsidRPr="002B6581" w:rsidRDefault="00047E8A" w:rsidP="00E923E5">
      <w:pPr>
        <w:pStyle w:val="Prrafodelista1"/>
        <w:spacing w:line="276" w:lineRule="auto"/>
        <w:ind w:left="0"/>
        <w:jc w:val="both"/>
        <w:rPr>
          <w:rFonts w:ascii="Calibri" w:eastAsia="Calibri" w:hAnsi="Calibri" w:cs="Calibri"/>
          <w:lang w:val="es-CL"/>
        </w:rPr>
      </w:pPr>
    </w:p>
    <w:p w:rsidR="00047E8A" w:rsidRDefault="00047E8A"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En general el uso que se le va a dar </w:t>
      </w:r>
      <w:r w:rsidR="00AD651E" w:rsidRPr="002B6581">
        <w:rPr>
          <w:rFonts w:ascii="Calibri" w:eastAsia="Calibri" w:hAnsi="Calibri" w:cs="Calibri"/>
          <w:lang w:val="es-CL"/>
        </w:rPr>
        <w:t>acota</w:t>
      </w:r>
      <w:r w:rsidRPr="002B6581">
        <w:rPr>
          <w:rFonts w:ascii="Calibri" w:eastAsia="Calibri" w:hAnsi="Calibri" w:cs="Calibri"/>
          <w:lang w:val="es-CL"/>
        </w:rPr>
        <w:t xml:space="preserve"> el SAD a escoger en distintos aspectos como son: </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Físicos, si deseamos que sea portátil o fijo</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 xml:space="preserve">Eléctricos, tipo de corriente, voltaje, fuente de alimentación, </w:t>
      </w:r>
      <w:r w:rsidR="00AD651E" w:rsidRPr="002B6581">
        <w:rPr>
          <w:rFonts w:ascii="Calibri" w:eastAsia="Calibri" w:hAnsi="Calibri" w:cs="Calibri"/>
          <w:lang w:val="es-CL"/>
        </w:rPr>
        <w:t>etc.</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Software disponibles</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Tipo de profesional que va a ocupar el sistema.</w:t>
      </w:r>
    </w:p>
    <w:p w:rsidR="00047E8A" w:rsidRPr="002B6581" w:rsidRDefault="00047E8A" w:rsidP="00047E8A">
      <w:pPr>
        <w:pStyle w:val="Prrafodelista1"/>
        <w:spacing w:line="276" w:lineRule="auto"/>
        <w:ind w:left="360"/>
        <w:jc w:val="both"/>
        <w:rPr>
          <w:rFonts w:ascii="Calibri" w:eastAsia="Calibri" w:hAnsi="Calibri" w:cs="Calibri"/>
          <w:lang w:val="es-CL"/>
        </w:rPr>
      </w:pPr>
    </w:p>
    <w:p w:rsidR="00047E8A" w:rsidRPr="002B6581" w:rsidRDefault="00047E8A" w:rsidP="00047E8A">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Al momento de seleccionar una TAD o</w:t>
      </w:r>
      <w:r w:rsidR="00F50E23" w:rsidRPr="002B6581">
        <w:rPr>
          <w:rFonts w:ascii="Calibri" w:eastAsia="Calibri" w:hAnsi="Calibri" w:cs="Calibri"/>
          <w:lang w:val="es-CL"/>
        </w:rPr>
        <w:t xml:space="preserve"> </w:t>
      </w:r>
      <w:r w:rsidRPr="002B6581">
        <w:rPr>
          <w:rFonts w:ascii="Calibri" w:eastAsia="Calibri" w:hAnsi="Calibri" w:cs="Calibri"/>
          <w:lang w:val="es-CL"/>
        </w:rPr>
        <w:t xml:space="preserve">un </w:t>
      </w:r>
      <w:r w:rsidR="00AD651E" w:rsidRPr="002B6581">
        <w:rPr>
          <w:rFonts w:ascii="Calibri" w:eastAsia="Calibri" w:hAnsi="Calibri" w:cs="Calibri"/>
          <w:lang w:val="es-CL"/>
        </w:rPr>
        <w:t>sistema</w:t>
      </w:r>
      <w:r w:rsidRPr="002B6581">
        <w:rPr>
          <w:rFonts w:ascii="Calibri" w:eastAsia="Calibri" w:hAnsi="Calibri" w:cs="Calibri"/>
          <w:lang w:val="es-CL"/>
        </w:rPr>
        <w:t xml:space="preserve"> de </w:t>
      </w:r>
      <w:r w:rsidR="00AD651E" w:rsidRPr="002B6581">
        <w:rPr>
          <w:rFonts w:ascii="Calibri" w:eastAsia="Calibri" w:hAnsi="Calibri" w:cs="Calibri"/>
          <w:lang w:val="es-CL"/>
        </w:rPr>
        <w:t>adqui</w:t>
      </w:r>
      <w:r w:rsidR="00AD651E">
        <w:rPr>
          <w:rFonts w:ascii="Calibri" w:eastAsia="Calibri" w:hAnsi="Calibri" w:cs="Calibri"/>
          <w:lang w:val="es-CL"/>
        </w:rPr>
        <w:t>si</w:t>
      </w:r>
      <w:r w:rsidR="00AD651E" w:rsidRPr="002B6581">
        <w:rPr>
          <w:rFonts w:ascii="Calibri" w:eastAsia="Calibri" w:hAnsi="Calibri" w:cs="Calibri"/>
          <w:lang w:val="es-CL"/>
        </w:rPr>
        <w:t>ción</w:t>
      </w:r>
      <w:r w:rsidRPr="002B6581">
        <w:rPr>
          <w:rFonts w:ascii="Calibri" w:eastAsia="Calibri" w:hAnsi="Calibri" w:cs="Calibri"/>
          <w:lang w:val="es-CL"/>
        </w:rPr>
        <w:t xml:space="preserve"> de datos</w:t>
      </w:r>
      <w:r w:rsidR="00F50E23" w:rsidRPr="002B6581">
        <w:rPr>
          <w:rFonts w:ascii="Calibri" w:eastAsia="Calibri" w:hAnsi="Calibri" w:cs="Calibri"/>
          <w:lang w:val="es-CL"/>
        </w:rPr>
        <w:t xml:space="preserve"> externo</w:t>
      </w:r>
      <w:r w:rsidRPr="002B6581">
        <w:rPr>
          <w:rFonts w:ascii="Calibri" w:eastAsia="Calibri" w:hAnsi="Calibri" w:cs="Calibri"/>
          <w:lang w:val="es-CL"/>
        </w:rPr>
        <w:t xml:space="preserve"> deberemos  considerar</w:t>
      </w:r>
    </w:p>
    <w:p w:rsidR="002068EE" w:rsidRPr="002B6581" w:rsidRDefault="002068EE" w:rsidP="00047E8A">
      <w:pPr>
        <w:pStyle w:val="Prrafodelista1"/>
        <w:spacing w:line="276" w:lineRule="auto"/>
        <w:ind w:left="360"/>
        <w:jc w:val="both"/>
        <w:rPr>
          <w:rFonts w:ascii="Calibri" w:eastAsia="Calibri" w:hAnsi="Calibri" w:cs="Calibri"/>
          <w:lang w:val="es-CL"/>
        </w:rPr>
      </w:pP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Tipo de bus de ordenador para el que está diseñada (XT, AT, EISA, NuBUS, PCI, etc.).</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Número de canales analógicos de entrada (modo común y diferencial) y de salida.</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Número de canales digitales de entrada y de salida.</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Velocidad de muestreo (global o por canal).</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Resolución de los DAC/ADC.</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Rango dinámico para los ADC.</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Ganancia variable para los amplificadores de entrada.</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Contadores y temporizadores.</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Buses auxiliares para sincronización con otras TAD.</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Programación a bajo y/o alto nivel.</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Incorporación de DSP (Procesador de señales digitales).</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Otros circuitos para aplicaciones específicas (ASIC) que faciliten aspectos de uso y</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explotación.</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Consumo.</w:t>
      </w:r>
    </w:p>
    <w:p w:rsidR="002068EE" w:rsidRPr="002B6581" w:rsidRDefault="002068EE" w:rsidP="002068EE">
      <w:pPr>
        <w:pStyle w:val="Prrafodelista1"/>
        <w:numPr>
          <w:ilvl w:val="0"/>
          <w:numId w:val="16"/>
        </w:numPr>
        <w:spacing w:line="276" w:lineRule="auto"/>
        <w:jc w:val="both"/>
        <w:rPr>
          <w:rFonts w:ascii="Calibri" w:eastAsia="Calibri" w:hAnsi="Calibri" w:cs="Calibri"/>
          <w:lang w:val="es-CL"/>
        </w:rPr>
      </w:pPr>
      <w:r w:rsidRPr="002B6581">
        <w:rPr>
          <w:rFonts w:ascii="Calibri" w:eastAsia="Times New Roman" w:hAnsi="Calibri" w:cs="Calibri"/>
          <w:kern w:val="0"/>
          <w:lang w:val="es-CL" w:eastAsia="es-CL" w:bidi="ar-SA"/>
        </w:rPr>
        <w:t>Entorno de programación (Windows, Mac, Linux, etc.).</w:t>
      </w:r>
    </w:p>
    <w:p w:rsidR="00480EE5" w:rsidRPr="002B6581" w:rsidRDefault="00480EE5" w:rsidP="00E923E5">
      <w:pPr>
        <w:pStyle w:val="Prrafodelista1"/>
        <w:spacing w:line="276" w:lineRule="auto"/>
        <w:ind w:left="0"/>
        <w:jc w:val="both"/>
        <w:rPr>
          <w:rFonts w:ascii="Calibri" w:eastAsia="Calibri" w:hAnsi="Calibri" w:cs="Calibri"/>
          <w:lang w:val="es-CL"/>
        </w:rPr>
      </w:pPr>
    </w:p>
    <w:p w:rsidR="009374E2" w:rsidRPr="002B6581" w:rsidRDefault="009374E2">
      <w:pPr>
        <w:pStyle w:val="Prrafodelista1"/>
        <w:spacing w:line="276" w:lineRule="auto"/>
        <w:ind w:left="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D7302D" w:rsidRDefault="00D7302D">
      <w:pPr>
        <w:suppressAutoHyphens w:val="0"/>
        <w:rPr>
          <w:rFonts w:ascii="Calibri" w:eastAsia="Calibri" w:hAnsi="Calibri" w:cs="Calibri"/>
          <w:b/>
          <w:lang w:val="es-CL"/>
        </w:rPr>
      </w:pPr>
      <w:r>
        <w:rPr>
          <w:rFonts w:ascii="Calibri" w:eastAsia="Calibri" w:hAnsi="Calibri" w:cs="Calibri"/>
          <w:b/>
          <w:lang w:val="es-CL"/>
        </w:rPr>
        <w:br w:type="page"/>
      </w:r>
    </w:p>
    <w:p w:rsidR="00ED2351" w:rsidRPr="002B6581" w:rsidRDefault="00ED2351" w:rsidP="00ED2351">
      <w:pPr>
        <w:pStyle w:val="Prrafodelista1"/>
        <w:spacing w:line="276" w:lineRule="auto"/>
        <w:ind w:left="0"/>
        <w:jc w:val="both"/>
        <w:rPr>
          <w:rFonts w:ascii="Calibri" w:eastAsia="Calibri" w:hAnsi="Calibri" w:cs="Calibri"/>
          <w:b/>
          <w:lang w:val="es-CL"/>
        </w:rPr>
      </w:pPr>
      <w:r w:rsidRPr="002B6581">
        <w:rPr>
          <w:rFonts w:ascii="Calibri" w:eastAsia="Calibri" w:hAnsi="Calibri" w:cs="Calibri"/>
          <w:b/>
          <w:lang w:val="es-CL"/>
        </w:rPr>
        <w:lastRenderedPageBreak/>
        <w:t>2.</w:t>
      </w:r>
      <w:r w:rsidR="00D7302D">
        <w:rPr>
          <w:rFonts w:ascii="Calibri" w:eastAsia="Calibri" w:hAnsi="Calibri" w:cs="Calibri"/>
          <w:b/>
          <w:lang w:val="es-CL"/>
        </w:rPr>
        <w:t>2</w:t>
      </w:r>
      <w:r w:rsidRPr="002B6581">
        <w:rPr>
          <w:rFonts w:ascii="Calibri" w:eastAsia="Calibri" w:hAnsi="Calibri" w:cs="Calibri"/>
          <w:b/>
          <w:lang w:val="es-CL"/>
        </w:rPr>
        <w:t>) Sistemas de potencia</w:t>
      </w:r>
      <w:r w:rsidR="002068EE" w:rsidRPr="002B6581">
        <w:rPr>
          <w:rFonts w:ascii="Calibri" w:eastAsia="Calibri" w:hAnsi="Calibri" w:cs="Calibri"/>
          <w:b/>
          <w:lang w:val="es-CL"/>
        </w:rPr>
        <w:t xml:space="preserve"> de 12V</w:t>
      </w:r>
    </w:p>
    <w:p w:rsidR="002068EE" w:rsidRPr="002B6581" w:rsidRDefault="002068EE" w:rsidP="00ED2351">
      <w:pPr>
        <w:pStyle w:val="Prrafodelista1"/>
        <w:spacing w:line="276" w:lineRule="auto"/>
        <w:ind w:left="0"/>
        <w:jc w:val="both"/>
        <w:rPr>
          <w:rFonts w:ascii="Calibri" w:eastAsia="Calibri" w:hAnsi="Calibri" w:cs="Calibri"/>
          <w:b/>
          <w:lang w:val="es-CL"/>
        </w:rPr>
      </w:pPr>
    </w:p>
    <w:p w:rsidR="002068EE" w:rsidRPr="002B6581" w:rsidRDefault="00A313BC" w:rsidP="00ED2351">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Toda instalación eléctrica esta compuest</w:t>
      </w:r>
      <w:r w:rsidR="00291209">
        <w:rPr>
          <w:rFonts w:ascii="Calibri" w:eastAsia="Calibri" w:hAnsi="Calibri" w:cs="Calibri"/>
          <w:lang w:val="es-CL"/>
        </w:rPr>
        <w:t>a por los siguientes subsistemas</w:t>
      </w:r>
      <w:r w:rsidRPr="002B6581">
        <w:rPr>
          <w:rFonts w:ascii="Calibri" w:eastAsia="Calibri" w:hAnsi="Calibri" w:cs="Calibri"/>
          <w:lang w:val="es-CL"/>
        </w:rPr>
        <w:t>:</w:t>
      </w:r>
    </w:p>
    <w:p w:rsidR="00825481" w:rsidRDefault="00825481"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Control principal y monitoreo (CPM)</w:t>
      </w:r>
    </w:p>
    <w:p w:rsidR="00A313BC" w:rsidRPr="00D7302D" w:rsidRDefault="00825481"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T</w:t>
      </w:r>
      <w:r w:rsidR="00A313BC" w:rsidRPr="00D7302D">
        <w:rPr>
          <w:rFonts w:ascii="Calibri" w:eastAsia="Calibri" w:hAnsi="Calibri" w:cs="Calibri"/>
          <w:lang w:val="es-CL"/>
        </w:rPr>
        <w:t>ableros</w:t>
      </w:r>
    </w:p>
    <w:p w:rsidR="00D7302D" w:rsidRPr="002B6581" w:rsidRDefault="00D7302D" w:rsidP="00D7302D">
      <w:pPr>
        <w:pStyle w:val="Prrafodelista1"/>
        <w:numPr>
          <w:ilvl w:val="0"/>
          <w:numId w:val="30"/>
        </w:numPr>
        <w:spacing w:line="276" w:lineRule="auto"/>
        <w:jc w:val="both"/>
        <w:rPr>
          <w:rFonts w:ascii="Calibri" w:eastAsia="Calibri" w:hAnsi="Calibri" w:cs="Calibri"/>
          <w:lang w:val="es-CL"/>
        </w:rPr>
      </w:pPr>
      <w:r w:rsidRPr="002B6581">
        <w:rPr>
          <w:rFonts w:ascii="Calibri" w:eastAsia="Calibri" w:hAnsi="Calibri" w:cs="Calibri"/>
          <w:lang w:val="es-CL"/>
        </w:rPr>
        <w:t xml:space="preserve">Líneas </w:t>
      </w:r>
    </w:p>
    <w:p w:rsidR="00D7302D" w:rsidRDefault="00D7302D"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Sistema de almacenamiento</w:t>
      </w:r>
    </w:p>
    <w:p w:rsidR="00D7302D" w:rsidRDefault="00D7302D"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 xml:space="preserve">Sistema de </w:t>
      </w:r>
      <w:r w:rsidR="00825481">
        <w:rPr>
          <w:rFonts w:ascii="Calibri" w:eastAsia="Calibri" w:hAnsi="Calibri" w:cs="Calibri"/>
          <w:lang w:val="es-CL"/>
        </w:rPr>
        <w:t>generación</w:t>
      </w:r>
    </w:p>
    <w:p w:rsidR="00825481" w:rsidRDefault="00825481"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 xml:space="preserve">Acondicionamiento de corriente continua </w:t>
      </w:r>
    </w:p>
    <w:p w:rsidR="00825481" w:rsidRDefault="00825481" w:rsidP="00825481">
      <w:pPr>
        <w:pStyle w:val="Prrafodelista1"/>
        <w:spacing w:line="276" w:lineRule="auto"/>
        <w:ind w:left="0"/>
        <w:jc w:val="both"/>
        <w:rPr>
          <w:rFonts w:ascii="Calibri" w:eastAsia="Calibri" w:hAnsi="Calibri" w:cs="Calibri"/>
          <w:lang w:val="es-CL"/>
        </w:rPr>
      </w:pPr>
    </w:p>
    <w:p w:rsidR="000F712D" w:rsidRDefault="00825481" w:rsidP="000F712D">
      <w:pPr>
        <w:pStyle w:val="Prrafodelista1"/>
        <w:spacing w:line="276" w:lineRule="auto"/>
        <w:ind w:left="0"/>
        <w:jc w:val="both"/>
        <w:rPr>
          <w:rFonts w:ascii="Calibri" w:eastAsia="Calibri" w:hAnsi="Calibri" w:cs="Calibri"/>
          <w:b/>
          <w:lang w:val="es-CL"/>
        </w:rPr>
      </w:pPr>
      <w:r w:rsidRPr="000F712D">
        <w:rPr>
          <w:rFonts w:ascii="Calibri" w:eastAsia="Calibri" w:hAnsi="Calibri" w:cs="Calibri"/>
          <w:b/>
          <w:lang w:val="es-CL"/>
        </w:rPr>
        <w:t>2.2.1)</w:t>
      </w:r>
      <w:r w:rsidR="000F712D" w:rsidRPr="000F712D">
        <w:rPr>
          <w:rFonts w:ascii="Calibri" w:eastAsia="Calibri" w:hAnsi="Calibri" w:cs="Calibri"/>
          <w:b/>
          <w:lang w:val="es-CL"/>
        </w:rPr>
        <w:t xml:space="preserve"> Control principal y monitoreo (CPM)</w:t>
      </w:r>
    </w:p>
    <w:p w:rsidR="00BC7CC9" w:rsidRDefault="00BC7CC9" w:rsidP="000F712D">
      <w:pPr>
        <w:pStyle w:val="Prrafodelista1"/>
        <w:spacing w:line="276" w:lineRule="auto"/>
        <w:ind w:left="0"/>
        <w:jc w:val="both"/>
        <w:rPr>
          <w:rFonts w:ascii="Calibri" w:eastAsia="Calibri" w:hAnsi="Calibri" w:cs="Calibri"/>
          <w:b/>
          <w:lang w:val="es-CL"/>
        </w:rPr>
      </w:pPr>
    </w:p>
    <w:p w:rsidR="000F712D" w:rsidRDefault="004540C0" w:rsidP="000F712D">
      <w:pPr>
        <w:pStyle w:val="Prrafodelista1"/>
        <w:spacing w:line="276" w:lineRule="auto"/>
        <w:ind w:left="0"/>
        <w:jc w:val="both"/>
        <w:rPr>
          <w:rFonts w:ascii="Calibri" w:eastAsia="Calibri" w:hAnsi="Calibri" w:cs="Calibri"/>
          <w:lang w:val="es-CL"/>
        </w:rPr>
      </w:pPr>
      <w:r>
        <w:rPr>
          <w:rFonts w:ascii="Calibri" w:eastAsia="Calibri" w:hAnsi="Calibri" w:cs="Calibri"/>
          <w:lang w:val="es-CL"/>
        </w:rPr>
        <w:t>S</w:t>
      </w:r>
      <w:r w:rsidR="000F712D">
        <w:rPr>
          <w:rFonts w:ascii="Calibri" w:eastAsia="Calibri" w:hAnsi="Calibri" w:cs="Calibri"/>
          <w:lang w:val="es-CL"/>
        </w:rPr>
        <w:t>uper</w:t>
      </w:r>
      <w:r>
        <w:rPr>
          <w:rFonts w:ascii="Calibri" w:eastAsia="Calibri" w:hAnsi="Calibri" w:cs="Calibri"/>
          <w:lang w:val="es-CL"/>
        </w:rPr>
        <w:t>visa la operación global de un sistema de potencia y p</w:t>
      </w:r>
      <w:r w:rsidR="00BC7CC9">
        <w:rPr>
          <w:rFonts w:ascii="Calibri" w:eastAsia="Calibri" w:hAnsi="Calibri" w:cs="Calibri"/>
          <w:lang w:val="es-CL"/>
        </w:rPr>
        <w:t xml:space="preserve">uede interactuar con las cargas. La principal función de un CPM es asegurar la operación del sistema ya sea en modo automático o manual. </w:t>
      </w:r>
    </w:p>
    <w:p w:rsidR="00825481" w:rsidRPr="00825481" w:rsidRDefault="00825481" w:rsidP="00825481">
      <w:pPr>
        <w:pStyle w:val="Prrafodelista1"/>
        <w:spacing w:line="276" w:lineRule="auto"/>
        <w:ind w:left="0"/>
        <w:jc w:val="both"/>
        <w:rPr>
          <w:rFonts w:ascii="Calibri" w:eastAsia="Calibri" w:hAnsi="Calibri" w:cs="Calibri"/>
          <w:b/>
          <w:lang w:val="es-CL"/>
        </w:rPr>
      </w:pPr>
    </w:p>
    <w:p w:rsidR="00D7302D" w:rsidRDefault="00D7302D" w:rsidP="00ED2351">
      <w:pPr>
        <w:pStyle w:val="Prrafodelista1"/>
        <w:spacing w:line="276" w:lineRule="auto"/>
        <w:ind w:left="0"/>
        <w:jc w:val="both"/>
        <w:rPr>
          <w:rFonts w:ascii="Calibri" w:eastAsia="Calibri" w:hAnsi="Calibri" w:cs="Calibri"/>
          <w:lang w:val="es-CL"/>
        </w:rPr>
      </w:pPr>
    </w:p>
    <w:p w:rsidR="00D7302D" w:rsidRDefault="00D7302D" w:rsidP="00ED2351">
      <w:pPr>
        <w:pStyle w:val="Prrafodelista1"/>
        <w:spacing w:line="276" w:lineRule="auto"/>
        <w:ind w:left="0"/>
        <w:jc w:val="both"/>
        <w:rPr>
          <w:rFonts w:ascii="Calibri" w:eastAsia="Calibri" w:hAnsi="Calibri" w:cs="Calibri"/>
          <w:b/>
          <w:lang w:val="es-CL"/>
        </w:rPr>
      </w:pPr>
      <w:r w:rsidRPr="00D7302D">
        <w:rPr>
          <w:rFonts w:ascii="Calibri" w:eastAsia="Calibri" w:hAnsi="Calibri" w:cs="Calibri"/>
          <w:b/>
          <w:lang w:val="es-CL"/>
        </w:rPr>
        <w:t>2.2.</w:t>
      </w:r>
      <w:r w:rsidR="00825481">
        <w:rPr>
          <w:rFonts w:ascii="Calibri" w:eastAsia="Calibri" w:hAnsi="Calibri" w:cs="Calibri"/>
          <w:b/>
          <w:lang w:val="es-CL"/>
        </w:rPr>
        <w:t>2</w:t>
      </w:r>
      <w:r w:rsidRPr="00D7302D">
        <w:rPr>
          <w:rFonts w:ascii="Calibri" w:eastAsia="Calibri" w:hAnsi="Calibri" w:cs="Calibri"/>
          <w:b/>
          <w:lang w:val="es-CL"/>
        </w:rPr>
        <w:t xml:space="preserve">) </w:t>
      </w:r>
      <w:r>
        <w:rPr>
          <w:rFonts w:ascii="Calibri" w:eastAsia="Calibri" w:hAnsi="Calibri" w:cs="Calibri"/>
          <w:b/>
          <w:lang w:val="es-CL"/>
        </w:rPr>
        <w:t xml:space="preserve">Tableros </w:t>
      </w:r>
    </w:p>
    <w:p w:rsidR="00BF1298" w:rsidRPr="00D7302D" w:rsidRDefault="00BF1298" w:rsidP="00ED2351">
      <w:pPr>
        <w:pStyle w:val="Prrafodelista1"/>
        <w:spacing w:line="276" w:lineRule="auto"/>
        <w:ind w:left="0"/>
        <w:jc w:val="both"/>
        <w:rPr>
          <w:rFonts w:ascii="Calibri" w:eastAsia="Calibri" w:hAnsi="Calibri" w:cs="Calibri"/>
          <w:b/>
          <w:lang w:val="es-CL"/>
        </w:rPr>
      </w:pPr>
    </w:p>
    <w:p w:rsidR="00122D9E" w:rsidRDefault="00A313BC" w:rsidP="00ED2351">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Es el lugar donde se ubican</w:t>
      </w:r>
      <w:r w:rsidR="001D38A5">
        <w:rPr>
          <w:rFonts w:ascii="Calibri" w:eastAsia="Calibri" w:hAnsi="Calibri" w:cs="Calibri"/>
          <w:lang w:val="es-CL"/>
        </w:rPr>
        <w:t xml:space="preserve"> las protecciones del sistema eléctrico, en general para el caso de 12 volts se ocupan como protección</w:t>
      </w:r>
      <w:r w:rsidRPr="002B6581">
        <w:rPr>
          <w:rFonts w:ascii="Calibri" w:eastAsia="Calibri" w:hAnsi="Calibri" w:cs="Calibri"/>
          <w:lang w:val="es-CL"/>
        </w:rPr>
        <w:t xml:space="preserve"> l</w:t>
      </w:r>
      <w:r w:rsidR="00854CE9">
        <w:rPr>
          <w:rFonts w:ascii="Calibri" w:eastAsia="Calibri" w:hAnsi="Calibri" w:cs="Calibri"/>
          <w:lang w:val="es-CL"/>
        </w:rPr>
        <w:t>os fusib</w:t>
      </w:r>
      <w:r w:rsidR="00122D9E">
        <w:rPr>
          <w:rFonts w:ascii="Calibri" w:eastAsia="Calibri" w:hAnsi="Calibri" w:cs="Calibri"/>
          <w:lang w:val="es-CL"/>
        </w:rPr>
        <w:t>les</w:t>
      </w:r>
      <w:r w:rsidR="001D38A5">
        <w:rPr>
          <w:rFonts w:ascii="Calibri" w:eastAsia="Calibri" w:hAnsi="Calibri" w:cs="Calibri"/>
          <w:lang w:val="es-CL"/>
        </w:rPr>
        <w:t>.</w:t>
      </w:r>
    </w:p>
    <w:p w:rsidR="00BF1298" w:rsidRDefault="00BF1298" w:rsidP="00ED2351">
      <w:pPr>
        <w:pStyle w:val="Prrafodelista1"/>
        <w:spacing w:line="276" w:lineRule="auto"/>
        <w:ind w:left="0"/>
        <w:jc w:val="both"/>
        <w:rPr>
          <w:rFonts w:ascii="Calibri" w:eastAsia="Calibri" w:hAnsi="Calibri" w:cs="Calibri"/>
          <w:b/>
          <w:lang w:val="es-CL"/>
        </w:rPr>
      </w:pPr>
    </w:p>
    <w:p w:rsidR="00BF1298" w:rsidRPr="00BF1298" w:rsidRDefault="00BF1298"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F</w:t>
      </w:r>
      <w:r w:rsidRPr="00BF1298">
        <w:rPr>
          <w:rFonts w:ascii="Calibri" w:eastAsia="Calibri" w:hAnsi="Calibri" w:cs="Calibri"/>
          <w:b/>
          <w:lang w:val="es-CL"/>
        </w:rPr>
        <w:t>usibles</w:t>
      </w:r>
    </w:p>
    <w:p w:rsidR="00122D9E" w:rsidRDefault="00122D9E"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Los fusibles son elementos</w:t>
      </w:r>
      <w:r w:rsidR="001A7269">
        <w:rPr>
          <w:rFonts w:ascii="Calibri" w:eastAsia="Calibri" w:hAnsi="Calibri" w:cs="Calibri"/>
          <w:lang w:val="es-CL"/>
        </w:rPr>
        <w:t xml:space="preserve"> de seguridad</w:t>
      </w:r>
      <w:r w:rsidR="00854CE9">
        <w:rPr>
          <w:rFonts w:ascii="Calibri" w:eastAsia="Calibri" w:hAnsi="Calibri" w:cs="Calibri"/>
          <w:lang w:val="es-CL"/>
        </w:rPr>
        <w:t xml:space="preserve"> que interrumpen la </w:t>
      </w:r>
      <w:proofErr w:type="spellStart"/>
      <w:r w:rsidR="00854CE9">
        <w:rPr>
          <w:rFonts w:ascii="Calibri" w:eastAsia="Calibri" w:hAnsi="Calibri" w:cs="Calibri"/>
          <w:lang w:val="es-CL"/>
        </w:rPr>
        <w:t>energización</w:t>
      </w:r>
      <w:proofErr w:type="spellEnd"/>
      <w:r w:rsidR="00854CE9">
        <w:rPr>
          <w:rFonts w:ascii="Calibri" w:eastAsia="Calibri" w:hAnsi="Calibri" w:cs="Calibri"/>
          <w:lang w:val="es-CL"/>
        </w:rPr>
        <w:t xml:space="preserve"> de</w:t>
      </w:r>
      <w:r w:rsidR="00BF1298">
        <w:rPr>
          <w:rFonts w:ascii="Calibri" w:eastAsia="Calibri" w:hAnsi="Calibri" w:cs="Calibri"/>
          <w:lang w:val="es-CL"/>
        </w:rPr>
        <w:t xml:space="preserve"> un sistema en cuando el consumo de corriente aumenta sobre lo deseado</w:t>
      </w:r>
      <w:r w:rsidR="00854CE9">
        <w:rPr>
          <w:rFonts w:ascii="Calibri" w:eastAsia="Calibri" w:hAnsi="Calibri" w:cs="Calibri"/>
          <w:lang w:val="es-CL"/>
        </w:rPr>
        <w:t>.</w:t>
      </w:r>
      <w:r w:rsidR="00BF1298">
        <w:rPr>
          <w:rFonts w:ascii="Calibri" w:eastAsia="Calibri" w:hAnsi="Calibri" w:cs="Calibri"/>
          <w:lang w:val="es-CL"/>
        </w:rPr>
        <w:t xml:space="preserve"> Evitando el daño de los equipos.</w:t>
      </w:r>
    </w:p>
    <w:p w:rsidR="00BF1298" w:rsidRDefault="00BF1298" w:rsidP="00ED2351">
      <w:pPr>
        <w:pStyle w:val="Prrafodelista1"/>
        <w:spacing w:line="276" w:lineRule="auto"/>
        <w:ind w:left="0"/>
        <w:jc w:val="both"/>
        <w:rPr>
          <w:rFonts w:ascii="Calibri" w:eastAsia="Calibri" w:hAnsi="Calibri" w:cs="Calibri"/>
          <w:lang w:val="es-CL"/>
        </w:rPr>
      </w:pPr>
    </w:p>
    <w:p w:rsidR="00854CE9" w:rsidRDefault="00BF1298" w:rsidP="00ED2351">
      <w:pPr>
        <w:pStyle w:val="Prrafodelista1"/>
        <w:spacing w:line="276" w:lineRule="auto"/>
        <w:ind w:left="0"/>
        <w:jc w:val="both"/>
        <w:rPr>
          <w:rFonts w:ascii="Calibri" w:eastAsia="Calibri" w:hAnsi="Calibri" w:cs="Calibri"/>
          <w:lang w:val="es-CL"/>
        </w:rPr>
      </w:pPr>
      <w:r>
        <w:rPr>
          <w:rFonts w:ascii="Calibri" w:eastAsia="Calibri" w:hAnsi="Calibri" w:cs="Calibri"/>
          <w:b/>
          <w:lang w:val="es-CL"/>
        </w:rPr>
        <w:t>Funcionamiento de los fusibles</w:t>
      </w:r>
      <w:r w:rsidR="00854CE9">
        <w:rPr>
          <w:rFonts w:ascii="Calibri" w:eastAsia="Calibri" w:hAnsi="Calibri" w:cs="Calibri"/>
          <w:lang w:val="es-CL"/>
        </w:rPr>
        <w:t xml:space="preserve"> </w:t>
      </w:r>
    </w:p>
    <w:p w:rsidR="00854CE9" w:rsidRDefault="009A62BD"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Los fusibles están </w:t>
      </w:r>
      <w:r w:rsidR="00BF1298">
        <w:rPr>
          <w:rFonts w:ascii="Calibri" w:eastAsia="Calibri" w:hAnsi="Calibri" w:cs="Calibri"/>
          <w:lang w:val="es-CL"/>
        </w:rPr>
        <w:t>compuestos</w:t>
      </w:r>
      <w:r>
        <w:rPr>
          <w:rFonts w:ascii="Calibri" w:eastAsia="Calibri" w:hAnsi="Calibri" w:cs="Calibri"/>
          <w:lang w:val="es-CL"/>
        </w:rPr>
        <w:t xml:space="preserve"> por un filamento </w:t>
      </w:r>
      <w:r w:rsidR="00BF1298">
        <w:rPr>
          <w:rFonts w:ascii="Calibri" w:eastAsia="Calibri" w:hAnsi="Calibri" w:cs="Calibri"/>
          <w:lang w:val="es-CL"/>
        </w:rPr>
        <w:t xml:space="preserve">un </w:t>
      </w:r>
      <w:r>
        <w:rPr>
          <w:rFonts w:ascii="Calibri" w:eastAsia="Calibri" w:hAnsi="Calibri" w:cs="Calibri"/>
          <w:lang w:val="es-CL"/>
        </w:rPr>
        <w:t>elemento conductor que se funde por efecto de la temperatura que se genera al pasar una mayor corriente para la cual fue diseñado.</w:t>
      </w:r>
    </w:p>
    <w:p w:rsidR="00BF3709" w:rsidRDefault="00BF3709"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Mientras mayor sea la corriente que circula, menor será el tiempo que se demore en </w:t>
      </w:r>
      <w:r w:rsidR="00B75228">
        <w:rPr>
          <w:rFonts w:ascii="Calibri" w:eastAsia="Calibri" w:hAnsi="Calibri" w:cs="Calibri"/>
          <w:lang w:val="es-CL"/>
        </w:rPr>
        <w:t>interrumpir</w:t>
      </w:r>
      <w:r>
        <w:rPr>
          <w:rFonts w:ascii="Calibri" w:eastAsia="Calibri" w:hAnsi="Calibri" w:cs="Calibri"/>
          <w:lang w:val="es-CL"/>
        </w:rPr>
        <w:t xml:space="preserve"> el flujo de corriente, este comportamiento se ve en la siguiente curva tiempo-corriente</w:t>
      </w:r>
    </w:p>
    <w:p w:rsidR="00B75228" w:rsidRDefault="00B75228" w:rsidP="00ED2351">
      <w:pPr>
        <w:pStyle w:val="Prrafodelista1"/>
        <w:spacing w:line="276" w:lineRule="auto"/>
        <w:ind w:left="0"/>
        <w:jc w:val="both"/>
        <w:rPr>
          <w:rFonts w:ascii="Calibri" w:eastAsia="Calibri" w:hAnsi="Calibri" w:cs="Calibri"/>
          <w:lang w:val="es-CL"/>
        </w:rPr>
      </w:pPr>
    </w:p>
    <w:p w:rsidR="00B75228" w:rsidRDefault="00B75228"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Curva de tiempo de ruptura de un fusible según la intensidad de la corriente.</w:t>
      </w:r>
    </w:p>
    <w:p w:rsidR="00BC7CC9" w:rsidRDefault="00BC7CC9" w:rsidP="00ED2351">
      <w:pPr>
        <w:pStyle w:val="Prrafodelista1"/>
        <w:spacing w:line="276" w:lineRule="auto"/>
        <w:ind w:left="0"/>
        <w:jc w:val="both"/>
        <w:rPr>
          <w:rFonts w:ascii="Calibri" w:eastAsia="Calibri" w:hAnsi="Calibri" w:cs="Calibri"/>
          <w:lang w:val="es-CL"/>
        </w:rPr>
      </w:pPr>
    </w:p>
    <w:p w:rsidR="00BC7CC9" w:rsidRDefault="00BC7CC9" w:rsidP="00ED2351">
      <w:pPr>
        <w:pStyle w:val="Prrafodelista1"/>
        <w:spacing w:line="276" w:lineRule="auto"/>
        <w:ind w:left="0"/>
        <w:jc w:val="both"/>
        <w:rPr>
          <w:rFonts w:ascii="Calibri" w:eastAsia="Calibri" w:hAnsi="Calibri" w:cs="Calibri"/>
          <w:lang w:val="es-CL"/>
        </w:rPr>
      </w:pPr>
    </w:p>
    <w:p w:rsidR="00BF3709" w:rsidRDefault="00BC7CC9" w:rsidP="00ED2351">
      <w:pPr>
        <w:pStyle w:val="Prrafodelista1"/>
        <w:spacing w:line="276" w:lineRule="auto"/>
        <w:ind w:left="0"/>
        <w:jc w:val="both"/>
        <w:rPr>
          <w:rFonts w:ascii="Calibri" w:eastAsia="Calibri" w:hAnsi="Calibri" w:cs="Calibri"/>
          <w:lang w:val="es-CL"/>
        </w:rPr>
      </w:pPr>
      <w:r>
        <w:rPr>
          <w:rFonts w:ascii="Calibri" w:eastAsia="Calibri" w:hAnsi="Calibri" w:cs="Calibri"/>
          <w:noProof/>
          <w:lang w:val="es-CL" w:eastAsia="es-CL" w:bidi="ar-SA"/>
        </w:rPr>
        <w:lastRenderedPageBreak/>
        <w:pict>
          <v:group id="_x0000_s1037" style="position:absolute;left:0;text-align:left;margin-left:-1.8pt;margin-top:9pt;width:207.75pt;height:136.7pt;z-index:251663360" coordorigin="1665,1934" coordsize="4155,2734">
            <v:shapetype id="_x0000_t32" coordsize="21600,21600" o:spt="32" o:oned="t" path="m,l21600,21600e" filled="f">
              <v:path arrowok="t" fillok="f" o:connecttype="none"/>
              <o:lock v:ext="edit" shapetype="t"/>
            </v:shapetype>
            <v:shape id="_x0000_s1027" type="#_x0000_t32" style="position:absolute;left:2490;top:4097;width:3330;height:0" o:connectortype="straight">
              <v:stroke endarrow="block"/>
            </v:shape>
            <v:shape id="_x0000_s1029" type="#_x0000_t32" style="position:absolute;left:2490;top:2028;width:0;height:2068;flip:y" o:connectortype="straight">
              <v:stroke endarrow="block"/>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1" type="#_x0000_t19" style="position:absolute;left:2695;top:1934;width:2805;height:2052;rotation:11343181fd" coordsize="21600,25009" adj=",595144" path="wr-21600,,21600,43200,,,21329,25009nfewr-21600,,21600,43200,,,21329,25009l,21600nsxe">
              <v:path o:connectlocs="0,0;21329,25009;0,21600"/>
            </v:shape>
            <v:shapetype id="_x0000_t202" coordsize="21600,21600" o:spt="202" path="m,l,21600r21600,l21600,xe">
              <v:stroke joinstyle="miter"/>
              <v:path gradientshapeok="t" o:connecttype="rect"/>
            </v:shapetype>
            <v:shape id="_x0000_s1034" type="#_x0000_t202" style="position:absolute;left:1665;top:2253;width:825;height:420" stroked="f">
              <v:textbox>
                <w:txbxContent>
                  <w:p w:rsidR="00AA7DAB" w:rsidRPr="00B75228" w:rsidRDefault="00AA7DAB">
                    <w:pPr>
                      <w:rPr>
                        <w:lang w:val="es-CL"/>
                      </w:rPr>
                    </w:pPr>
                    <w:r>
                      <w:rPr>
                        <w:lang w:val="es-CL"/>
                      </w:rPr>
                      <w:t>T(s)</w:t>
                    </w:r>
                  </w:p>
                </w:txbxContent>
              </v:textbox>
            </v:shape>
            <v:shape id="_x0000_s1035" type="#_x0000_t202" style="position:absolute;left:4890;top:4248;width:825;height:420" stroked="f">
              <v:textbox>
                <w:txbxContent>
                  <w:p w:rsidR="00AA7DAB" w:rsidRPr="00B75228" w:rsidRDefault="00AA7DAB" w:rsidP="00B75228">
                    <w:pPr>
                      <w:rPr>
                        <w:lang w:val="es-CL"/>
                      </w:rPr>
                    </w:pPr>
                    <w:r>
                      <w:rPr>
                        <w:lang w:val="es-CL"/>
                      </w:rPr>
                      <w:t>I(A)</w:t>
                    </w:r>
                  </w:p>
                </w:txbxContent>
              </v:textbox>
            </v:shape>
          </v:group>
        </w:pict>
      </w:r>
    </w:p>
    <w:p w:rsidR="00BF3709" w:rsidRDefault="00BF3709" w:rsidP="00ED2351">
      <w:pPr>
        <w:pStyle w:val="Prrafodelista1"/>
        <w:spacing w:line="276" w:lineRule="auto"/>
        <w:ind w:left="0"/>
        <w:jc w:val="both"/>
        <w:rPr>
          <w:rFonts w:ascii="Calibri" w:eastAsia="Calibri" w:hAnsi="Calibri" w:cs="Calibri"/>
          <w:lang w:val="es-CL"/>
        </w:rPr>
      </w:pPr>
    </w:p>
    <w:p w:rsidR="00BF3709" w:rsidRDefault="00BF3709" w:rsidP="00ED2351">
      <w:pPr>
        <w:pStyle w:val="Prrafodelista1"/>
        <w:spacing w:line="276" w:lineRule="auto"/>
        <w:ind w:left="0"/>
        <w:jc w:val="both"/>
        <w:rPr>
          <w:rFonts w:ascii="Calibri" w:eastAsia="Calibri" w:hAnsi="Calibri" w:cs="Calibri"/>
          <w:lang w:val="es-CL"/>
        </w:rPr>
      </w:pPr>
    </w:p>
    <w:p w:rsidR="00BF3709" w:rsidRDefault="00BF3709" w:rsidP="00ED2351">
      <w:pPr>
        <w:pStyle w:val="Prrafodelista1"/>
        <w:spacing w:line="276" w:lineRule="auto"/>
        <w:ind w:left="0"/>
        <w:jc w:val="both"/>
        <w:rPr>
          <w:rFonts w:ascii="Calibri" w:eastAsia="Calibri" w:hAnsi="Calibri" w:cs="Calibri"/>
          <w:lang w:val="es-CL"/>
        </w:rPr>
      </w:pPr>
    </w:p>
    <w:p w:rsidR="00BF3709" w:rsidRDefault="00BF3709" w:rsidP="00ED2351">
      <w:pPr>
        <w:pStyle w:val="Prrafodelista1"/>
        <w:spacing w:line="276" w:lineRule="auto"/>
        <w:ind w:left="0"/>
        <w:jc w:val="both"/>
        <w:rPr>
          <w:rFonts w:ascii="Calibri" w:eastAsia="Calibri" w:hAnsi="Calibri" w:cs="Calibri"/>
          <w:lang w:val="es-CL"/>
        </w:rPr>
      </w:pPr>
    </w:p>
    <w:p w:rsidR="00122D9E" w:rsidRDefault="00122D9E" w:rsidP="00ED2351">
      <w:pPr>
        <w:pStyle w:val="Prrafodelista1"/>
        <w:spacing w:line="276" w:lineRule="auto"/>
        <w:ind w:left="0"/>
        <w:jc w:val="both"/>
        <w:rPr>
          <w:rFonts w:ascii="Calibri" w:eastAsia="Calibri" w:hAnsi="Calibri" w:cs="Calibri"/>
          <w:lang w:val="es-CL"/>
        </w:rPr>
      </w:pPr>
    </w:p>
    <w:p w:rsidR="00A313BC" w:rsidRDefault="00A313BC" w:rsidP="00ED2351">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w:t>
      </w:r>
    </w:p>
    <w:p w:rsidR="00BF3709" w:rsidRDefault="00BF3709" w:rsidP="00ED2351">
      <w:pPr>
        <w:pStyle w:val="Prrafodelista1"/>
        <w:spacing w:line="276" w:lineRule="auto"/>
        <w:ind w:left="0"/>
        <w:jc w:val="both"/>
        <w:rPr>
          <w:rFonts w:ascii="Calibri" w:eastAsia="Calibri" w:hAnsi="Calibri" w:cs="Calibri"/>
          <w:lang w:val="es-CL"/>
        </w:rPr>
      </w:pPr>
    </w:p>
    <w:p w:rsidR="00BF3709" w:rsidRDefault="00BF3709" w:rsidP="00ED2351">
      <w:pPr>
        <w:pStyle w:val="Prrafodelista1"/>
        <w:spacing w:line="276" w:lineRule="auto"/>
        <w:ind w:left="0"/>
        <w:jc w:val="both"/>
        <w:rPr>
          <w:rFonts w:ascii="Calibri" w:eastAsia="Calibri" w:hAnsi="Calibri" w:cs="Calibri"/>
          <w:lang w:val="es-CL"/>
        </w:rPr>
      </w:pPr>
    </w:p>
    <w:p w:rsidR="00BF3709" w:rsidRPr="002B6581" w:rsidRDefault="00BF3709" w:rsidP="00ED2351">
      <w:pPr>
        <w:pStyle w:val="Prrafodelista1"/>
        <w:spacing w:line="276" w:lineRule="auto"/>
        <w:ind w:left="0"/>
        <w:jc w:val="both"/>
        <w:rPr>
          <w:rFonts w:ascii="Calibri" w:eastAsia="Calibri" w:hAnsi="Calibri" w:cs="Calibri"/>
          <w:lang w:val="es-CL"/>
        </w:rPr>
      </w:pPr>
    </w:p>
    <w:p w:rsidR="00A313BC" w:rsidRDefault="00825481"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2.2.3</w:t>
      </w:r>
      <w:r w:rsidR="00AB66A4">
        <w:rPr>
          <w:rFonts w:ascii="Calibri" w:eastAsia="Calibri" w:hAnsi="Calibri" w:cs="Calibri"/>
          <w:b/>
          <w:lang w:val="es-CL"/>
        </w:rPr>
        <w:t xml:space="preserve">) </w:t>
      </w:r>
      <w:r w:rsidR="00AD651E" w:rsidRPr="00AB66A4">
        <w:rPr>
          <w:rFonts w:ascii="Calibri" w:eastAsia="Calibri" w:hAnsi="Calibri" w:cs="Calibri"/>
          <w:b/>
          <w:lang w:val="es-CL"/>
        </w:rPr>
        <w:t>Líneas</w:t>
      </w:r>
      <w:r w:rsidR="00A313BC" w:rsidRPr="00AB66A4">
        <w:rPr>
          <w:rFonts w:ascii="Calibri" w:eastAsia="Calibri" w:hAnsi="Calibri" w:cs="Calibri"/>
          <w:b/>
          <w:lang w:val="es-CL"/>
        </w:rPr>
        <w:t xml:space="preserve"> </w:t>
      </w:r>
    </w:p>
    <w:p w:rsidR="00224983" w:rsidRDefault="00AB66A4" w:rsidP="00ED2351">
      <w:pPr>
        <w:pStyle w:val="Prrafodelista1"/>
        <w:spacing w:line="276" w:lineRule="auto"/>
        <w:ind w:left="0"/>
        <w:jc w:val="both"/>
        <w:rPr>
          <w:rFonts w:ascii="Calibri" w:eastAsia="Calibri" w:hAnsi="Calibri" w:cs="Calibri"/>
          <w:lang w:val="es-CL"/>
        </w:rPr>
      </w:pPr>
      <w:r w:rsidRPr="00AB66A4">
        <w:rPr>
          <w:rFonts w:ascii="Calibri" w:eastAsia="Calibri" w:hAnsi="Calibri" w:cs="Calibri"/>
          <w:lang w:val="es-CL"/>
        </w:rPr>
        <w:t xml:space="preserve">Son </w:t>
      </w:r>
      <w:r>
        <w:rPr>
          <w:rFonts w:ascii="Calibri" w:eastAsia="Calibri" w:hAnsi="Calibri" w:cs="Calibri"/>
          <w:lang w:val="es-CL"/>
        </w:rPr>
        <w:t>elementos que conducen la energía a lo larga de todo el sistema desde los punto de generación hasta los consumos, pasando por los sistemas de almacenajes.</w:t>
      </w:r>
    </w:p>
    <w:p w:rsidR="00224983" w:rsidRDefault="00224983" w:rsidP="00ED2351">
      <w:pPr>
        <w:pStyle w:val="Prrafodelista1"/>
        <w:spacing w:line="276" w:lineRule="auto"/>
        <w:ind w:left="0"/>
        <w:jc w:val="both"/>
        <w:rPr>
          <w:rFonts w:ascii="Calibri" w:eastAsia="Calibri" w:hAnsi="Calibri" w:cs="Calibri"/>
          <w:lang w:val="es-CL"/>
        </w:rPr>
      </w:pPr>
    </w:p>
    <w:p w:rsidR="00AB66A4"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En </w:t>
      </w:r>
      <w:r w:rsidR="00AB66A4">
        <w:rPr>
          <w:rFonts w:ascii="Calibri" w:eastAsia="Calibri" w:hAnsi="Calibri" w:cs="Calibri"/>
          <w:lang w:val="es-CL"/>
        </w:rPr>
        <w:t xml:space="preserve"> </w:t>
      </w:r>
      <w:r>
        <w:rPr>
          <w:rFonts w:ascii="Calibri" w:eastAsia="Calibri" w:hAnsi="Calibri" w:cs="Calibri"/>
          <w:lang w:val="es-CL"/>
        </w:rPr>
        <w:t xml:space="preserve">la líneas debido al paso de la corriente se producen </w:t>
      </w:r>
      <w:proofErr w:type="gramStart"/>
      <w:r>
        <w:rPr>
          <w:rFonts w:ascii="Calibri" w:eastAsia="Calibri" w:hAnsi="Calibri" w:cs="Calibri"/>
          <w:lang w:val="es-CL"/>
        </w:rPr>
        <w:t>perdidas</w:t>
      </w:r>
      <w:proofErr w:type="gramEnd"/>
      <w:r>
        <w:rPr>
          <w:rFonts w:ascii="Calibri" w:eastAsia="Calibri" w:hAnsi="Calibri" w:cs="Calibri"/>
          <w:lang w:val="es-CL"/>
        </w:rPr>
        <w:t xml:space="preserve"> y caídas de voltajes dadas por:</w:t>
      </w:r>
    </w:p>
    <w:p w:rsidR="00224983" w:rsidRDefault="00224983" w:rsidP="00ED2351">
      <w:pPr>
        <w:pStyle w:val="Prrafodelista1"/>
        <w:spacing w:line="276" w:lineRule="auto"/>
        <w:ind w:left="0"/>
        <w:jc w:val="both"/>
        <w:rPr>
          <w:rFonts w:ascii="Calibri" w:eastAsia="Calibri" w:hAnsi="Calibri" w:cs="Calibri"/>
          <w:lang w:val="es-CL"/>
        </w:rPr>
      </w:pPr>
    </w:p>
    <w:p w:rsidR="00AB66A4" w:rsidRDefault="00AB66A4" w:rsidP="00ED2351">
      <w:pPr>
        <w:pStyle w:val="Prrafodelista1"/>
        <w:spacing w:line="276" w:lineRule="auto"/>
        <w:ind w:left="0"/>
        <w:jc w:val="both"/>
        <w:rPr>
          <w:rFonts w:ascii="Calibri" w:eastAsia="Calibri" w:hAnsi="Calibri" w:cs="Calibri"/>
          <w:lang w:val="es-CL"/>
        </w:rPr>
      </w:pPr>
    </w:p>
    <w:p w:rsidR="00AB66A4" w:rsidRDefault="00AB66A4" w:rsidP="00ED2351">
      <w:pPr>
        <w:pStyle w:val="Prrafodelista1"/>
        <w:spacing w:line="276" w:lineRule="auto"/>
        <w:ind w:left="0"/>
        <w:jc w:val="both"/>
        <w:rPr>
          <w:rFonts w:ascii="Calibri" w:eastAsia="Calibri" w:hAnsi="Calibri" w:cs="Calibri"/>
          <w:lang w:val="es-CL"/>
        </w:rPr>
      </w:pPr>
    </w:p>
    <w:p w:rsidR="00AB66A4" w:rsidRDefault="00224983"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Caída de voltaje en la línea y perdidas</w:t>
      </w:r>
    </w:p>
    <w:p w:rsidR="00224983"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Es la diferencia de voltaje que se produce entre el inicio el extremos final de la línea debido a la resistencia que posee el conductor.</w:t>
      </w:r>
    </w:p>
    <w:p w:rsidR="00224983"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w:t>
      </w:r>
    </w:p>
    <w:p w:rsidR="00224983"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Y esta dada por </w:t>
      </w:r>
    </w:p>
    <w:p w:rsidR="00224983" w:rsidRPr="00224983" w:rsidRDefault="00C570B0" w:rsidP="00ED2351">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e</m:t>
              </m:r>
            </m:sub>
          </m:sSub>
          <m:r>
            <w:rPr>
              <w:rFonts w:ascii="Cambria Math" w:eastAsia="Calibri" w:hAnsi="Cambria Math" w:cs="Calibri"/>
              <w:lang w:val="es-CL"/>
            </w:rPr>
            <m:t>=</m:t>
          </m:r>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o</m:t>
              </m:r>
            </m:sub>
          </m:sSub>
          <m:r>
            <w:rPr>
              <w:rFonts w:ascii="Cambria Math" w:eastAsia="Calibri" w:hAnsi="Cambria Math" w:cs="Calibri"/>
              <w:lang w:val="es-CL"/>
            </w:rPr>
            <m:t>-2rI</m:t>
          </m:r>
        </m:oMath>
      </m:oMathPara>
    </w:p>
    <w:p w:rsidR="00224983" w:rsidRDefault="00224983" w:rsidP="00ED2351">
      <w:pPr>
        <w:pStyle w:val="Prrafodelista1"/>
        <w:spacing w:line="276" w:lineRule="auto"/>
        <w:ind w:left="0"/>
        <w:jc w:val="both"/>
        <w:rPr>
          <w:rFonts w:ascii="Calibri" w:eastAsia="Calibri" w:hAnsi="Calibri" w:cs="Calibri"/>
          <w:b/>
          <w:lang w:val="es-CL"/>
        </w:rPr>
      </w:pPr>
    </w:p>
    <w:p w:rsidR="00224983" w:rsidRDefault="00224983" w:rsidP="00ED2351">
      <w:pPr>
        <w:pStyle w:val="Prrafodelista1"/>
        <w:spacing w:line="276" w:lineRule="auto"/>
        <w:ind w:left="0"/>
        <w:jc w:val="both"/>
        <w:rPr>
          <w:rFonts w:ascii="Calibri" w:eastAsia="Calibri" w:hAnsi="Calibri" w:cs="Calibri"/>
          <w:lang w:val="es-CL"/>
        </w:rPr>
      </w:pPr>
      <w:r w:rsidRPr="00224983">
        <w:rPr>
          <w:rFonts w:ascii="Calibri" w:eastAsia="Calibri" w:hAnsi="Calibri" w:cs="Calibri"/>
          <w:lang w:val="es-CL"/>
        </w:rPr>
        <w:t xml:space="preserve">Donde </w:t>
      </w:r>
      <m:oMath>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e</m:t>
            </m:r>
          </m:sub>
        </m:sSub>
      </m:oMath>
      <w:r>
        <w:rPr>
          <w:rFonts w:ascii="Calibri" w:eastAsia="Calibri" w:hAnsi="Calibri" w:cs="Calibri"/>
          <w:lang w:val="es-CL"/>
        </w:rPr>
        <w:t xml:space="preserve"> corresponde al voltaje al final donde se encu</w:t>
      </w:r>
      <w:r w:rsidR="00D85189">
        <w:rPr>
          <w:rFonts w:ascii="Calibri" w:eastAsia="Calibri" w:hAnsi="Calibri" w:cs="Calibri"/>
          <w:lang w:val="es-CL"/>
        </w:rPr>
        <w:t>e</w:t>
      </w:r>
      <w:r>
        <w:rPr>
          <w:rFonts w:ascii="Calibri" w:eastAsia="Calibri" w:hAnsi="Calibri" w:cs="Calibri"/>
          <w:lang w:val="es-CL"/>
        </w:rPr>
        <w:t>ntra el consumo</w:t>
      </w:r>
    </w:p>
    <w:p w:rsidR="00224983" w:rsidRDefault="00C570B0" w:rsidP="00ED2351">
      <w:pPr>
        <w:pStyle w:val="Prrafodelista1"/>
        <w:spacing w:line="276" w:lineRule="auto"/>
        <w:ind w:left="0"/>
        <w:jc w:val="both"/>
        <w:rPr>
          <w:rFonts w:ascii="Calibri" w:eastAsia="Calibri" w:hAnsi="Calibri" w:cs="Calibri"/>
          <w:lang w:val="es-CL"/>
        </w:rPr>
      </w:pPr>
      <m:oMath>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o</m:t>
            </m:r>
          </m:sub>
        </m:sSub>
      </m:oMath>
      <w:r w:rsidR="00224983">
        <w:rPr>
          <w:rFonts w:ascii="Calibri" w:eastAsia="Calibri" w:hAnsi="Calibri" w:cs="Calibri"/>
          <w:lang w:val="es-CL"/>
        </w:rPr>
        <w:t xml:space="preserve"> </w:t>
      </w:r>
      <w:proofErr w:type="gramStart"/>
      <w:r w:rsidR="00224983">
        <w:rPr>
          <w:rFonts w:ascii="Calibri" w:eastAsia="Calibri" w:hAnsi="Calibri" w:cs="Calibri"/>
          <w:lang w:val="es-CL"/>
        </w:rPr>
        <w:t>es</w:t>
      </w:r>
      <w:proofErr w:type="gramEnd"/>
      <w:r w:rsidR="00224983">
        <w:rPr>
          <w:rFonts w:ascii="Calibri" w:eastAsia="Calibri" w:hAnsi="Calibri" w:cs="Calibri"/>
          <w:lang w:val="es-CL"/>
        </w:rPr>
        <w:t xml:space="preserve"> el voltaje de la fuente </w:t>
      </w:r>
    </w:p>
    <w:p w:rsidR="00221245" w:rsidRDefault="00221245" w:rsidP="00ED2351">
      <w:pPr>
        <w:pStyle w:val="Prrafodelista1"/>
        <w:spacing w:line="276" w:lineRule="auto"/>
        <w:ind w:left="0"/>
        <w:jc w:val="both"/>
        <w:rPr>
          <w:rFonts w:ascii="Calibri" w:eastAsia="Calibri" w:hAnsi="Calibri" w:cs="Calibri"/>
          <w:lang w:val="es-CL"/>
        </w:rPr>
      </w:pPr>
      <m:oMath>
        <m:r>
          <w:rPr>
            <w:rFonts w:ascii="Cambria Math" w:eastAsia="Calibri" w:hAnsi="Cambria Math" w:cs="Calibri"/>
            <w:lang w:val="es-CL"/>
          </w:rPr>
          <m:t>I</m:t>
        </m:r>
      </m:oMath>
      <w:r>
        <w:rPr>
          <w:rFonts w:ascii="Calibri" w:eastAsia="Calibri" w:hAnsi="Calibri" w:cs="Calibri"/>
          <w:lang w:val="es-CL"/>
        </w:rPr>
        <w:t xml:space="preserve"> </w:t>
      </w:r>
      <w:proofErr w:type="gramStart"/>
      <w:r>
        <w:rPr>
          <w:rFonts w:ascii="Calibri" w:eastAsia="Calibri" w:hAnsi="Calibri" w:cs="Calibri"/>
          <w:lang w:val="es-CL"/>
        </w:rPr>
        <w:t>es</w:t>
      </w:r>
      <w:proofErr w:type="gramEnd"/>
      <w:r>
        <w:rPr>
          <w:rFonts w:ascii="Calibri" w:eastAsia="Calibri" w:hAnsi="Calibri" w:cs="Calibri"/>
          <w:lang w:val="es-CL"/>
        </w:rPr>
        <w:t xml:space="preserve"> la intensidad de corriente</w:t>
      </w:r>
    </w:p>
    <w:p w:rsidR="00D85189" w:rsidRDefault="00D85189" w:rsidP="00ED2351">
      <w:pPr>
        <w:pStyle w:val="Prrafodelista1"/>
        <w:spacing w:line="276" w:lineRule="auto"/>
        <w:ind w:left="0"/>
        <w:jc w:val="both"/>
        <w:rPr>
          <w:rFonts w:ascii="Calibri" w:eastAsia="Calibri" w:hAnsi="Calibri" w:cs="Calibri"/>
          <w:lang w:val="es-CL"/>
        </w:rPr>
      </w:pPr>
      <m:oMath>
        <m:r>
          <w:rPr>
            <w:rFonts w:ascii="Cambria Math" w:eastAsia="Calibri" w:hAnsi="Cambria Math" w:cs="Calibri"/>
            <w:lang w:val="es-CL"/>
          </w:rPr>
          <m:t>r</m:t>
        </m:r>
      </m:oMath>
      <w:r>
        <w:rPr>
          <w:rFonts w:ascii="Calibri" w:eastAsia="Calibri" w:hAnsi="Calibri" w:cs="Calibri"/>
          <w:lang w:val="es-CL"/>
        </w:rPr>
        <w:t xml:space="preserve"> </w:t>
      </w:r>
      <w:proofErr w:type="gramStart"/>
      <w:r>
        <w:rPr>
          <w:rFonts w:ascii="Calibri" w:eastAsia="Calibri" w:hAnsi="Calibri" w:cs="Calibri"/>
          <w:lang w:val="es-CL"/>
        </w:rPr>
        <w:t>es</w:t>
      </w:r>
      <w:proofErr w:type="gramEnd"/>
      <w:r>
        <w:rPr>
          <w:rFonts w:ascii="Calibri" w:eastAsia="Calibri" w:hAnsi="Calibri" w:cs="Calibri"/>
          <w:lang w:val="es-CL"/>
        </w:rPr>
        <w:t xml:space="preserve"> la resistencia de la línea dada por</w:t>
      </w:r>
    </w:p>
    <w:p w:rsidR="00D85189" w:rsidRDefault="00D85189" w:rsidP="00ED2351">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r=</m:t>
          </m:r>
          <m:f>
            <m:fPr>
              <m:ctrlPr>
                <w:rPr>
                  <w:rFonts w:ascii="Cambria Math" w:eastAsia="Calibri" w:hAnsi="Cambria Math" w:cs="Calibri"/>
                  <w:i/>
                  <w:lang w:val="es-CL"/>
                </w:rPr>
              </m:ctrlPr>
            </m:fPr>
            <m:num>
              <m:r>
                <w:rPr>
                  <w:rFonts w:ascii="Cambria Math" w:eastAsia="Calibri" w:hAnsi="Cambria Math" w:cs="Calibri"/>
                  <w:lang w:val="es-CL"/>
                </w:rPr>
                <m:t>ρL</m:t>
              </m:r>
            </m:num>
            <m:den>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den>
          </m:f>
        </m:oMath>
      </m:oMathPara>
    </w:p>
    <w:p w:rsidR="00221245" w:rsidRDefault="00221245"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Donde </w:t>
      </w:r>
      <m:oMath>
        <m:r>
          <w:rPr>
            <w:rFonts w:ascii="Cambria Math" w:eastAsia="Calibri" w:hAnsi="Cambria Math" w:cs="Calibri"/>
            <w:lang w:val="es-CL"/>
          </w:rPr>
          <m:t>ρ,L,</m:t>
        </m:r>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oMath>
      <w:r>
        <w:rPr>
          <w:rFonts w:ascii="Calibri" w:eastAsia="Calibri" w:hAnsi="Calibri" w:cs="Calibri"/>
          <w:lang w:val="es-CL"/>
        </w:rPr>
        <w:t xml:space="preserve">  son la resistividad del conductor, el largo del conductor y la sección del conductor respectivamente. </w:t>
      </w:r>
    </w:p>
    <w:p w:rsidR="00224983" w:rsidRDefault="00224983" w:rsidP="00ED2351">
      <w:pPr>
        <w:pStyle w:val="Prrafodelista1"/>
        <w:spacing w:line="276" w:lineRule="auto"/>
        <w:ind w:left="0"/>
        <w:jc w:val="both"/>
        <w:rPr>
          <w:rFonts w:ascii="Calibri" w:eastAsia="Calibri" w:hAnsi="Calibri" w:cs="Calibri"/>
          <w:lang w:val="es-CL"/>
        </w:rPr>
      </w:pPr>
    </w:p>
    <w:p w:rsidR="00D52F80" w:rsidRDefault="00D52F80"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Y la pérdida de potencia debido a la resistividad de la línea estará dada por:</w:t>
      </w:r>
    </w:p>
    <w:p w:rsidR="00D52F80" w:rsidRDefault="00D52F80" w:rsidP="00ED2351">
      <w:pPr>
        <w:pStyle w:val="Prrafodelista1"/>
        <w:spacing w:line="276" w:lineRule="auto"/>
        <w:ind w:left="0"/>
        <w:jc w:val="both"/>
        <w:rPr>
          <w:rFonts w:ascii="Calibri" w:eastAsia="Calibri" w:hAnsi="Calibri" w:cs="Calibri"/>
          <w:lang w:val="es-CL"/>
        </w:rPr>
      </w:pPr>
    </w:p>
    <w:p w:rsidR="00D52F80" w:rsidRDefault="00D52F80" w:rsidP="00ED2351">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p=V*I</m:t>
          </m:r>
        </m:oMath>
      </m:oMathPara>
    </w:p>
    <w:p w:rsidR="00D52F80" w:rsidRDefault="00D52F80" w:rsidP="00D52F80">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w:lastRenderedPageBreak/>
            <m:t>p=2r</m:t>
          </m:r>
          <m:sSup>
            <m:sSupPr>
              <m:ctrlPr>
                <w:rPr>
                  <w:rFonts w:ascii="Cambria Math" w:eastAsia="Calibri" w:hAnsi="Cambria Math" w:cs="Calibri"/>
                  <w:i/>
                  <w:lang w:val="es-CL"/>
                </w:rPr>
              </m:ctrlPr>
            </m:sSupPr>
            <m:e>
              <m:r>
                <w:rPr>
                  <w:rFonts w:ascii="Cambria Math" w:eastAsia="Calibri" w:hAnsi="Cambria Math" w:cs="Calibri"/>
                  <w:lang w:val="es-CL"/>
                </w:rPr>
                <m:t>I</m:t>
              </m:r>
            </m:e>
            <m:sup>
              <m:r>
                <w:rPr>
                  <w:rFonts w:ascii="Cambria Math" w:eastAsia="Calibri" w:hAnsi="Cambria Math" w:cs="Calibri"/>
                  <w:lang w:val="es-CL"/>
                </w:rPr>
                <m:t>2</m:t>
              </m:r>
            </m:sup>
          </m:sSup>
        </m:oMath>
      </m:oMathPara>
    </w:p>
    <w:p w:rsidR="001F48CB" w:rsidRDefault="001F48CB" w:rsidP="00D52F80">
      <w:pPr>
        <w:pStyle w:val="Prrafodelista1"/>
        <w:spacing w:line="276" w:lineRule="auto"/>
        <w:ind w:left="0"/>
        <w:jc w:val="both"/>
        <w:rPr>
          <w:rFonts w:ascii="Calibri" w:eastAsia="Calibri" w:hAnsi="Calibri" w:cs="Calibri"/>
          <w:b/>
          <w:lang w:val="es-CL"/>
        </w:rPr>
      </w:pPr>
      <w:r w:rsidRPr="001F48CB">
        <w:rPr>
          <w:rFonts w:ascii="Calibri" w:eastAsia="Calibri" w:hAnsi="Calibri" w:cs="Calibri"/>
          <w:b/>
          <w:lang w:val="es-CL"/>
        </w:rPr>
        <w:t>Temperatura en la</w:t>
      </w:r>
      <w:r w:rsidR="00561296">
        <w:rPr>
          <w:rFonts w:ascii="Calibri" w:eastAsia="Calibri" w:hAnsi="Calibri" w:cs="Calibri"/>
          <w:b/>
          <w:lang w:val="es-CL"/>
        </w:rPr>
        <w:t>s</w:t>
      </w:r>
      <w:r w:rsidRPr="001F48CB">
        <w:rPr>
          <w:rFonts w:ascii="Calibri" w:eastAsia="Calibri" w:hAnsi="Calibri" w:cs="Calibri"/>
          <w:b/>
          <w:lang w:val="es-CL"/>
        </w:rPr>
        <w:t xml:space="preserve"> líneas:</w:t>
      </w:r>
    </w:p>
    <w:p w:rsidR="001F48CB" w:rsidRPr="001F48CB" w:rsidRDefault="001F48CB" w:rsidP="00D52F80">
      <w:pPr>
        <w:pStyle w:val="Prrafodelista1"/>
        <w:spacing w:line="276" w:lineRule="auto"/>
        <w:ind w:left="0"/>
        <w:jc w:val="both"/>
        <w:rPr>
          <w:rFonts w:ascii="Calibri" w:eastAsia="Calibri" w:hAnsi="Calibri" w:cs="Calibri"/>
          <w:b/>
          <w:lang w:val="es-CL"/>
        </w:rPr>
      </w:pPr>
    </w:p>
    <w:p w:rsidR="001F48CB" w:rsidRDefault="00D52F80"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t>Otro factor que también contribuye a modificar la resistencia de una línea es su temperatura</w:t>
      </w:r>
      <w:r w:rsidR="001F48CB">
        <w:rPr>
          <w:rFonts w:ascii="Calibri" w:eastAsia="Calibri" w:hAnsi="Calibri" w:cs="Calibri"/>
          <w:lang w:val="es-CL"/>
        </w:rPr>
        <w:t xml:space="preserve">. Si la temperatura de los conductores no es de 20° c será necesario modificar la resistencia de la siguiente forma </w:t>
      </w:r>
    </w:p>
    <w:p w:rsidR="001F48CB" w:rsidRPr="001F48CB" w:rsidRDefault="001F48CB" w:rsidP="00D52F80">
      <w:pPr>
        <w:pStyle w:val="Prrafodelista1"/>
        <w:spacing w:line="276" w:lineRule="auto"/>
        <w:ind w:left="0"/>
        <w:jc w:val="both"/>
        <w:rPr>
          <w:rFonts w:ascii="Calibri" w:eastAsia="Calibri" w:hAnsi="Calibri" w:cs="Calibri"/>
          <w:lang w:val="es-CL"/>
        </w:rPr>
      </w:pPr>
    </w:p>
    <w:p w:rsidR="001F48CB" w:rsidRDefault="00C570B0" w:rsidP="00D52F80">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t</m:t>
              </m:r>
            </m:sub>
          </m:sSub>
          <m:r>
            <w:rPr>
              <w:rFonts w:ascii="Cambria Math" w:eastAsia="Calibri" w:hAnsi="Cambria Math" w:cs="Calibri"/>
              <w:lang w:val="es-CL"/>
            </w:rPr>
            <m:t>=</m:t>
          </m:r>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d>
            <m:dPr>
              <m:begChr m:val="["/>
              <m:endChr m:val="]"/>
              <m:ctrlPr>
                <w:rPr>
                  <w:rFonts w:ascii="Cambria Math" w:eastAsia="Calibri" w:hAnsi="Cambria Math" w:cs="Calibri"/>
                  <w:i/>
                  <w:lang w:val="es-CL"/>
                </w:rPr>
              </m:ctrlPr>
            </m:dPr>
            <m:e>
              <m:r>
                <w:rPr>
                  <w:rFonts w:ascii="Cambria Math" w:eastAsia="Calibri" w:hAnsi="Cambria Math" w:cs="Calibri"/>
                  <w:lang w:val="es-CL"/>
                </w:rPr>
                <m:t>1+∝</m:t>
              </m:r>
              <m:d>
                <m:dPr>
                  <m:ctrlPr>
                    <w:rPr>
                      <w:rFonts w:ascii="Cambria Math" w:eastAsia="Calibri" w:hAnsi="Cambria Math" w:cs="Calibri"/>
                      <w:i/>
                      <w:lang w:val="es-CL"/>
                    </w:rPr>
                  </m:ctrlPr>
                </m:dPr>
                <m:e>
                  <m:r>
                    <w:rPr>
                      <w:rFonts w:ascii="Cambria Math" w:eastAsia="Calibri" w:hAnsi="Cambria Math" w:cs="Calibri"/>
                      <w:lang w:val="es-CL"/>
                    </w:rPr>
                    <m:t>t-20</m:t>
                  </m:r>
                </m:e>
              </m:d>
            </m:e>
          </m:d>
          <m:r>
            <w:rPr>
              <w:rFonts w:ascii="Cambria Math" w:eastAsia="Calibri" w:hAnsi="Cambria Math" w:cs="Calibri"/>
              <w:lang w:val="es-CL"/>
            </w:rPr>
            <m:t xml:space="preserve"> </m:t>
          </m:r>
        </m:oMath>
      </m:oMathPara>
    </w:p>
    <w:p w:rsidR="001F48CB" w:rsidRPr="001F48CB" w:rsidRDefault="001F48CB" w:rsidP="00D52F80">
      <w:pPr>
        <w:pStyle w:val="Prrafodelista1"/>
        <w:spacing w:line="276" w:lineRule="auto"/>
        <w:ind w:left="0"/>
        <w:jc w:val="both"/>
        <w:rPr>
          <w:rFonts w:ascii="Calibri" w:eastAsia="Calibri" w:hAnsi="Calibri" w:cs="Calibri"/>
          <w:lang w:val="es-CL"/>
        </w:rPr>
      </w:pPr>
    </w:p>
    <w:p w:rsidR="001F48CB" w:rsidRDefault="001F48CB"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Donde </w:t>
      </w:r>
      <m:oMath>
        <m:r>
          <w:rPr>
            <w:rFonts w:ascii="Cambria Math" w:eastAsia="Calibri" w:hAnsi="Cambria Math" w:cs="Calibri"/>
            <w:lang w:val="es-CL"/>
          </w:rPr>
          <m:t xml:space="preserve">∝ </m:t>
        </m:r>
      </m:oMath>
      <w:r>
        <w:rPr>
          <w:rFonts w:ascii="Calibri" w:eastAsia="Calibri" w:hAnsi="Calibri" w:cs="Calibri"/>
          <w:lang w:val="es-CL"/>
        </w:rPr>
        <w:t xml:space="preserve">es característico para cada uno de los elemento como por ejemplo el del cobre que es de </w:t>
      </w:r>
      <m:oMath>
        <m:r>
          <w:rPr>
            <w:rFonts w:ascii="Cambria Math" w:eastAsia="Calibri" w:hAnsi="Cambria Math" w:cs="Calibri"/>
            <w:lang w:val="es-CL"/>
          </w:rPr>
          <m:t>3.9x</m:t>
        </m:r>
        <m:sSup>
          <m:sSupPr>
            <m:ctrlPr>
              <w:rPr>
                <w:rFonts w:ascii="Cambria Math" w:eastAsia="Calibri" w:hAnsi="Cambria Math" w:cs="Calibri"/>
                <w:i/>
                <w:lang w:val="es-CL"/>
              </w:rPr>
            </m:ctrlPr>
          </m:sSupPr>
          <m:e>
            <m:r>
              <w:rPr>
                <w:rFonts w:ascii="Cambria Math" w:eastAsia="Calibri" w:hAnsi="Cambria Math" w:cs="Calibri"/>
                <w:lang w:val="es-CL"/>
              </w:rPr>
              <m:t>10</m:t>
            </m:r>
          </m:e>
          <m:sup>
            <m:r>
              <w:rPr>
                <w:rFonts w:ascii="Cambria Math" w:eastAsia="Calibri" w:hAnsi="Cambria Math" w:cs="Calibri"/>
                <w:lang w:val="es-CL"/>
              </w:rPr>
              <m:t>-3</m:t>
            </m:r>
          </m:sup>
        </m:sSup>
      </m:oMath>
    </w:p>
    <w:p w:rsidR="001F48CB" w:rsidRDefault="001F48CB"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t>Así la resistencia a una temperatura t di</w:t>
      </w:r>
      <w:r w:rsidR="00F14189">
        <w:rPr>
          <w:rFonts w:ascii="Calibri" w:eastAsia="Calibri" w:hAnsi="Calibri" w:cs="Calibri"/>
          <w:lang w:val="es-CL"/>
        </w:rPr>
        <w:t>s</w:t>
      </w:r>
      <w:r>
        <w:rPr>
          <w:rFonts w:ascii="Calibri" w:eastAsia="Calibri" w:hAnsi="Calibri" w:cs="Calibri"/>
          <w:lang w:val="es-CL"/>
        </w:rPr>
        <w:t>tinta de 20°c será de:</w:t>
      </w:r>
    </w:p>
    <w:p w:rsidR="00F14189" w:rsidRDefault="00F14189" w:rsidP="00D52F80">
      <w:pPr>
        <w:pStyle w:val="Prrafodelista1"/>
        <w:spacing w:line="276" w:lineRule="auto"/>
        <w:ind w:left="0"/>
        <w:jc w:val="both"/>
        <w:rPr>
          <w:rFonts w:ascii="Calibri" w:eastAsia="Calibri" w:hAnsi="Calibri" w:cs="Calibri"/>
          <w:lang w:val="es-CL"/>
        </w:rPr>
      </w:pPr>
    </w:p>
    <w:p w:rsidR="001F48CB" w:rsidRDefault="00C570B0" w:rsidP="00D52F80">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r</m:t>
              </m:r>
            </m:e>
            <m:sub>
              <m:r>
                <w:rPr>
                  <w:rFonts w:ascii="Cambria Math" w:eastAsia="Calibri" w:hAnsi="Cambria Math" w:cs="Calibri"/>
                  <w:lang w:val="es-CL"/>
                </w:rPr>
                <m:t>t</m:t>
              </m:r>
            </m:sub>
          </m:sSub>
          <m:r>
            <w:rPr>
              <w:rFonts w:ascii="Cambria Math" w:eastAsia="Calibri" w:hAnsi="Cambria Math" w:cs="Calibri"/>
              <w:lang w:val="es-CL"/>
            </w:rPr>
            <m:t>=</m:t>
          </m:r>
          <m:f>
            <m:fPr>
              <m:ctrlPr>
                <w:rPr>
                  <w:rFonts w:ascii="Cambria Math" w:eastAsia="Calibri" w:hAnsi="Cambria Math" w:cs="Calibri"/>
                  <w:i/>
                  <w:lang w:val="es-CL"/>
                </w:rPr>
              </m:ctrlPr>
            </m:fPr>
            <m:num>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d>
                <m:dPr>
                  <m:begChr m:val="["/>
                  <m:endChr m:val="]"/>
                  <m:ctrlPr>
                    <w:rPr>
                      <w:rFonts w:ascii="Cambria Math" w:eastAsia="Calibri" w:hAnsi="Cambria Math" w:cs="Calibri"/>
                      <w:i/>
                      <w:lang w:val="es-CL"/>
                    </w:rPr>
                  </m:ctrlPr>
                </m:dPr>
                <m:e>
                  <m:r>
                    <w:rPr>
                      <w:rFonts w:ascii="Cambria Math" w:eastAsia="Calibri" w:hAnsi="Cambria Math" w:cs="Calibri"/>
                      <w:lang w:val="es-CL"/>
                    </w:rPr>
                    <m:t>1+∝</m:t>
                  </m:r>
                  <m:d>
                    <m:dPr>
                      <m:ctrlPr>
                        <w:rPr>
                          <w:rFonts w:ascii="Cambria Math" w:eastAsia="Calibri" w:hAnsi="Cambria Math" w:cs="Calibri"/>
                          <w:i/>
                          <w:lang w:val="es-CL"/>
                        </w:rPr>
                      </m:ctrlPr>
                    </m:dPr>
                    <m:e>
                      <m:r>
                        <w:rPr>
                          <w:rFonts w:ascii="Cambria Math" w:eastAsia="Calibri" w:hAnsi="Cambria Math" w:cs="Calibri"/>
                          <w:lang w:val="es-CL"/>
                        </w:rPr>
                        <m:t>t-20</m:t>
                      </m:r>
                    </m:e>
                  </m:d>
                </m:e>
              </m:d>
              <m:r>
                <w:rPr>
                  <w:rFonts w:ascii="Cambria Math" w:eastAsia="Calibri" w:hAnsi="Cambria Math" w:cs="Calibri"/>
                  <w:lang w:val="es-CL"/>
                </w:rPr>
                <m:t>L</m:t>
              </m:r>
            </m:num>
            <m:den>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den>
          </m:f>
        </m:oMath>
      </m:oMathPara>
    </w:p>
    <w:p w:rsidR="00324657" w:rsidRDefault="00324657" w:rsidP="00D52F80">
      <w:pPr>
        <w:pStyle w:val="Prrafodelista1"/>
        <w:spacing w:line="276" w:lineRule="auto"/>
        <w:ind w:left="0"/>
        <w:jc w:val="both"/>
        <w:rPr>
          <w:rFonts w:ascii="Calibri" w:eastAsia="Calibri" w:hAnsi="Calibri" w:cs="Calibri"/>
          <w:lang w:val="es-CL"/>
        </w:rPr>
      </w:pPr>
    </w:p>
    <w:p w:rsidR="001F48CB" w:rsidRPr="001F48CB" w:rsidRDefault="001F48CB" w:rsidP="00D52F80">
      <w:pPr>
        <w:pStyle w:val="Prrafodelista1"/>
        <w:spacing w:line="276" w:lineRule="auto"/>
        <w:ind w:left="0"/>
        <w:jc w:val="both"/>
        <w:rPr>
          <w:rFonts w:ascii="Calibri" w:eastAsia="Calibri" w:hAnsi="Calibri" w:cs="Calibri"/>
          <w:lang w:val="es-CL"/>
        </w:rPr>
      </w:pPr>
    </w:p>
    <w:p w:rsidR="00D52F80" w:rsidRPr="00D52F80" w:rsidRDefault="00D52F80" w:rsidP="00D52F80">
      <w:pPr>
        <w:pStyle w:val="Prrafodelista1"/>
        <w:spacing w:line="276" w:lineRule="auto"/>
        <w:ind w:left="0"/>
        <w:jc w:val="both"/>
        <w:rPr>
          <w:rFonts w:ascii="Calibri" w:eastAsia="Calibri" w:hAnsi="Calibri" w:cs="Calibri"/>
          <w:lang w:val="es-CL"/>
        </w:rPr>
      </w:pPr>
    </w:p>
    <w:p w:rsidR="00D52F80" w:rsidRPr="00D52F80" w:rsidRDefault="00D52F80" w:rsidP="00ED2351">
      <w:pPr>
        <w:pStyle w:val="Prrafodelista1"/>
        <w:spacing w:line="276" w:lineRule="auto"/>
        <w:ind w:left="0"/>
        <w:jc w:val="both"/>
        <w:rPr>
          <w:rFonts w:ascii="Calibri" w:eastAsia="Calibri" w:hAnsi="Calibri" w:cs="Calibri"/>
          <w:lang w:val="es-CL"/>
        </w:rPr>
      </w:pPr>
    </w:p>
    <w:p w:rsidR="00D52F80" w:rsidRPr="00D52F80" w:rsidRDefault="00D52F80" w:rsidP="00ED2351">
      <w:pPr>
        <w:pStyle w:val="Prrafodelista1"/>
        <w:spacing w:line="276" w:lineRule="auto"/>
        <w:ind w:left="0"/>
        <w:jc w:val="both"/>
        <w:rPr>
          <w:rFonts w:ascii="Calibri" w:eastAsia="Calibri" w:hAnsi="Calibri" w:cs="Calibri"/>
          <w:lang w:val="es-CL"/>
        </w:rPr>
      </w:pPr>
    </w:p>
    <w:p w:rsidR="00100251" w:rsidRDefault="00100251" w:rsidP="00100251">
      <w:pPr>
        <w:pStyle w:val="Prrafodelista1"/>
        <w:spacing w:line="276" w:lineRule="auto"/>
        <w:ind w:left="0"/>
        <w:jc w:val="both"/>
        <w:rPr>
          <w:rFonts w:ascii="Calibri" w:eastAsia="Calibri" w:hAnsi="Calibri" w:cs="Calibri"/>
          <w:b/>
          <w:lang w:val="es-CL"/>
        </w:rPr>
      </w:pPr>
      <w:r w:rsidRPr="00FD6B4C">
        <w:rPr>
          <w:rFonts w:ascii="Calibri" w:eastAsia="Calibri" w:hAnsi="Calibri" w:cs="Calibri"/>
          <w:b/>
          <w:lang w:val="es-CL"/>
        </w:rPr>
        <w:t>2.2.</w:t>
      </w:r>
      <w:r w:rsidR="00FD6B4C">
        <w:rPr>
          <w:rFonts w:ascii="Calibri" w:eastAsia="Calibri" w:hAnsi="Calibri" w:cs="Calibri"/>
          <w:b/>
          <w:lang w:val="es-CL"/>
        </w:rPr>
        <w:t>3</w:t>
      </w:r>
      <w:r w:rsidRPr="00FD6B4C">
        <w:rPr>
          <w:rFonts w:ascii="Calibri" w:eastAsia="Calibri" w:hAnsi="Calibri" w:cs="Calibri"/>
          <w:b/>
          <w:lang w:val="es-CL"/>
        </w:rPr>
        <w:t>)</w:t>
      </w:r>
      <w:r>
        <w:rPr>
          <w:rFonts w:ascii="Calibri" w:eastAsia="Calibri" w:hAnsi="Calibri" w:cs="Calibri"/>
          <w:lang w:val="es-CL"/>
        </w:rPr>
        <w:t xml:space="preserve"> </w:t>
      </w:r>
      <w:r>
        <w:rPr>
          <w:rFonts w:ascii="Calibri" w:eastAsia="Calibri" w:hAnsi="Calibri" w:cs="Calibri"/>
          <w:b/>
          <w:lang w:val="es-CL"/>
        </w:rPr>
        <w:t>F</w:t>
      </w:r>
      <w:r w:rsidRPr="00100251">
        <w:rPr>
          <w:rFonts w:ascii="Calibri" w:eastAsia="Calibri" w:hAnsi="Calibri" w:cs="Calibri"/>
          <w:b/>
          <w:lang w:val="es-CL"/>
        </w:rPr>
        <w:t>uente de en</w:t>
      </w:r>
      <w:r>
        <w:rPr>
          <w:rFonts w:ascii="Calibri" w:eastAsia="Calibri" w:hAnsi="Calibri" w:cs="Calibri"/>
          <w:b/>
          <w:lang w:val="es-CL"/>
        </w:rPr>
        <w:t>e</w:t>
      </w:r>
      <w:r w:rsidRPr="00100251">
        <w:rPr>
          <w:rFonts w:ascii="Calibri" w:eastAsia="Calibri" w:hAnsi="Calibri" w:cs="Calibri"/>
          <w:b/>
          <w:lang w:val="es-CL"/>
        </w:rPr>
        <w:t>rgía</w:t>
      </w:r>
    </w:p>
    <w:p w:rsidR="00100251" w:rsidRDefault="00100251" w:rsidP="00100251">
      <w:pPr>
        <w:pStyle w:val="Prrafodelista1"/>
        <w:spacing w:line="276" w:lineRule="auto"/>
        <w:ind w:left="0"/>
        <w:jc w:val="both"/>
        <w:rPr>
          <w:rFonts w:ascii="Calibri" w:eastAsia="Calibri" w:hAnsi="Calibri" w:cs="Calibri"/>
          <w:b/>
          <w:lang w:val="es-CL"/>
        </w:rPr>
      </w:pPr>
    </w:p>
    <w:p w:rsidR="008C1793" w:rsidRDefault="00100251"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Todo sistema eléctrico de 12 volt</w:t>
      </w:r>
      <w:r w:rsidR="00BC07ED">
        <w:rPr>
          <w:rFonts w:ascii="Calibri" w:eastAsia="Calibri" w:hAnsi="Calibri" w:cs="Calibri"/>
          <w:lang w:val="es-CL"/>
        </w:rPr>
        <w:t xml:space="preserve"> al igual que cualquier otro sistema eléctrico requiere obtener su energía de alguna forma. Esta puede ser a través </w:t>
      </w:r>
      <w:r>
        <w:rPr>
          <w:rFonts w:ascii="Calibri" w:eastAsia="Calibri" w:hAnsi="Calibri" w:cs="Calibri"/>
          <w:lang w:val="es-CL"/>
        </w:rPr>
        <w:t xml:space="preserve">o a una red eléctrica convencional monofásica o trifásica </w:t>
      </w:r>
      <w:r w:rsidR="008C1793">
        <w:rPr>
          <w:rFonts w:ascii="Calibri" w:eastAsia="Calibri" w:hAnsi="Calibri" w:cs="Calibri"/>
          <w:lang w:val="es-CL"/>
        </w:rPr>
        <w:t>mediante el uso</w:t>
      </w:r>
      <w:r>
        <w:rPr>
          <w:rFonts w:ascii="Calibri" w:eastAsia="Calibri" w:hAnsi="Calibri" w:cs="Calibri"/>
          <w:lang w:val="es-CL"/>
        </w:rPr>
        <w:t xml:space="preserve"> de transformadores y rectificadores de corriente</w:t>
      </w:r>
      <w:r w:rsidR="00965928">
        <w:rPr>
          <w:rFonts w:ascii="Calibri" w:eastAsia="Calibri" w:hAnsi="Calibri" w:cs="Calibri"/>
          <w:lang w:val="es-CL"/>
        </w:rPr>
        <w:t>.</w:t>
      </w:r>
      <w:r w:rsidR="00561296">
        <w:rPr>
          <w:rFonts w:ascii="Calibri" w:eastAsia="Calibri" w:hAnsi="Calibri" w:cs="Calibri"/>
          <w:lang w:val="es-CL"/>
        </w:rPr>
        <w:t xml:space="preserve"> O través de fuente</w:t>
      </w:r>
      <w:r w:rsidR="008C1793">
        <w:rPr>
          <w:rFonts w:ascii="Calibri" w:eastAsia="Calibri" w:hAnsi="Calibri" w:cs="Calibri"/>
          <w:lang w:val="es-CL"/>
        </w:rPr>
        <w:t>s</w:t>
      </w:r>
      <w:r w:rsidR="00561296">
        <w:rPr>
          <w:rFonts w:ascii="Calibri" w:eastAsia="Calibri" w:hAnsi="Calibri" w:cs="Calibri"/>
          <w:lang w:val="es-CL"/>
        </w:rPr>
        <w:t xml:space="preserve"> propias </w:t>
      </w:r>
      <w:r w:rsidR="008C1793">
        <w:rPr>
          <w:rFonts w:ascii="Calibri" w:eastAsia="Calibri" w:hAnsi="Calibri" w:cs="Calibri"/>
          <w:lang w:val="es-CL"/>
        </w:rPr>
        <w:t>al si</w:t>
      </w:r>
      <w:r w:rsidR="00A2113F">
        <w:rPr>
          <w:rFonts w:ascii="Calibri" w:eastAsia="Calibri" w:hAnsi="Calibri" w:cs="Calibri"/>
          <w:lang w:val="es-CL"/>
        </w:rPr>
        <w:t>s</w:t>
      </w:r>
      <w:r w:rsidR="008C1793">
        <w:rPr>
          <w:rFonts w:ascii="Calibri" w:eastAsia="Calibri" w:hAnsi="Calibri" w:cs="Calibri"/>
          <w:lang w:val="es-CL"/>
        </w:rPr>
        <w:t>tema de potencia, esta pueden ser del tipo renovable como: eólica,  solar, o hídrica o no renovable como seria a diesel.</w:t>
      </w:r>
    </w:p>
    <w:p w:rsidR="008C1793" w:rsidRDefault="008C1793" w:rsidP="00100251">
      <w:pPr>
        <w:pStyle w:val="Prrafodelista1"/>
        <w:spacing w:line="276" w:lineRule="auto"/>
        <w:ind w:left="0"/>
        <w:jc w:val="both"/>
        <w:rPr>
          <w:rFonts w:ascii="Calibri" w:eastAsia="Calibri" w:hAnsi="Calibri" w:cs="Calibri"/>
          <w:lang w:val="es-CL"/>
        </w:rPr>
      </w:pPr>
    </w:p>
    <w:p w:rsidR="00FD6B4C" w:rsidRDefault="003C2781" w:rsidP="00FD6B4C">
      <w:pPr>
        <w:pStyle w:val="Prrafodelista1"/>
        <w:spacing w:line="276" w:lineRule="auto"/>
        <w:ind w:left="0"/>
        <w:jc w:val="both"/>
        <w:rPr>
          <w:rFonts w:ascii="Calibri" w:eastAsia="Calibri" w:hAnsi="Calibri" w:cs="Calibri"/>
          <w:lang w:val="es-CL"/>
        </w:rPr>
      </w:pPr>
      <w:r>
        <w:rPr>
          <w:rFonts w:ascii="Calibri" w:eastAsia="Calibri" w:hAnsi="Calibri" w:cs="Calibri"/>
          <w:lang w:val="es-CL"/>
        </w:rPr>
        <w:t>A</w:t>
      </w:r>
      <w:r w:rsidR="008C1793">
        <w:rPr>
          <w:rFonts w:ascii="Calibri" w:eastAsia="Calibri" w:hAnsi="Calibri" w:cs="Calibri"/>
          <w:lang w:val="es-CL"/>
        </w:rPr>
        <w:t xml:space="preserve">unque por lo general este tipo de red trabaja separada de la red </w:t>
      </w:r>
      <w:proofErr w:type="spellStart"/>
      <w:r>
        <w:rPr>
          <w:rFonts w:ascii="Calibri" w:eastAsia="Calibri" w:hAnsi="Calibri" w:cs="Calibri"/>
          <w:lang w:val="es-CL"/>
        </w:rPr>
        <w:t>electrica</w:t>
      </w:r>
      <w:proofErr w:type="spellEnd"/>
      <w:r w:rsidR="008C1793">
        <w:rPr>
          <w:rFonts w:ascii="Calibri" w:eastAsia="Calibri" w:hAnsi="Calibri" w:cs="Calibri"/>
          <w:lang w:val="es-CL"/>
        </w:rPr>
        <w:t xml:space="preserve"> ya que buscan ser autónomas, además suelen ocupar energía</w:t>
      </w:r>
      <w:r>
        <w:rPr>
          <w:rFonts w:ascii="Calibri" w:eastAsia="Calibri" w:hAnsi="Calibri" w:cs="Calibri"/>
          <w:lang w:val="es-CL"/>
        </w:rPr>
        <w:t>s</w:t>
      </w:r>
      <w:r w:rsidR="008C1793">
        <w:rPr>
          <w:rFonts w:ascii="Calibri" w:eastAsia="Calibri" w:hAnsi="Calibri" w:cs="Calibri"/>
          <w:lang w:val="es-CL"/>
        </w:rPr>
        <w:t xml:space="preserve"> renovables y en muy pocas ocasiones se ocupan generadores.  </w:t>
      </w:r>
    </w:p>
    <w:p w:rsidR="00FD6B4C" w:rsidRPr="001016B2" w:rsidRDefault="00FD6B4C" w:rsidP="00FD6B4C">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2.2.4) </w:t>
      </w:r>
      <w:r w:rsidRPr="001016B2">
        <w:rPr>
          <w:rFonts w:ascii="Calibri" w:eastAsia="Calibri" w:hAnsi="Calibri" w:cs="Calibri"/>
          <w:b/>
          <w:lang w:val="es-CL"/>
        </w:rPr>
        <w:t xml:space="preserve">Sistema de almacenamiento de energía </w:t>
      </w:r>
    </w:p>
    <w:p w:rsidR="00B47D33" w:rsidRDefault="00B47D33" w:rsidP="00FD6B4C">
      <w:pPr>
        <w:pStyle w:val="Prrafodelista1"/>
        <w:spacing w:line="276" w:lineRule="auto"/>
        <w:ind w:left="420"/>
        <w:jc w:val="both"/>
        <w:rPr>
          <w:rFonts w:ascii="Calibri" w:eastAsia="Calibri" w:hAnsi="Calibri" w:cs="Calibri"/>
          <w:lang w:val="es-CL"/>
        </w:rPr>
      </w:pPr>
    </w:p>
    <w:p w:rsidR="00FD6B4C" w:rsidRPr="002B6581" w:rsidRDefault="00FD6B4C" w:rsidP="00FD6B4C">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Son elementos donde almacenamos la energía </w:t>
      </w:r>
      <w:r w:rsidR="00B47D33">
        <w:rPr>
          <w:rFonts w:ascii="Calibri" w:eastAsia="Calibri" w:hAnsi="Calibri" w:cs="Calibri"/>
          <w:lang w:val="es-CL"/>
        </w:rPr>
        <w:t xml:space="preserve">producida por los sistemas de </w:t>
      </w:r>
      <w:proofErr w:type="spellStart"/>
      <w:r w:rsidR="00B47D33">
        <w:rPr>
          <w:rFonts w:ascii="Calibri" w:eastAsia="Calibri" w:hAnsi="Calibri" w:cs="Calibri"/>
          <w:lang w:val="es-CL"/>
        </w:rPr>
        <w:t>generacion</w:t>
      </w:r>
      <w:proofErr w:type="spellEnd"/>
      <w:r w:rsidRPr="002B6581">
        <w:rPr>
          <w:rFonts w:ascii="Calibri" w:eastAsia="Calibri" w:hAnsi="Calibri" w:cs="Calibri"/>
          <w:lang w:val="es-CL"/>
        </w:rPr>
        <w:t xml:space="preserve">, para poder ocuparla en el momento que no haya luz. Típicamente son batería </w:t>
      </w:r>
    </w:p>
    <w:p w:rsidR="00FD6B4C" w:rsidRDefault="00FD6B4C" w:rsidP="00FD6B4C">
      <w:pPr>
        <w:pStyle w:val="Prrafodelista1"/>
        <w:spacing w:line="276" w:lineRule="auto"/>
        <w:ind w:left="0"/>
        <w:jc w:val="both"/>
        <w:rPr>
          <w:rFonts w:ascii="Calibri" w:eastAsia="Calibri" w:hAnsi="Calibri" w:cs="Calibri"/>
          <w:lang w:val="es-CL"/>
        </w:rPr>
      </w:pPr>
    </w:p>
    <w:p w:rsidR="00FD6B4C" w:rsidRDefault="00FD6B4C" w:rsidP="00FD6B4C">
      <w:pPr>
        <w:pStyle w:val="Prrafodelista1"/>
        <w:spacing w:line="276" w:lineRule="auto"/>
        <w:ind w:left="0"/>
        <w:jc w:val="both"/>
        <w:rPr>
          <w:rFonts w:ascii="Calibri" w:eastAsia="Calibri" w:hAnsi="Calibri" w:cs="Calibri"/>
          <w:b/>
          <w:lang w:val="es-CL"/>
        </w:rPr>
      </w:pPr>
      <w:r w:rsidRPr="00FD6B4C">
        <w:rPr>
          <w:rFonts w:ascii="Calibri" w:eastAsia="Calibri" w:hAnsi="Calibri" w:cs="Calibri"/>
          <w:b/>
          <w:lang w:val="es-CL"/>
        </w:rPr>
        <w:t xml:space="preserve">2.2.5) Acondicionamiento de corriente continúa </w:t>
      </w:r>
    </w:p>
    <w:p w:rsidR="00B47D33" w:rsidRPr="00B47D33" w:rsidRDefault="00B47D33" w:rsidP="00FD6B4C">
      <w:pPr>
        <w:pStyle w:val="Prrafodelista1"/>
        <w:spacing w:line="276" w:lineRule="auto"/>
        <w:ind w:left="0"/>
        <w:jc w:val="both"/>
        <w:rPr>
          <w:rFonts w:ascii="Calibri" w:eastAsia="Calibri" w:hAnsi="Calibri" w:cs="Calibri"/>
          <w:lang w:val="es-CL"/>
        </w:rPr>
      </w:pPr>
      <w:r w:rsidRPr="00B47D33">
        <w:rPr>
          <w:rFonts w:ascii="Calibri" w:eastAsia="Calibri" w:hAnsi="Calibri" w:cs="Calibri"/>
          <w:lang w:val="es-CL"/>
        </w:rPr>
        <w:lastRenderedPageBreak/>
        <w:t xml:space="preserve">Provee </w:t>
      </w:r>
      <w:r>
        <w:rPr>
          <w:rFonts w:ascii="Calibri" w:eastAsia="Calibri" w:hAnsi="Calibri" w:cs="Calibri"/>
          <w:lang w:val="es-CL"/>
        </w:rPr>
        <w:t xml:space="preserve">protección a los componentes eléctricos, además convierte la tensión de los sistemas generadores a una </w:t>
      </w:r>
      <w:proofErr w:type="spellStart"/>
      <w:r>
        <w:rPr>
          <w:rFonts w:ascii="Calibri" w:eastAsia="Calibri" w:hAnsi="Calibri" w:cs="Calibri"/>
          <w:lang w:val="es-CL"/>
        </w:rPr>
        <w:t>tencion</w:t>
      </w:r>
      <w:proofErr w:type="spellEnd"/>
      <w:r>
        <w:rPr>
          <w:rFonts w:ascii="Calibri" w:eastAsia="Calibri" w:hAnsi="Calibri" w:cs="Calibri"/>
          <w:lang w:val="es-CL"/>
        </w:rPr>
        <w:t xml:space="preserve"> utilizable  por los equipos </w:t>
      </w:r>
    </w:p>
    <w:p w:rsid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FD6B4C">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2.2.3)  </w:t>
      </w:r>
      <w:r w:rsidRPr="00F14189">
        <w:rPr>
          <w:rFonts w:ascii="Calibri" w:eastAsia="Calibri" w:hAnsi="Calibri" w:cs="Calibri"/>
          <w:b/>
          <w:lang w:val="es-CL"/>
        </w:rPr>
        <w:t>Consumos</w:t>
      </w:r>
    </w:p>
    <w:p w:rsidR="00FD6B4C" w:rsidRDefault="00FD6B4C" w:rsidP="00FD6B4C">
      <w:pPr>
        <w:pStyle w:val="Prrafodelista1"/>
        <w:spacing w:line="276" w:lineRule="auto"/>
        <w:ind w:left="0"/>
        <w:jc w:val="both"/>
        <w:rPr>
          <w:rFonts w:ascii="Calibri" w:eastAsia="Calibri" w:hAnsi="Calibri" w:cs="Calibri"/>
          <w:lang w:val="es-CL"/>
        </w:rPr>
      </w:pPr>
      <w:r w:rsidRPr="00100251">
        <w:rPr>
          <w:rFonts w:ascii="Calibri" w:eastAsia="Calibri" w:hAnsi="Calibri" w:cs="Calibri"/>
          <w:lang w:val="es-CL"/>
        </w:rPr>
        <w:t xml:space="preserve"> So</w:t>
      </w:r>
      <w:r>
        <w:rPr>
          <w:rFonts w:ascii="Calibri" w:eastAsia="Calibri" w:hAnsi="Calibri" w:cs="Calibri"/>
          <w:lang w:val="es-CL"/>
        </w:rPr>
        <w:t>n los elementos del sistema que utilizan la potencia del sistema, por lo que son el punto de partida a la hora de diseñar un sistema potencia, ya que determinaran el tamaño de: las líneas, los fusibles y fuente de energía.</w:t>
      </w:r>
    </w:p>
    <w:p w:rsidR="00FD6B4C" w:rsidRDefault="00FD6B4C" w:rsidP="00FD6B4C">
      <w:pPr>
        <w:pStyle w:val="Prrafodelista1"/>
        <w:spacing w:line="276" w:lineRule="auto"/>
        <w:ind w:left="0"/>
        <w:jc w:val="both"/>
        <w:rPr>
          <w:rFonts w:ascii="Calibri" w:eastAsia="Calibri" w:hAnsi="Calibri" w:cs="Calibri"/>
          <w:lang w:val="es-CL"/>
        </w:rPr>
      </w:pPr>
    </w:p>
    <w:p w:rsidR="00FD6B4C" w:rsidRDefault="00FD6B4C" w:rsidP="00FD6B4C">
      <w:pPr>
        <w:pStyle w:val="Prrafodelista1"/>
        <w:spacing w:line="276" w:lineRule="auto"/>
        <w:ind w:left="0"/>
        <w:jc w:val="both"/>
        <w:rPr>
          <w:rFonts w:ascii="Calibri" w:eastAsia="Calibri" w:hAnsi="Calibri" w:cs="Calibri"/>
          <w:lang w:val="es-CL"/>
        </w:rPr>
      </w:pPr>
      <w:r>
        <w:rPr>
          <w:rFonts w:ascii="Calibri" w:eastAsia="Calibri" w:hAnsi="Calibri" w:cs="Calibri"/>
          <w:lang w:val="es-CL"/>
        </w:rPr>
        <w:t>Los consumos pueden ser de distintos tipos  como son:</w:t>
      </w:r>
    </w:p>
    <w:p w:rsidR="00FD6B4C" w:rsidRDefault="00FD6B4C" w:rsidP="00FD6B4C">
      <w:pPr>
        <w:pStyle w:val="Prrafodelista1"/>
        <w:numPr>
          <w:ilvl w:val="0"/>
          <w:numId w:val="31"/>
        </w:numPr>
        <w:spacing w:line="276" w:lineRule="auto"/>
        <w:jc w:val="both"/>
        <w:rPr>
          <w:rFonts w:ascii="Calibri" w:eastAsia="Calibri" w:hAnsi="Calibri" w:cs="Calibri"/>
          <w:lang w:val="es-CL"/>
        </w:rPr>
      </w:pPr>
      <w:r>
        <w:rPr>
          <w:rFonts w:ascii="Calibri" w:eastAsia="Calibri" w:hAnsi="Calibri" w:cs="Calibri"/>
          <w:lang w:val="es-CL"/>
        </w:rPr>
        <w:t>Motores</w:t>
      </w:r>
    </w:p>
    <w:p w:rsidR="00FD6B4C" w:rsidRDefault="00FD6B4C" w:rsidP="00FD6B4C">
      <w:pPr>
        <w:pStyle w:val="Prrafodelista1"/>
        <w:numPr>
          <w:ilvl w:val="0"/>
          <w:numId w:val="31"/>
        </w:numPr>
        <w:spacing w:line="276" w:lineRule="auto"/>
        <w:jc w:val="both"/>
        <w:rPr>
          <w:rFonts w:ascii="Calibri" w:eastAsia="Calibri" w:hAnsi="Calibri" w:cs="Calibri"/>
          <w:lang w:val="es-CL"/>
        </w:rPr>
      </w:pPr>
      <w:r>
        <w:rPr>
          <w:rFonts w:ascii="Calibri" w:eastAsia="Calibri" w:hAnsi="Calibri" w:cs="Calibri"/>
          <w:lang w:val="es-CL"/>
        </w:rPr>
        <w:t>Lámparas</w:t>
      </w:r>
    </w:p>
    <w:p w:rsidR="00FD6B4C" w:rsidRDefault="00FD6B4C" w:rsidP="00FD6B4C">
      <w:pPr>
        <w:pStyle w:val="Prrafodelista1"/>
        <w:numPr>
          <w:ilvl w:val="0"/>
          <w:numId w:val="31"/>
        </w:numPr>
        <w:spacing w:line="276" w:lineRule="auto"/>
        <w:jc w:val="both"/>
        <w:rPr>
          <w:rFonts w:ascii="Calibri" w:eastAsia="Calibri" w:hAnsi="Calibri" w:cs="Calibri"/>
          <w:lang w:val="es-CL"/>
        </w:rPr>
      </w:pPr>
      <w:r>
        <w:rPr>
          <w:rFonts w:ascii="Calibri" w:eastAsia="Calibri" w:hAnsi="Calibri" w:cs="Calibri"/>
          <w:lang w:val="es-CL"/>
        </w:rPr>
        <w:t>Computadores</w:t>
      </w:r>
    </w:p>
    <w:p w:rsid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FD6B4C">
      <w:pPr>
        <w:pStyle w:val="Prrafodelista1"/>
        <w:spacing w:line="276" w:lineRule="auto"/>
        <w:ind w:left="0"/>
        <w:jc w:val="both"/>
        <w:rPr>
          <w:rFonts w:ascii="Calibri" w:eastAsia="Calibri" w:hAnsi="Calibri" w:cs="Calibri"/>
          <w:b/>
          <w:lang w:val="es-CL"/>
        </w:rPr>
      </w:pPr>
    </w:p>
    <w:p w:rsidR="00FD6B4C" w:rsidRPr="002B6581" w:rsidRDefault="00FD6B4C" w:rsidP="00FD6B4C">
      <w:pPr>
        <w:pStyle w:val="Prrafodelista1"/>
        <w:spacing w:line="276" w:lineRule="auto"/>
        <w:ind w:left="0"/>
        <w:jc w:val="both"/>
        <w:rPr>
          <w:rFonts w:ascii="Calibri" w:eastAsia="Calibri" w:hAnsi="Calibri" w:cs="Calibri"/>
          <w:b/>
          <w:lang w:val="es-CL"/>
        </w:rPr>
      </w:pPr>
      <w:r w:rsidRPr="002B6581">
        <w:rPr>
          <w:rFonts w:ascii="Calibri" w:eastAsia="Calibri" w:hAnsi="Calibri" w:cs="Calibri"/>
          <w:b/>
          <w:lang w:val="es-CL"/>
        </w:rPr>
        <w:t>2.</w:t>
      </w:r>
      <w:r>
        <w:rPr>
          <w:rFonts w:ascii="Calibri" w:eastAsia="Calibri" w:hAnsi="Calibri" w:cs="Calibri"/>
          <w:b/>
          <w:lang w:val="es-CL"/>
        </w:rPr>
        <w:t>3</w:t>
      </w:r>
      <w:r w:rsidRPr="002B6581">
        <w:rPr>
          <w:rFonts w:ascii="Calibri" w:eastAsia="Calibri" w:hAnsi="Calibri" w:cs="Calibri"/>
          <w:b/>
          <w:lang w:val="es-CL"/>
        </w:rPr>
        <w:t>) Sistemas de transmisión  de datos</w:t>
      </w:r>
      <w:r>
        <w:rPr>
          <w:rFonts w:ascii="Calibri" w:eastAsia="Calibri" w:hAnsi="Calibri" w:cs="Calibri"/>
          <w:b/>
          <w:lang w:val="es-CL"/>
        </w:rPr>
        <w:t xml:space="preserve"> digitales</w:t>
      </w:r>
      <w:r w:rsidRPr="002B6581">
        <w:rPr>
          <w:rFonts w:ascii="Calibri" w:eastAsia="Calibri" w:hAnsi="Calibri" w:cs="Calibri"/>
          <w:b/>
          <w:lang w:val="es-CL"/>
        </w:rPr>
        <w:t xml:space="preserve"> </w:t>
      </w:r>
      <w:proofErr w:type="gramStart"/>
      <w:r w:rsidRPr="002B6581">
        <w:rPr>
          <w:rFonts w:ascii="Calibri" w:eastAsia="Calibri" w:hAnsi="Calibri" w:cs="Calibri"/>
          <w:b/>
          <w:lang w:val="es-CL"/>
        </w:rPr>
        <w:t>( incompleto</w:t>
      </w:r>
      <w:proofErr w:type="gramEnd"/>
      <w:r w:rsidRPr="002B6581">
        <w:rPr>
          <w:rFonts w:ascii="Calibri" w:eastAsia="Calibri" w:hAnsi="Calibri" w:cs="Calibri"/>
          <w:b/>
          <w:lang w:val="es-CL"/>
        </w:rPr>
        <w:t>)</w:t>
      </w:r>
    </w:p>
    <w:p w:rsidR="00FD6B4C" w:rsidRPr="002B6581" w:rsidRDefault="00FD6B4C" w:rsidP="00FD6B4C">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Poner típico diagrama de emisor canal, </w:t>
      </w:r>
      <w:proofErr w:type="spellStart"/>
      <w:r>
        <w:rPr>
          <w:rFonts w:ascii="Calibri" w:eastAsia="Calibri" w:hAnsi="Calibri" w:cs="Calibri"/>
          <w:lang w:val="es-CL"/>
        </w:rPr>
        <w:t>etc</w:t>
      </w:r>
      <w:proofErr w:type="spellEnd"/>
    </w:p>
    <w:p w:rsidR="00FD6B4C" w:rsidRPr="002B6581" w:rsidRDefault="00FD6B4C" w:rsidP="00FD6B4C">
      <w:pPr>
        <w:pStyle w:val="Prrafodelista1"/>
        <w:spacing w:line="276" w:lineRule="auto"/>
        <w:ind w:left="420"/>
        <w:jc w:val="both"/>
        <w:rPr>
          <w:rFonts w:ascii="Calibri" w:eastAsia="Calibri" w:hAnsi="Calibri" w:cs="Calibri"/>
          <w:lang w:val="es-CL"/>
        </w:rPr>
      </w:pPr>
    </w:p>
    <w:p w:rsidR="00FD6B4C" w:rsidRP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100251">
      <w:pPr>
        <w:pStyle w:val="Prrafodelista1"/>
        <w:spacing w:line="276" w:lineRule="auto"/>
        <w:ind w:left="0"/>
        <w:jc w:val="both"/>
        <w:rPr>
          <w:rFonts w:ascii="Calibri" w:eastAsia="Calibri" w:hAnsi="Calibri" w:cs="Calibri"/>
          <w:lang w:val="es-CL"/>
        </w:rPr>
      </w:pPr>
    </w:p>
    <w:p w:rsidR="00561296" w:rsidRDefault="008C1793"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w:t>
      </w:r>
    </w:p>
    <w:p w:rsidR="00FD6B4C" w:rsidRDefault="00FD6B4C">
      <w:pPr>
        <w:suppressAutoHyphens w:val="0"/>
        <w:rPr>
          <w:rFonts w:ascii="Calibri" w:eastAsia="Calibri" w:hAnsi="Calibri" w:cs="Calibri"/>
          <w:b/>
          <w:lang w:val="es-CL"/>
        </w:rPr>
      </w:pPr>
      <w:r>
        <w:rPr>
          <w:rFonts w:ascii="Calibri" w:eastAsia="Calibri" w:hAnsi="Calibri" w:cs="Calibri"/>
          <w:b/>
          <w:lang w:val="es-CL"/>
        </w:rPr>
        <w:br w:type="page"/>
      </w:r>
    </w:p>
    <w:p w:rsidR="008C1793" w:rsidRDefault="008C1793" w:rsidP="00FD6B4C">
      <w:pPr>
        <w:pStyle w:val="Prrafodelista1"/>
        <w:numPr>
          <w:ilvl w:val="0"/>
          <w:numId w:val="17"/>
        </w:numPr>
        <w:spacing w:line="276" w:lineRule="auto"/>
        <w:jc w:val="both"/>
        <w:rPr>
          <w:rFonts w:ascii="Calibri" w:eastAsia="Calibri" w:hAnsi="Calibri" w:cs="Calibri"/>
          <w:b/>
          <w:lang w:val="es-CL"/>
        </w:rPr>
      </w:pPr>
      <w:r w:rsidRPr="008C1793">
        <w:rPr>
          <w:rFonts w:ascii="Calibri" w:eastAsia="Calibri" w:hAnsi="Calibri" w:cs="Calibri"/>
          <w:b/>
          <w:lang w:val="es-CL"/>
        </w:rPr>
        <w:lastRenderedPageBreak/>
        <w:t>Energía solar:</w:t>
      </w:r>
    </w:p>
    <w:p w:rsidR="00C27007" w:rsidRDefault="00C27007" w:rsidP="00100251">
      <w:pPr>
        <w:pStyle w:val="Prrafodelista1"/>
        <w:spacing w:line="276" w:lineRule="auto"/>
        <w:ind w:left="0"/>
        <w:jc w:val="both"/>
        <w:rPr>
          <w:rFonts w:ascii="Calibri" w:eastAsia="Calibri" w:hAnsi="Calibri" w:cs="Calibri"/>
          <w:b/>
          <w:lang w:val="es-CL"/>
        </w:rPr>
      </w:pPr>
    </w:p>
    <w:p w:rsidR="00A2113F" w:rsidRDefault="00A2113F"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la energía producida por el sol en forma de luz. Esta energía es gratuita, prácticamente inagotable, no produce contaminación y </w:t>
      </w:r>
      <w:proofErr w:type="spellStart"/>
      <w:r>
        <w:rPr>
          <w:rFonts w:ascii="Calibri" w:eastAsia="Calibri" w:hAnsi="Calibri" w:cs="Calibri"/>
          <w:lang w:val="es-CL"/>
        </w:rPr>
        <w:t>esta</w:t>
      </w:r>
      <w:proofErr w:type="spellEnd"/>
      <w:r>
        <w:rPr>
          <w:rFonts w:ascii="Calibri" w:eastAsia="Calibri" w:hAnsi="Calibri" w:cs="Calibri"/>
          <w:lang w:val="es-CL"/>
        </w:rPr>
        <w:t xml:space="preserve"> presente en todo el mundo.</w:t>
      </w:r>
    </w:p>
    <w:p w:rsidR="00A2113F" w:rsidRDefault="00A2113F"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No es difícil entender que todas las </w:t>
      </w:r>
      <w:proofErr w:type="spellStart"/>
      <w:r>
        <w:rPr>
          <w:rFonts w:ascii="Calibri" w:eastAsia="Calibri" w:hAnsi="Calibri" w:cs="Calibri"/>
          <w:lang w:val="es-CL"/>
        </w:rPr>
        <w:t>energias</w:t>
      </w:r>
      <w:proofErr w:type="spellEnd"/>
      <w:r>
        <w:rPr>
          <w:rFonts w:ascii="Calibri" w:eastAsia="Calibri" w:hAnsi="Calibri" w:cs="Calibri"/>
          <w:lang w:val="es-CL"/>
        </w:rPr>
        <w:t xml:space="preserve"> de la tierra se producen gracias al sol desde la eólica producida por el calentamiento </w:t>
      </w:r>
      <w:r w:rsidR="00CD63E2">
        <w:rPr>
          <w:rFonts w:ascii="Calibri" w:eastAsia="Calibri" w:hAnsi="Calibri" w:cs="Calibri"/>
          <w:lang w:val="es-CL"/>
        </w:rPr>
        <w:t xml:space="preserve">de la superficie terrestre y el aire que produce el flujo de este, pasando por la hidroelectricidad hasta los combustibles </w:t>
      </w:r>
      <w:proofErr w:type="spellStart"/>
      <w:r w:rsidR="00CD63E2">
        <w:rPr>
          <w:rFonts w:ascii="Calibri" w:eastAsia="Calibri" w:hAnsi="Calibri" w:cs="Calibri"/>
          <w:lang w:val="es-CL"/>
        </w:rPr>
        <w:t>fociles</w:t>
      </w:r>
      <w:proofErr w:type="spellEnd"/>
      <w:r w:rsidR="00CD63E2">
        <w:rPr>
          <w:rFonts w:ascii="Calibri" w:eastAsia="Calibri" w:hAnsi="Calibri" w:cs="Calibri"/>
          <w:lang w:val="es-CL"/>
        </w:rPr>
        <w:t xml:space="preserve"> producidos hace miles de años.</w:t>
      </w:r>
    </w:p>
    <w:p w:rsidR="00CD63E2" w:rsidRDefault="00CD63E2" w:rsidP="00CD63E2">
      <w:pPr>
        <w:pStyle w:val="Prrafodelista1"/>
        <w:spacing w:line="276" w:lineRule="auto"/>
        <w:ind w:left="0"/>
        <w:jc w:val="both"/>
        <w:rPr>
          <w:rFonts w:ascii="Calibri" w:eastAsia="Calibri" w:hAnsi="Calibri" w:cs="Calibri"/>
          <w:lang w:val="es-CL"/>
        </w:rPr>
      </w:pPr>
      <w:r>
        <w:rPr>
          <w:rFonts w:ascii="Calibri" w:eastAsia="Calibri" w:hAnsi="Calibri" w:cs="Calibri"/>
          <w:lang w:val="es-CL"/>
        </w:rPr>
        <w:t>Pero la forma de aprovechar esta energía directamente es a través de la absorción de las radiaciones ya sea para producir calor o directamente corriente eléctrica. Que es el caso en el que nos vamos a centrar.</w:t>
      </w:r>
    </w:p>
    <w:p w:rsidR="00CD63E2" w:rsidRDefault="00CD63E2" w:rsidP="00CD63E2">
      <w:pPr>
        <w:pStyle w:val="Prrafodelista1"/>
        <w:spacing w:line="276" w:lineRule="auto"/>
        <w:ind w:left="0"/>
        <w:jc w:val="both"/>
        <w:rPr>
          <w:rFonts w:ascii="Calibri" w:eastAsia="Calibri" w:hAnsi="Calibri" w:cs="Calibri"/>
          <w:lang w:val="es-CL"/>
        </w:rPr>
      </w:pPr>
      <w:r>
        <w:rPr>
          <w:rFonts w:ascii="Calibri" w:eastAsia="Calibri" w:hAnsi="Calibri" w:cs="Calibri"/>
          <w:lang w:val="es-CL"/>
        </w:rPr>
        <w:t>Para comprender la energía solar será necesario tener presente algunos conceptos que son:</w:t>
      </w:r>
    </w:p>
    <w:p w:rsidR="00CD63E2" w:rsidRDefault="00CD63E2" w:rsidP="00CD63E2">
      <w:pPr>
        <w:pStyle w:val="Prrafodelista1"/>
        <w:spacing w:line="276" w:lineRule="auto"/>
        <w:ind w:left="0"/>
        <w:jc w:val="both"/>
        <w:rPr>
          <w:rFonts w:ascii="Calibri" w:eastAsia="Calibri" w:hAnsi="Calibri" w:cs="Calibri"/>
          <w:lang w:val="es-CL"/>
        </w:rPr>
      </w:pPr>
    </w:p>
    <w:p w:rsidR="00CD63E2" w:rsidRDefault="002855B1" w:rsidP="00CD63E2">
      <w:pPr>
        <w:pStyle w:val="Prrafodelista1"/>
        <w:spacing w:line="276" w:lineRule="auto"/>
        <w:ind w:left="0"/>
        <w:jc w:val="both"/>
        <w:rPr>
          <w:rFonts w:ascii="Calibri" w:eastAsia="Calibri" w:hAnsi="Calibri" w:cs="Calibri"/>
          <w:b/>
          <w:lang w:val="es-CL"/>
        </w:rPr>
      </w:pPr>
      <w:proofErr w:type="spellStart"/>
      <w:r w:rsidRPr="00CD63E2">
        <w:rPr>
          <w:rFonts w:ascii="Calibri" w:eastAsia="Calibri" w:hAnsi="Calibri" w:cs="Calibri"/>
          <w:b/>
          <w:lang w:val="es-CL"/>
        </w:rPr>
        <w:t>Irradia</w:t>
      </w:r>
      <w:r>
        <w:rPr>
          <w:rFonts w:ascii="Calibri" w:eastAsia="Calibri" w:hAnsi="Calibri" w:cs="Calibri"/>
          <w:b/>
          <w:lang w:val="es-CL"/>
        </w:rPr>
        <w:t>ncia</w:t>
      </w:r>
      <w:proofErr w:type="spellEnd"/>
    </w:p>
    <w:p w:rsidR="00CD63E2" w:rsidRDefault="002855B1" w:rsidP="00CD63E2">
      <w:pPr>
        <w:pStyle w:val="Prrafodelista1"/>
        <w:spacing w:line="276" w:lineRule="auto"/>
        <w:ind w:left="0"/>
        <w:jc w:val="both"/>
        <w:rPr>
          <w:rFonts w:ascii="Calibri" w:eastAsia="Calibri" w:hAnsi="Calibri" w:cs="Calibri"/>
          <w:lang w:val="es-CL"/>
        </w:rPr>
      </w:pPr>
      <w:r>
        <w:rPr>
          <w:rFonts w:ascii="Calibri" w:eastAsia="Calibri" w:hAnsi="Calibri" w:cs="Calibri"/>
          <w:lang w:val="es-CL"/>
        </w:rPr>
        <w:t>E</w:t>
      </w:r>
      <w:r w:rsidR="00CD63E2">
        <w:rPr>
          <w:rFonts w:ascii="Calibri" w:eastAsia="Calibri" w:hAnsi="Calibri" w:cs="Calibri"/>
          <w:lang w:val="es-CL"/>
        </w:rPr>
        <w:t xml:space="preserve">s la potencia </w:t>
      </w:r>
      <w:r>
        <w:rPr>
          <w:rFonts w:ascii="Calibri" w:eastAsia="Calibri" w:hAnsi="Calibri" w:cs="Calibri"/>
          <w:lang w:val="es-CL"/>
        </w:rPr>
        <w:t>incidente</w:t>
      </w:r>
      <w:r w:rsidR="00CD63E2">
        <w:rPr>
          <w:rFonts w:ascii="Calibri" w:eastAsia="Calibri" w:hAnsi="Calibri" w:cs="Calibri"/>
          <w:lang w:val="es-CL"/>
        </w:rPr>
        <w:t xml:space="preserve"> por una unidad de superf</w:t>
      </w:r>
      <w:r w:rsidR="0077698F">
        <w:rPr>
          <w:rFonts w:ascii="Calibri" w:eastAsia="Calibri" w:hAnsi="Calibri" w:cs="Calibri"/>
          <w:lang w:val="es-CL"/>
        </w:rPr>
        <w:t xml:space="preserve">icie y generalmente se mide en </w:t>
      </w:r>
      <m:oMath>
        <m:f>
          <m:fPr>
            <m:ctrlPr>
              <w:rPr>
                <w:rFonts w:ascii="Cambria Math" w:eastAsia="Calibri" w:hAnsi="Cambria Math" w:cs="Calibri"/>
                <w:i/>
                <w:lang w:val="es-CL"/>
              </w:rPr>
            </m:ctrlPr>
          </m:fPr>
          <m:num>
            <m:r>
              <w:rPr>
                <w:rFonts w:ascii="Cambria Math" w:eastAsia="Calibri" w:hAnsi="Cambria Math" w:cs="Calibri"/>
                <w:lang w:val="es-CL"/>
              </w:rPr>
              <m:t>w</m:t>
            </m:r>
          </m:num>
          <m:den>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den>
        </m:f>
      </m:oMath>
      <w:r>
        <w:rPr>
          <w:rFonts w:ascii="Calibri" w:eastAsia="Calibri" w:hAnsi="Calibri" w:cs="Calibri"/>
          <w:lang w:val="es-CL"/>
        </w:rPr>
        <w:t xml:space="preserve"> la </w:t>
      </w:r>
      <w:proofErr w:type="spellStart"/>
      <w:r>
        <w:rPr>
          <w:rFonts w:ascii="Calibri" w:eastAsia="Calibri" w:hAnsi="Calibri" w:cs="Calibri"/>
          <w:lang w:val="es-CL"/>
        </w:rPr>
        <w:t>irradiancia</w:t>
      </w:r>
      <w:proofErr w:type="spellEnd"/>
      <w:r>
        <w:rPr>
          <w:rFonts w:ascii="Calibri" w:eastAsia="Calibri" w:hAnsi="Calibri" w:cs="Calibri"/>
          <w:lang w:val="es-CL"/>
        </w:rPr>
        <w:t xml:space="preserve"> promedio en la superficie terrestre es de 1000 </w:t>
      </w:r>
      <m:oMath>
        <m:f>
          <m:fPr>
            <m:ctrlPr>
              <w:rPr>
                <w:rFonts w:ascii="Cambria Math" w:eastAsia="Calibri" w:hAnsi="Cambria Math" w:cs="Calibri"/>
                <w:i/>
                <w:lang w:val="es-CL"/>
              </w:rPr>
            </m:ctrlPr>
          </m:fPr>
          <m:num>
            <m:r>
              <w:rPr>
                <w:rFonts w:ascii="Cambria Math" w:eastAsia="Calibri" w:hAnsi="Cambria Math" w:cs="Calibri"/>
                <w:lang w:val="es-CL"/>
              </w:rPr>
              <m:t>w</m:t>
            </m:r>
          </m:num>
          <m:den>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den>
        </m:f>
      </m:oMath>
    </w:p>
    <w:p w:rsidR="002855B1" w:rsidRDefault="002855B1" w:rsidP="00CD63E2">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G=</m:t>
          </m:r>
          <m:f>
            <m:fPr>
              <m:ctrlPr>
                <w:rPr>
                  <w:rFonts w:ascii="Cambria Math" w:eastAsia="Calibri" w:hAnsi="Cambria Math" w:cs="Calibri"/>
                  <w:i/>
                  <w:lang w:val="es-CL"/>
                </w:rPr>
              </m:ctrlPr>
            </m:fPr>
            <m:num>
              <m:sSub>
                <m:sSubPr>
                  <m:ctrlPr>
                    <w:rPr>
                      <w:rFonts w:ascii="Cambria Math" w:eastAsia="Calibri" w:hAnsi="Cambria Math" w:cs="Calibri"/>
                      <w:i/>
                      <w:lang w:val="es-CL"/>
                    </w:rPr>
                  </m:ctrlPr>
                </m:sSubPr>
                <m:e>
                  <m:r>
                    <w:rPr>
                      <w:rFonts w:ascii="Cambria Math" w:eastAsia="Calibri" w:hAnsi="Cambria Math" w:cs="Calibri"/>
                      <w:lang w:val="es-CL"/>
                    </w:rPr>
                    <m:t>P</m:t>
                  </m:r>
                </m:e>
                <m:sub>
                  <m:r>
                    <w:rPr>
                      <w:rFonts w:ascii="Cambria Math" w:eastAsia="Calibri" w:hAnsi="Cambria Math" w:cs="Calibri"/>
                      <w:lang w:val="es-CL"/>
                    </w:rPr>
                    <m:t>inc</m:t>
                  </m:r>
                </m:sub>
              </m:sSub>
            </m:num>
            <m:den>
              <m:sSub>
                <m:sSubPr>
                  <m:ctrlPr>
                    <w:rPr>
                      <w:rFonts w:ascii="Cambria Math" w:eastAsia="Calibri" w:hAnsi="Cambria Math" w:cs="Calibri"/>
                      <w:i/>
                      <w:lang w:val="es-CL"/>
                    </w:rPr>
                  </m:ctrlPr>
                </m:sSubPr>
                <m:e>
                  <m:r>
                    <w:rPr>
                      <w:rFonts w:ascii="Cambria Math" w:eastAsia="Calibri" w:hAnsi="Cambria Math" w:cs="Calibri"/>
                      <w:lang w:val="es-CL"/>
                    </w:rPr>
                    <m:t>A</m:t>
                  </m:r>
                </m:e>
                <m:sub>
                  <m:r>
                    <w:rPr>
                      <w:rFonts w:ascii="Cambria Math" w:eastAsia="Calibri" w:hAnsi="Cambria Math" w:cs="Calibri"/>
                      <w:lang w:val="es-CL"/>
                    </w:rPr>
                    <m:t>s</m:t>
                  </m:r>
                </m:sub>
              </m:sSub>
            </m:den>
          </m:f>
        </m:oMath>
      </m:oMathPara>
    </w:p>
    <w:p w:rsidR="002855B1" w:rsidRDefault="002855B1" w:rsidP="00CD63E2">
      <w:pPr>
        <w:pStyle w:val="Prrafodelista1"/>
        <w:spacing w:line="276" w:lineRule="auto"/>
        <w:ind w:left="0"/>
        <w:jc w:val="both"/>
        <w:rPr>
          <w:rFonts w:ascii="Calibri" w:eastAsia="Calibri" w:hAnsi="Calibri" w:cs="Calibri"/>
          <w:lang w:val="es-CL"/>
        </w:rPr>
      </w:pPr>
    </w:p>
    <w:p w:rsidR="002855B1" w:rsidRDefault="002855B1" w:rsidP="00CD63E2">
      <w:pPr>
        <w:pStyle w:val="Prrafodelista1"/>
        <w:spacing w:line="276" w:lineRule="auto"/>
        <w:ind w:left="0"/>
        <w:jc w:val="both"/>
        <w:rPr>
          <w:rFonts w:ascii="Calibri" w:eastAsia="Calibri" w:hAnsi="Calibri" w:cs="Calibri"/>
          <w:lang w:val="es-CL"/>
        </w:rPr>
      </w:pPr>
    </w:p>
    <w:p w:rsidR="002855B1" w:rsidRPr="00CD63E2" w:rsidRDefault="002855B1" w:rsidP="00CD63E2">
      <w:pPr>
        <w:pStyle w:val="Prrafodelista1"/>
        <w:spacing w:line="276" w:lineRule="auto"/>
        <w:ind w:left="0"/>
        <w:jc w:val="both"/>
        <w:rPr>
          <w:rFonts w:ascii="Calibri" w:eastAsia="Calibri" w:hAnsi="Calibri" w:cs="Calibri"/>
          <w:lang w:val="es-CL"/>
        </w:rPr>
      </w:pPr>
    </w:p>
    <w:p w:rsidR="00CD63E2" w:rsidRDefault="002855B1" w:rsidP="00CD63E2">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Irradiación</w:t>
      </w:r>
    </w:p>
    <w:p w:rsidR="002855B1" w:rsidRDefault="002855B1" w:rsidP="002855B1">
      <w:pPr>
        <w:pStyle w:val="Prrafodelista1"/>
        <w:spacing w:line="276" w:lineRule="auto"/>
        <w:ind w:left="0"/>
        <w:jc w:val="both"/>
        <w:rPr>
          <w:rFonts w:ascii="Calibri" w:eastAsia="Calibri" w:hAnsi="Calibri" w:cs="Calibri"/>
          <w:lang w:val="es-CL"/>
        </w:rPr>
      </w:pPr>
      <w:r w:rsidRPr="002855B1">
        <w:rPr>
          <w:rFonts w:ascii="Calibri" w:eastAsia="Calibri" w:hAnsi="Calibri" w:cs="Calibri"/>
          <w:lang w:val="es-CL"/>
        </w:rPr>
        <w:t xml:space="preserve">Es la integral de la </w:t>
      </w:r>
      <w:proofErr w:type="spellStart"/>
      <w:r w:rsidRPr="002855B1">
        <w:rPr>
          <w:rFonts w:ascii="Calibri" w:eastAsia="Calibri" w:hAnsi="Calibri" w:cs="Calibri"/>
          <w:lang w:val="es-CL"/>
        </w:rPr>
        <w:t>Irradiancia</w:t>
      </w:r>
      <w:proofErr w:type="spellEnd"/>
      <w:r w:rsidRPr="002855B1">
        <w:rPr>
          <w:rFonts w:ascii="Calibri" w:eastAsia="Calibri" w:hAnsi="Calibri" w:cs="Calibri"/>
          <w:lang w:val="es-CL"/>
        </w:rPr>
        <w:t xml:space="preserve"> en un intervalo</w:t>
      </w:r>
    </w:p>
    <w:p w:rsidR="002855B1" w:rsidRPr="002855B1" w:rsidRDefault="002855B1" w:rsidP="002855B1">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H=</m:t>
          </m:r>
          <m:nary>
            <m:naryPr>
              <m:limLoc m:val="subSup"/>
              <m:ctrlPr>
                <w:rPr>
                  <w:rFonts w:ascii="Cambria Math" w:eastAsia="Calibri" w:hAnsi="Cambria Math" w:cs="Calibri"/>
                  <w:i/>
                  <w:lang w:val="es-CL"/>
                </w:rPr>
              </m:ctrlPr>
            </m:naryPr>
            <m:sub>
              <m:r>
                <w:rPr>
                  <w:rFonts w:ascii="Cambria Math" w:eastAsia="Calibri" w:hAnsi="Cambria Math" w:cs="Calibri"/>
                  <w:lang w:val="es-CL"/>
                </w:rPr>
                <m:t>0</m:t>
              </m:r>
            </m:sub>
            <m:sup>
              <m:sSub>
                <m:sSubPr>
                  <m:ctrlPr>
                    <w:rPr>
                      <w:rFonts w:ascii="Cambria Math" w:eastAsia="Calibri" w:hAnsi="Cambria Math" w:cs="Calibri"/>
                      <w:i/>
                      <w:lang w:val="es-CL"/>
                    </w:rPr>
                  </m:ctrlPr>
                </m:sSubPr>
                <m:e>
                  <m:r>
                    <w:rPr>
                      <w:rFonts w:ascii="Cambria Math" w:eastAsia="Calibri" w:hAnsi="Cambria Math" w:cs="Calibri"/>
                      <w:lang w:val="es-CL"/>
                    </w:rPr>
                    <m:t>t</m:t>
                  </m:r>
                </m:e>
                <m:sub>
                  <m:r>
                    <w:rPr>
                      <w:rFonts w:ascii="Cambria Math" w:eastAsia="Calibri" w:hAnsi="Cambria Math" w:cs="Calibri"/>
                      <w:lang w:val="es-CL"/>
                    </w:rPr>
                    <m:t>1</m:t>
                  </m:r>
                </m:sub>
              </m:sSub>
            </m:sup>
            <m:e>
              <m:r>
                <w:rPr>
                  <w:rFonts w:ascii="Cambria Math" w:eastAsia="Calibri" w:hAnsi="Cambria Math" w:cs="Calibri"/>
                  <w:lang w:val="es-CL"/>
                </w:rPr>
                <m:t>G</m:t>
              </m:r>
            </m:e>
          </m:nary>
        </m:oMath>
      </m:oMathPara>
    </w:p>
    <w:p w:rsidR="002855B1" w:rsidRPr="002855B1" w:rsidRDefault="002855B1" w:rsidP="00CD63E2">
      <w:pPr>
        <w:pStyle w:val="Prrafodelista1"/>
        <w:spacing w:line="276" w:lineRule="auto"/>
        <w:ind w:left="0"/>
        <w:jc w:val="both"/>
        <w:rPr>
          <w:rFonts w:ascii="Calibri" w:eastAsia="Calibri" w:hAnsi="Calibri" w:cs="Calibri"/>
          <w:lang w:val="es-CL"/>
        </w:rPr>
      </w:pPr>
    </w:p>
    <w:p w:rsidR="00CD63E2" w:rsidRDefault="002855B1" w:rsidP="00CD63E2">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Azimut </w:t>
      </w:r>
    </w:p>
    <w:p w:rsidR="002855B1" w:rsidRPr="002855B1" w:rsidRDefault="002855B1" w:rsidP="002855B1">
      <w:pPr>
        <w:pStyle w:val="NormalWeb"/>
        <w:rPr>
          <w:rFonts w:ascii="Calibri" w:eastAsia="Calibri" w:hAnsi="Calibri" w:cs="Calibri"/>
        </w:rPr>
      </w:pPr>
      <w:r>
        <w:rPr>
          <w:rFonts w:ascii="Calibri" w:eastAsia="Calibri" w:hAnsi="Calibri" w:cs="Calibri"/>
        </w:rPr>
        <w:t>Es e</w:t>
      </w:r>
      <w:r w:rsidRPr="002855B1">
        <w:rPr>
          <w:rFonts w:ascii="Calibri" w:eastAsia="Calibri" w:hAnsi="Calibri" w:cs="Calibri"/>
        </w:rPr>
        <w:t xml:space="preserve">l ángulo o longitud de arco medido sobre el </w:t>
      </w:r>
      <w:hyperlink r:id="rId10" w:tooltip="Horizonte" w:history="1">
        <w:r w:rsidRPr="002855B1">
          <w:rPr>
            <w:rFonts w:ascii="Calibri" w:eastAsia="Calibri" w:hAnsi="Calibri" w:cs="Calibri"/>
          </w:rPr>
          <w:t>horizonte</w:t>
        </w:r>
      </w:hyperlink>
      <w:r w:rsidRPr="002855B1">
        <w:rPr>
          <w:rFonts w:ascii="Calibri" w:eastAsia="Calibri" w:hAnsi="Calibri" w:cs="Calibri"/>
        </w:rPr>
        <w:t xml:space="preserve"> celeste que forman el </w:t>
      </w:r>
      <w:hyperlink r:id="rId11" w:tooltip="Punto cardinal" w:history="1">
        <w:r w:rsidRPr="002855B1">
          <w:rPr>
            <w:rFonts w:ascii="Calibri" w:eastAsia="Calibri" w:hAnsi="Calibri" w:cs="Calibri"/>
          </w:rPr>
          <w:t>punto cardinal</w:t>
        </w:r>
      </w:hyperlink>
      <w:r w:rsidRPr="002855B1">
        <w:rPr>
          <w:rFonts w:ascii="Calibri" w:eastAsia="Calibri" w:hAnsi="Calibri" w:cs="Calibri"/>
        </w:rPr>
        <w:t xml:space="preserve"> sur (Norte) y la proyección vertical del astro sobre el horizonte del observador situado en alguna </w:t>
      </w:r>
      <w:hyperlink r:id="rId12" w:tooltip="Latitud" w:history="1">
        <w:r w:rsidRPr="002855B1">
          <w:rPr>
            <w:rFonts w:ascii="Calibri" w:eastAsia="Calibri" w:hAnsi="Calibri" w:cs="Calibri"/>
          </w:rPr>
          <w:t>latitud</w:t>
        </w:r>
      </w:hyperlink>
      <w:r w:rsidRPr="002855B1">
        <w:rPr>
          <w:rFonts w:ascii="Calibri" w:eastAsia="Calibri" w:hAnsi="Calibri" w:cs="Calibri"/>
        </w:rPr>
        <w:t xml:space="preserve"> Norte (Sur). Se mide en grados desde el punto cardinal en sentido de las agujas del reloj: Norte-Este-Sur-Oeste.</w:t>
      </w:r>
    </w:p>
    <w:p w:rsidR="002855B1" w:rsidRPr="002855B1" w:rsidRDefault="002855B1" w:rsidP="00CD63E2">
      <w:pPr>
        <w:pStyle w:val="Prrafodelista1"/>
        <w:spacing w:line="276" w:lineRule="auto"/>
        <w:ind w:left="0"/>
        <w:jc w:val="both"/>
        <w:rPr>
          <w:rFonts w:ascii="Calibri" w:eastAsia="Calibri" w:hAnsi="Calibri" w:cs="Calibri"/>
        </w:rPr>
      </w:pPr>
    </w:p>
    <w:p w:rsidR="00CD63E2" w:rsidRDefault="00CD63E2" w:rsidP="00100251">
      <w:pPr>
        <w:pStyle w:val="Prrafodelista1"/>
        <w:spacing w:line="276" w:lineRule="auto"/>
        <w:ind w:left="0"/>
        <w:jc w:val="both"/>
        <w:rPr>
          <w:rFonts w:ascii="Calibri" w:eastAsia="Calibri" w:hAnsi="Calibri" w:cs="Calibri"/>
          <w:lang w:val="es-CL"/>
        </w:rPr>
      </w:pPr>
    </w:p>
    <w:p w:rsidR="00A2113F" w:rsidRDefault="00A2113F" w:rsidP="00100251">
      <w:pPr>
        <w:pStyle w:val="Prrafodelista1"/>
        <w:spacing w:line="276" w:lineRule="auto"/>
        <w:ind w:left="0"/>
        <w:jc w:val="both"/>
        <w:rPr>
          <w:rFonts w:ascii="Calibri" w:eastAsia="Calibri" w:hAnsi="Calibri" w:cs="Calibri"/>
          <w:lang w:val="es-CL"/>
        </w:rPr>
      </w:pPr>
    </w:p>
    <w:p w:rsidR="00A2113F" w:rsidRDefault="00A2113F" w:rsidP="00100251">
      <w:pPr>
        <w:pStyle w:val="Prrafodelista1"/>
        <w:spacing w:line="276" w:lineRule="auto"/>
        <w:ind w:left="0"/>
        <w:jc w:val="both"/>
        <w:rPr>
          <w:rFonts w:ascii="Calibri" w:eastAsia="Calibri" w:hAnsi="Calibri" w:cs="Calibri"/>
          <w:lang w:val="es-CL"/>
        </w:rPr>
      </w:pPr>
    </w:p>
    <w:p w:rsidR="00C27007" w:rsidRPr="008C1793" w:rsidRDefault="008F1195" w:rsidP="001002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3.2) </w:t>
      </w:r>
      <w:r w:rsidR="00C27007">
        <w:rPr>
          <w:rFonts w:ascii="Calibri" w:eastAsia="Calibri" w:hAnsi="Calibri" w:cs="Calibri"/>
          <w:b/>
          <w:lang w:val="es-CL"/>
        </w:rPr>
        <w:t xml:space="preserve">Elementos </w:t>
      </w:r>
      <w:proofErr w:type="gramStart"/>
      <w:r w:rsidR="00C27007">
        <w:rPr>
          <w:rFonts w:ascii="Calibri" w:eastAsia="Calibri" w:hAnsi="Calibri" w:cs="Calibri"/>
          <w:b/>
          <w:lang w:val="es-CL"/>
        </w:rPr>
        <w:t>necesario</w:t>
      </w:r>
      <w:proofErr w:type="gramEnd"/>
      <w:r w:rsidR="00C27007">
        <w:rPr>
          <w:rFonts w:ascii="Calibri" w:eastAsia="Calibri" w:hAnsi="Calibri" w:cs="Calibri"/>
          <w:b/>
          <w:lang w:val="es-CL"/>
        </w:rPr>
        <w:t xml:space="preserve"> para captar la energía solar</w:t>
      </w:r>
    </w:p>
    <w:p w:rsidR="00C31C06" w:rsidRPr="002B6581" w:rsidRDefault="00C31C06" w:rsidP="00ED2351">
      <w:pPr>
        <w:pStyle w:val="Prrafodelista1"/>
        <w:spacing w:line="276" w:lineRule="auto"/>
        <w:ind w:left="0"/>
        <w:jc w:val="both"/>
        <w:rPr>
          <w:rFonts w:ascii="Calibri" w:eastAsia="Calibri" w:hAnsi="Calibri" w:cs="Calibri"/>
          <w:lang w:val="es-CL"/>
        </w:rPr>
      </w:pPr>
    </w:p>
    <w:p w:rsidR="00291209" w:rsidRDefault="00291209" w:rsidP="00C31C06">
      <w:pPr>
        <w:pStyle w:val="Prrafodelista1"/>
        <w:spacing w:line="276" w:lineRule="auto"/>
        <w:ind w:left="420"/>
        <w:jc w:val="both"/>
        <w:rPr>
          <w:rFonts w:ascii="Calibri" w:eastAsia="Calibri" w:hAnsi="Calibri" w:cs="Calibri"/>
          <w:lang w:val="es-CL"/>
        </w:rPr>
      </w:pPr>
    </w:p>
    <w:p w:rsidR="00291209" w:rsidRDefault="00291209" w:rsidP="00291209">
      <w:pPr>
        <w:pStyle w:val="NormalWeb"/>
        <w:rPr>
          <w:rFonts w:ascii="Calibri" w:eastAsia="Calibri" w:hAnsi="Calibri" w:cs="Calibri"/>
        </w:rPr>
      </w:pPr>
      <w:r>
        <w:rPr>
          <w:rFonts w:ascii="Calibri" w:eastAsia="Calibri" w:hAnsi="Calibri" w:cs="Calibri"/>
        </w:rPr>
        <w:t xml:space="preserve">Hoy en día con el fin de simplificar las tares y reducir costos se emplean elementos que abarcan </w:t>
      </w:r>
      <w:proofErr w:type="spellStart"/>
      <w:r>
        <w:rPr>
          <w:rFonts w:ascii="Calibri" w:eastAsia="Calibri" w:hAnsi="Calibri" w:cs="Calibri"/>
        </w:rPr>
        <w:t>mas</w:t>
      </w:r>
      <w:proofErr w:type="spellEnd"/>
      <w:r>
        <w:rPr>
          <w:rFonts w:ascii="Calibri" w:eastAsia="Calibri" w:hAnsi="Calibri" w:cs="Calibri"/>
        </w:rPr>
        <w:t xml:space="preserve"> de </w:t>
      </w:r>
      <w:proofErr w:type="gramStart"/>
      <w:r>
        <w:rPr>
          <w:rFonts w:ascii="Calibri" w:eastAsia="Calibri" w:hAnsi="Calibri" w:cs="Calibri"/>
        </w:rPr>
        <w:t>un subsistemas</w:t>
      </w:r>
      <w:proofErr w:type="gramEnd"/>
      <w:r>
        <w:rPr>
          <w:rFonts w:ascii="Calibri" w:eastAsia="Calibri" w:hAnsi="Calibri" w:cs="Calibri"/>
        </w:rPr>
        <w:t xml:space="preserve">, y para el desarrollo del sistema  ocuparemos </w:t>
      </w:r>
      <w:r w:rsidR="008F1195">
        <w:rPr>
          <w:rFonts w:ascii="Calibri" w:eastAsia="Calibri" w:hAnsi="Calibri" w:cs="Calibri"/>
        </w:rPr>
        <w:t>este tipo de elemento</w:t>
      </w:r>
    </w:p>
    <w:p w:rsidR="008F1195" w:rsidRDefault="008F1195" w:rsidP="00291209">
      <w:pPr>
        <w:pStyle w:val="NormalWeb"/>
        <w:rPr>
          <w:rFonts w:ascii="Calibri" w:eastAsia="Calibri" w:hAnsi="Calibri" w:cs="Calibri"/>
        </w:rPr>
      </w:pPr>
    </w:p>
    <w:p w:rsidR="008F1195" w:rsidRDefault="008F1195" w:rsidP="008F1195">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3.2.1) </w:t>
      </w:r>
      <w:r w:rsidRPr="00EA2B4F">
        <w:rPr>
          <w:rFonts w:ascii="Calibri" w:eastAsia="Calibri" w:hAnsi="Calibri" w:cs="Calibri"/>
          <w:b/>
          <w:lang w:val="es-CL"/>
        </w:rPr>
        <w:t>Regulador de carga</w:t>
      </w:r>
    </w:p>
    <w:p w:rsidR="008F1195" w:rsidRDefault="008F1195" w:rsidP="008F1195">
      <w:pPr>
        <w:pStyle w:val="Prrafodelista1"/>
        <w:spacing w:line="276" w:lineRule="auto"/>
        <w:ind w:left="0"/>
        <w:jc w:val="both"/>
        <w:rPr>
          <w:rFonts w:ascii="Calibri" w:eastAsia="Calibri" w:hAnsi="Calibri" w:cs="Calibri"/>
          <w:b/>
          <w:lang w:val="es-CL"/>
        </w:rPr>
      </w:pPr>
    </w:p>
    <w:p w:rsidR="008F1195" w:rsidRDefault="009765CF" w:rsidP="008F1195">
      <w:pPr>
        <w:pStyle w:val="Prrafodelista1"/>
        <w:spacing w:line="276" w:lineRule="auto"/>
        <w:ind w:left="0"/>
        <w:jc w:val="both"/>
        <w:rPr>
          <w:rFonts w:ascii="Calibri" w:eastAsia="Calibri" w:hAnsi="Calibri" w:cs="Calibri"/>
          <w:lang w:val="es-CL"/>
        </w:rPr>
      </w:pPr>
      <w:r>
        <w:rPr>
          <w:rFonts w:ascii="Calibri" w:eastAsia="Calibri" w:hAnsi="Calibri" w:cs="Calibri"/>
          <w:noProof/>
          <w:lang w:val="es-CL" w:eastAsia="es-CL" w:bidi="ar-SA"/>
        </w:rPr>
        <w:drawing>
          <wp:anchor distT="0" distB="0" distL="114300" distR="114300" simplePos="0" relativeHeight="251664384" behindDoc="0" locked="0" layoutInCell="1" allowOverlap="1">
            <wp:simplePos x="0" y="0"/>
            <wp:positionH relativeFrom="margin">
              <wp:posOffset>4425315</wp:posOffset>
            </wp:positionH>
            <wp:positionV relativeFrom="margin">
              <wp:posOffset>1700530</wp:posOffset>
            </wp:positionV>
            <wp:extent cx="1428750" cy="1428750"/>
            <wp:effectExtent l="19050" t="0" r="0" b="0"/>
            <wp:wrapSquare wrapText="bothSides"/>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428750" cy="1428750"/>
                    </a:xfrm>
                    <a:prstGeom prst="rect">
                      <a:avLst/>
                    </a:prstGeom>
                    <a:solidFill>
                      <a:srgbClr val="FFFFFF"/>
                    </a:solidFill>
                    <a:ln w="9525">
                      <a:noFill/>
                      <a:miter lim="800000"/>
                      <a:headEnd/>
                      <a:tailEnd/>
                    </a:ln>
                  </pic:spPr>
                </pic:pic>
              </a:graphicData>
            </a:graphic>
          </wp:anchor>
        </w:drawing>
      </w:r>
      <w:r w:rsidR="008F1195">
        <w:rPr>
          <w:rFonts w:ascii="Calibri" w:eastAsia="Calibri" w:hAnsi="Calibri" w:cs="Calibri"/>
          <w:lang w:val="es-CL"/>
        </w:rPr>
        <w:t xml:space="preserve">Los reguladores de carga </w:t>
      </w:r>
      <w:proofErr w:type="gramStart"/>
      <w:r w:rsidR="008F1195">
        <w:rPr>
          <w:rFonts w:ascii="Calibri" w:eastAsia="Calibri" w:hAnsi="Calibri" w:cs="Calibri"/>
          <w:lang w:val="es-CL"/>
        </w:rPr>
        <w:t>cumple</w:t>
      </w:r>
      <w:proofErr w:type="gramEnd"/>
      <w:r w:rsidR="008F1195">
        <w:rPr>
          <w:rFonts w:ascii="Calibri" w:eastAsia="Calibri" w:hAnsi="Calibri" w:cs="Calibri"/>
          <w:lang w:val="es-CL"/>
        </w:rPr>
        <w:t xml:space="preserve"> la función de CPM y acondicionador de corriente continua y incluye sistema de protección de sobre corriente.</w:t>
      </w:r>
    </w:p>
    <w:p w:rsidR="008F1195" w:rsidRDefault="008F1195" w:rsidP="008F1195">
      <w:pPr>
        <w:pStyle w:val="Prrafodelista1"/>
        <w:spacing w:line="276" w:lineRule="auto"/>
        <w:ind w:left="0"/>
        <w:jc w:val="both"/>
        <w:rPr>
          <w:rFonts w:ascii="Calibri" w:eastAsia="Calibri" w:hAnsi="Calibri" w:cs="Calibri"/>
          <w:lang w:val="es-CL"/>
        </w:rPr>
      </w:pPr>
    </w:p>
    <w:p w:rsidR="008F1195" w:rsidRDefault="008F1195" w:rsidP="008F1195">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La función de este elemento es recibir la corriente proveniente de los paneles, regular la </w:t>
      </w:r>
      <w:r w:rsidR="00324657">
        <w:rPr>
          <w:rFonts w:ascii="Calibri" w:eastAsia="Calibri" w:hAnsi="Calibri" w:cs="Calibri"/>
          <w:lang w:val="es-CL"/>
        </w:rPr>
        <w:t>tención</w:t>
      </w:r>
      <w:r>
        <w:rPr>
          <w:rFonts w:ascii="Calibri" w:eastAsia="Calibri" w:hAnsi="Calibri" w:cs="Calibri"/>
          <w:lang w:val="es-CL"/>
        </w:rPr>
        <w:t xml:space="preserve"> para que pueda ser utilizada por los consumos y almacenada, además chequea </w:t>
      </w:r>
      <w:r w:rsidR="00324657">
        <w:rPr>
          <w:rFonts w:ascii="Calibri" w:eastAsia="Calibri" w:hAnsi="Calibri" w:cs="Calibri"/>
          <w:lang w:val="es-CL"/>
        </w:rPr>
        <w:t>continuamente</w:t>
      </w:r>
      <w:r>
        <w:rPr>
          <w:rFonts w:ascii="Calibri" w:eastAsia="Calibri" w:hAnsi="Calibri" w:cs="Calibri"/>
          <w:lang w:val="es-CL"/>
        </w:rPr>
        <w:t xml:space="preserve"> el nivel de carga de la batería asegurándose de no sobrecargarla ni de descargarla </w:t>
      </w:r>
      <w:r w:rsidR="00324657">
        <w:rPr>
          <w:rFonts w:ascii="Calibri" w:eastAsia="Calibri" w:hAnsi="Calibri" w:cs="Calibri"/>
          <w:lang w:val="es-CL"/>
        </w:rPr>
        <w:t>excesivamente para no producir daños en ella.</w:t>
      </w:r>
      <w:r>
        <w:rPr>
          <w:rFonts w:ascii="Calibri" w:eastAsia="Calibri" w:hAnsi="Calibri" w:cs="Calibri"/>
          <w:lang w:val="es-CL"/>
        </w:rPr>
        <w:t xml:space="preserve"> </w:t>
      </w:r>
    </w:p>
    <w:p w:rsidR="008F1195" w:rsidRPr="008F1195" w:rsidRDefault="008F1195" w:rsidP="008F1195">
      <w:pPr>
        <w:pStyle w:val="Prrafodelista1"/>
        <w:spacing w:line="276" w:lineRule="auto"/>
        <w:ind w:left="0"/>
        <w:jc w:val="both"/>
        <w:rPr>
          <w:rFonts w:ascii="Calibri" w:eastAsia="Calibri" w:hAnsi="Calibri" w:cs="Calibri"/>
          <w:lang w:val="es-CL"/>
        </w:rPr>
      </w:pPr>
    </w:p>
    <w:p w:rsidR="008F1195" w:rsidRPr="00EA2B4F" w:rsidRDefault="008F1195" w:rsidP="008F1195">
      <w:pPr>
        <w:pStyle w:val="Prrafodelista1"/>
        <w:spacing w:line="276" w:lineRule="auto"/>
        <w:ind w:left="420"/>
        <w:jc w:val="both"/>
        <w:rPr>
          <w:rFonts w:ascii="Calibri" w:eastAsia="Calibri" w:hAnsi="Calibri" w:cs="Calibri"/>
          <w:b/>
          <w:lang w:val="es-CL"/>
        </w:rPr>
      </w:pPr>
    </w:p>
    <w:p w:rsidR="00291209" w:rsidRDefault="00291209" w:rsidP="00291209">
      <w:pPr>
        <w:pStyle w:val="NormalWeb"/>
        <w:rPr>
          <w:rFonts w:ascii="Calibri" w:eastAsia="Calibri" w:hAnsi="Calibri" w:cs="Calibri"/>
        </w:rPr>
      </w:pPr>
    </w:p>
    <w:p w:rsidR="00291209" w:rsidRDefault="00291209" w:rsidP="00291209">
      <w:pPr>
        <w:pStyle w:val="NormalWeb"/>
        <w:rPr>
          <w:rFonts w:ascii="Calibri" w:eastAsia="Calibri" w:hAnsi="Calibri" w:cs="Calibri"/>
        </w:rPr>
      </w:pPr>
    </w:p>
    <w:p w:rsidR="00291209" w:rsidRDefault="00291209" w:rsidP="00291209">
      <w:pPr>
        <w:pStyle w:val="NormalWeb"/>
        <w:rPr>
          <w:rFonts w:ascii="Calibri" w:eastAsia="Calibri" w:hAnsi="Calibri" w:cs="Calibri"/>
        </w:rPr>
      </w:pPr>
    </w:p>
    <w:p w:rsidR="00291209" w:rsidRDefault="00291209" w:rsidP="00291209">
      <w:pPr>
        <w:pStyle w:val="NormalWeb"/>
        <w:rPr>
          <w:rFonts w:ascii="Calibri" w:eastAsia="Calibri" w:hAnsi="Calibri" w:cs="Calibri"/>
        </w:rPr>
      </w:pPr>
    </w:p>
    <w:p w:rsidR="00291209" w:rsidRDefault="00291209" w:rsidP="00291209">
      <w:pPr>
        <w:pStyle w:val="NormalWeb"/>
        <w:rPr>
          <w:rFonts w:ascii="Calibri" w:eastAsia="Calibri" w:hAnsi="Calibri" w:cs="Calibri"/>
        </w:rPr>
      </w:pPr>
    </w:p>
    <w:p w:rsidR="00C31C06" w:rsidRPr="009765CF" w:rsidRDefault="009765CF" w:rsidP="00291209">
      <w:pPr>
        <w:pStyle w:val="NormalWeb"/>
        <w:rPr>
          <w:rFonts w:ascii="Calibri" w:eastAsia="Calibri" w:hAnsi="Calibri" w:cs="Calibri"/>
          <w:b/>
        </w:rPr>
      </w:pPr>
      <w:r>
        <w:rPr>
          <w:rFonts w:ascii="Calibri" w:eastAsia="Calibri" w:hAnsi="Calibri" w:cs="Calibri"/>
          <w:b/>
        </w:rPr>
        <w:t xml:space="preserve">3.2.2) </w:t>
      </w:r>
      <w:r w:rsidR="00BA60BE" w:rsidRPr="009765CF">
        <w:rPr>
          <w:rFonts w:ascii="Calibri" w:eastAsia="Calibri" w:hAnsi="Calibri" w:cs="Calibri"/>
          <w:b/>
        </w:rPr>
        <w:t>Celdas solares</w:t>
      </w:r>
    </w:p>
    <w:p w:rsidR="00C31C06" w:rsidRDefault="00C31C06" w:rsidP="00291209">
      <w:pPr>
        <w:pStyle w:val="NormalWeb"/>
        <w:rPr>
          <w:rFonts w:ascii="Calibri" w:eastAsia="Calibri" w:hAnsi="Calibri" w:cs="Calibri"/>
        </w:rPr>
      </w:pPr>
      <w:r w:rsidRPr="002B6581">
        <w:rPr>
          <w:rFonts w:ascii="Calibri" w:eastAsia="Calibri" w:hAnsi="Calibri" w:cs="Calibri"/>
        </w:rPr>
        <w:t>Son elementos de silicio capases de convertir las radiacione</w:t>
      </w:r>
      <w:r w:rsidR="00BA60BE">
        <w:rPr>
          <w:rFonts w:ascii="Calibri" w:eastAsia="Calibri" w:hAnsi="Calibri" w:cs="Calibri"/>
        </w:rPr>
        <w:t>s solares en energía eléctrica</w:t>
      </w:r>
    </w:p>
    <w:p w:rsidR="00BA60BE" w:rsidRDefault="00BA60BE" w:rsidP="00C31C06">
      <w:pPr>
        <w:pStyle w:val="Prrafodelista1"/>
        <w:spacing w:line="276" w:lineRule="auto"/>
        <w:ind w:left="420"/>
        <w:jc w:val="both"/>
        <w:rPr>
          <w:rFonts w:ascii="Calibri" w:eastAsia="Calibri" w:hAnsi="Calibri" w:cs="Calibri"/>
          <w:lang w:val="es-CL"/>
        </w:rPr>
      </w:pPr>
    </w:p>
    <w:p w:rsidR="00BA60BE" w:rsidRPr="009765CF" w:rsidRDefault="00BA60BE" w:rsidP="00C31C06">
      <w:pPr>
        <w:pStyle w:val="Prrafodelista1"/>
        <w:spacing w:line="276" w:lineRule="auto"/>
        <w:ind w:left="420"/>
        <w:jc w:val="both"/>
        <w:rPr>
          <w:rFonts w:ascii="Calibri" w:eastAsia="Calibri" w:hAnsi="Calibri" w:cs="Calibri"/>
          <w:b/>
          <w:lang w:val="es-CL"/>
        </w:rPr>
      </w:pPr>
      <w:r w:rsidRPr="009765CF">
        <w:rPr>
          <w:rFonts w:ascii="Calibri" w:eastAsia="Calibri" w:hAnsi="Calibri" w:cs="Calibri"/>
          <w:b/>
          <w:lang w:val="es-CL"/>
        </w:rPr>
        <w:t>Paneles solares</w:t>
      </w:r>
    </w:p>
    <w:p w:rsidR="00BA60BE" w:rsidRDefault="009765CF" w:rsidP="00BA60BE">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anchor distT="0" distB="0" distL="114300" distR="114300" simplePos="0" relativeHeight="251665408" behindDoc="0" locked="0" layoutInCell="1" allowOverlap="1">
            <wp:simplePos x="0" y="0"/>
            <wp:positionH relativeFrom="margin">
              <wp:posOffset>3082290</wp:posOffset>
            </wp:positionH>
            <wp:positionV relativeFrom="margin">
              <wp:posOffset>5481955</wp:posOffset>
            </wp:positionV>
            <wp:extent cx="2876550" cy="1619250"/>
            <wp:effectExtent l="1905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876550" cy="1619250"/>
                    </a:xfrm>
                    <a:prstGeom prst="rect">
                      <a:avLst/>
                    </a:prstGeom>
                    <a:solidFill>
                      <a:srgbClr val="FFFFFF"/>
                    </a:solidFill>
                    <a:ln w="9525">
                      <a:noFill/>
                      <a:miter lim="800000"/>
                      <a:headEnd/>
                      <a:tailEnd/>
                    </a:ln>
                  </pic:spPr>
                </pic:pic>
              </a:graphicData>
            </a:graphic>
          </wp:anchor>
        </w:drawing>
      </w:r>
      <w:r w:rsidR="00BA60BE">
        <w:rPr>
          <w:rFonts w:ascii="Calibri" w:eastAsia="Calibri" w:hAnsi="Calibri" w:cs="Calibri"/>
          <w:lang w:val="es-CL"/>
        </w:rPr>
        <w:t>Son un conjunto de células fotovoltaicas, utilizadas para obtener energía eléctrica directamente de la luz solar.</w:t>
      </w:r>
    </w:p>
    <w:p w:rsidR="00BA60BE" w:rsidRDefault="00BA60BE" w:rsidP="00BA60BE">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Se pueden clasificar en tres tipos </w:t>
      </w:r>
    </w:p>
    <w:p w:rsidR="00BA60BE" w:rsidRDefault="00BA60BE" w:rsidP="00BA60BE">
      <w:pPr>
        <w:pStyle w:val="Prrafodelista1"/>
        <w:numPr>
          <w:ilvl w:val="0"/>
          <w:numId w:val="34"/>
        </w:numPr>
        <w:spacing w:line="276" w:lineRule="auto"/>
        <w:jc w:val="both"/>
        <w:rPr>
          <w:rFonts w:ascii="Calibri" w:eastAsia="Calibri" w:hAnsi="Calibri" w:cs="Calibri"/>
          <w:lang w:val="es-CL"/>
        </w:rPr>
      </w:pPr>
      <w:proofErr w:type="spellStart"/>
      <w:r>
        <w:rPr>
          <w:rFonts w:ascii="Calibri" w:eastAsia="Calibri" w:hAnsi="Calibri" w:cs="Calibri"/>
          <w:lang w:val="es-CL"/>
        </w:rPr>
        <w:t>Monocristalinas</w:t>
      </w:r>
      <w:proofErr w:type="spellEnd"/>
    </w:p>
    <w:p w:rsidR="00BA60BE" w:rsidRDefault="00BA60BE" w:rsidP="00BA60BE">
      <w:pPr>
        <w:pStyle w:val="Prrafodelista1"/>
        <w:numPr>
          <w:ilvl w:val="0"/>
          <w:numId w:val="34"/>
        </w:numPr>
        <w:spacing w:line="276" w:lineRule="auto"/>
        <w:jc w:val="both"/>
        <w:rPr>
          <w:rFonts w:ascii="Calibri" w:eastAsia="Calibri" w:hAnsi="Calibri" w:cs="Calibri"/>
          <w:lang w:val="es-CL"/>
        </w:rPr>
      </w:pPr>
      <w:proofErr w:type="spellStart"/>
      <w:r>
        <w:rPr>
          <w:rFonts w:ascii="Calibri" w:eastAsia="Calibri" w:hAnsi="Calibri" w:cs="Calibri"/>
          <w:lang w:val="es-CL"/>
        </w:rPr>
        <w:t>Policristalinas</w:t>
      </w:r>
      <w:proofErr w:type="spellEnd"/>
      <w:r>
        <w:rPr>
          <w:rFonts w:ascii="Calibri" w:eastAsia="Calibri" w:hAnsi="Calibri" w:cs="Calibri"/>
          <w:lang w:val="es-CL"/>
        </w:rPr>
        <w:t xml:space="preserve"> </w:t>
      </w:r>
    </w:p>
    <w:p w:rsidR="00BA60BE" w:rsidRDefault="00BA60BE" w:rsidP="00BA60BE">
      <w:pPr>
        <w:pStyle w:val="Prrafodelista1"/>
        <w:numPr>
          <w:ilvl w:val="0"/>
          <w:numId w:val="34"/>
        </w:numPr>
        <w:spacing w:line="276" w:lineRule="auto"/>
        <w:jc w:val="both"/>
        <w:rPr>
          <w:rFonts w:ascii="Calibri" w:eastAsia="Calibri" w:hAnsi="Calibri" w:cs="Calibri"/>
          <w:lang w:val="es-CL"/>
        </w:rPr>
      </w:pPr>
      <w:r>
        <w:rPr>
          <w:rFonts w:ascii="Calibri" w:eastAsia="Calibri" w:hAnsi="Calibri" w:cs="Calibri"/>
          <w:lang w:val="es-CL"/>
        </w:rPr>
        <w:t xml:space="preserve">Amorfas </w:t>
      </w:r>
    </w:p>
    <w:p w:rsidR="00BA60BE" w:rsidRPr="002B6581" w:rsidRDefault="00BA60BE" w:rsidP="00BA60BE">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1016B2" w:rsidRDefault="00C31C06" w:rsidP="00C31C06">
      <w:pPr>
        <w:pStyle w:val="Prrafodelista1"/>
        <w:spacing w:line="276" w:lineRule="auto"/>
        <w:ind w:left="420"/>
        <w:jc w:val="both"/>
        <w:rPr>
          <w:rFonts w:ascii="Calibri" w:eastAsia="Calibri" w:hAnsi="Calibri" w:cs="Calibri"/>
          <w:b/>
          <w:lang w:val="es-CL"/>
        </w:rPr>
      </w:pPr>
      <w:r w:rsidRPr="001016B2">
        <w:rPr>
          <w:rFonts w:ascii="Calibri" w:eastAsia="Calibri" w:hAnsi="Calibri" w:cs="Calibri"/>
          <w:b/>
          <w:lang w:val="es-CL"/>
        </w:rPr>
        <w:t xml:space="preserve">Sistema de almacenamiento de energía </w:t>
      </w: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Son elementos donde almacenamos la energía por la placa solar, para poder ocuparla en el momento que no haya luz. Típicamente son batería </w:t>
      </w:r>
    </w:p>
    <w:p w:rsidR="00C31C06" w:rsidRPr="002B6581" w:rsidRDefault="009765CF" w:rsidP="00C31C06">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lastRenderedPageBreak/>
        <w:drawing>
          <wp:anchor distT="0" distB="0" distL="114300" distR="114300" simplePos="0" relativeHeight="251666432" behindDoc="0" locked="0" layoutInCell="1" allowOverlap="1">
            <wp:simplePos x="0" y="0"/>
            <wp:positionH relativeFrom="margin">
              <wp:posOffset>-556260</wp:posOffset>
            </wp:positionH>
            <wp:positionV relativeFrom="margin">
              <wp:posOffset>-261620</wp:posOffset>
            </wp:positionV>
            <wp:extent cx="2619375" cy="1962150"/>
            <wp:effectExtent l="1905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2619375" cy="1962150"/>
                    </a:xfrm>
                    <a:prstGeom prst="rect">
                      <a:avLst/>
                    </a:prstGeom>
                    <a:solidFill>
                      <a:srgbClr val="FFFFFF"/>
                    </a:solidFill>
                    <a:ln w="9525">
                      <a:noFill/>
                      <a:miter lim="800000"/>
                      <a:headEnd/>
                      <a:tailEnd/>
                    </a:ln>
                  </pic:spPr>
                </pic:pic>
              </a:graphicData>
            </a:graphic>
          </wp:anchor>
        </w:drawing>
      </w:r>
      <w:r w:rsidR="00C31C06" w:rsidRPr="002B6581">
        <w:rPr>
          <w:rFonts w:ascii="Calibri" w:eastAsia="Calibri" w:hAnsi="Calibri" w:cs="Calibri"/>
          <w:lang w:val="es-CL"/>
        </w:rPr>
        <w:t>Hay de diferente tipo pero para el caso de uso con placas solares tienen que ser del tipo de descarga profunda  ya que soportan mejor las constantes cargas y descargas aumentando su vida útil.</w:t>
      </w: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9765CF" w:rsidRDefault="009765CF" w:rsidP="00C31C06">
      <w:pPr>
        <w:pStyle w:val="Prrafodelista1"/>
        <w:spacing w:line="276" w:lineRule="auto"/>
        <w:ind w:left="420"/>
        <w:jc w:val="both"/>
        <w:rPr>
          <w:rFonts w:ascii="Calibri" w:eastAsia="Calibri" w:hAnsi="Calibri" w:cs="Calibri"/>
          <w:lang w:val="es-CL"/>
        </w:rPr>
      </w:pPr>
    </w:p>
    <w:p w:rsidR="009765CF" w:rsidRDefault="009765CF" w:rsidP="00C31C06">
      <w:pPr>
        <w:pStyle w:val="Prrafodelista1"/>
        <w:spacing w:line="276" w:lineRule="auto"/>
        <w:ind w:left="420"/>
        <w:jc w:val="both"/>
        <w:rPr>
          <w:rFonts w:ascii="Calibri" w:eastAsia="Calibri" w:hAnsi="Calibri" w:cs="Calibri"/>
          <w:lang w:val="es-CL"/>
        </w:rPr>
      </w:pPr>
    </w:p>
    <w:p w:rsidR="009765CF" w:rsidRDefault="009765CF" w:rsidP="00C31C06">
      <w:pPr>
        <w:pStyle w:val="Prrafodelista1"/>
        <w:spacing w:line="276" w:lineRule="auto"/>
        <w:ind w:left="420"/>
        <w:jc w:val="both"/>
        <w:rPr>
          <w:rFonts w:ascii="Calibri" w:eastAsia="Calibri" w:hAnsi="Calibri" w:cs="Calibri"/>
          <w:lang w:val="es-CL"/>
        </w:rPr>
      </w:pPr>
    </w:p>
    <w:p w:rsidR="009765CF" w:rsidRDefault="009765CF"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Modo de funcionamiento del sistema de potencia</w:t>
      </w:r>
    </w:p>
    <w:p w:rsidR="00C31C06" w:rsidRPr="002B6581" w:rsidRDefault="00A40700" w:rsidP="00C31C06">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4733925" cy="250507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733925" cy="2505075"/>
                    </a:xfrm>
                    <a:prstGeom prst="rect">
                      <a:avLst/>
                    </a:prstGeom>
                    <a:solidFill>
                      <a:srgbClr val="FFFFFF"/>
                    </a:solidFill>
                    <a:ln w="9525">
                      <a:noFill/>
                      <a:miter lim="800000"/>
                      <a:headEnd/>
                      <a:tailEnd/>
                    </a:ln>
                  </pic:spPr>
                </pic:pic>
              </a:graphicData>
            </a:graphic>
          </wp:inline>
        </w:drawing>
      </w: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Default="00EA2B4F" w:rsidP="00C31C06">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e</w:t>
      </w:r>
      <w:r w:rsidR="00C31C06" w:rsidRPr="002B6581">
        <w:rPr>
          <w:rFonts w:ascii="Calibri" w:eastAsia="Calibri" w:hAnsi="Calibri" w:cs="Calibri"/>
          <w:lang w:val="es-CL"/>
        </w:rPr>
        <w:t xml:space="preserve">l panel solar entregar corriente con un voltaje variable entre 0 y 18 volts según la intensidad lumínica sobre esta, potencia que </w:t>
      </w:r>
      <w:r w:rsidR="00AD651E" w:rsidRPr="002B6581">
        <w:rPr>
          <w:rFonts w:ascii="Calibri" w:eastAsia="Calibri" w:hAnsi="Calibri" w:cs="Calibri"/>
          <w:lang w:val="es-CL"/>
        </w:rPr>
        <w:t>recibirá</w:t>
      </w:r>
      <w:r w:rsidR="00C31C06" w:rsidRPr="002B6581">
        <w:rPr>
          <w:rFonts w:ascii="Calibri" w:eastAsia="Calibri" w:hAnsi="Calibri" w:cs="Calibri"/>
          <w:lang w:val="es-CL"/>
        </w:rPr>
        <w:t xml:space="preserve"> el regulador de carga el cual la transformara a un voltaje de 12 volts y cargara la batería, y en el caso en que </w:t>
      </w:r>
      <w:r w:rsidR="00AD651E" w:rsidRPr="002B6581">
        <w:rPr>
          <w:rFonts w:ascii="Calibri" w:eastAsia="Calibri" w:hAnsi="Calibri" w:cs="Calibri"/>
          <w:lang w:val="es-CL"/>
        </w:rPr>
        <w:t>está</w:t>
      </w:r>
      <w:r w:rsidR="00C31C06" w:rsidRPr="002B6581">
        <w:rPr>
          <w:rFonts w:ascii="Calibri" w:eastAsia="Calibri" w:hAnsi="Calibri" w:cs="Calibri"/>
          <w:lang w:val="es-CL"/>
        </w:rPr>
        <w:t xml:space="preserve"> este completa dejara de enviar energía para no estropearla. Además el mismo regulador proveerá corriente a un voltaje constante a los distintos consumos que tendrá el sistema. </w:t>
      </w:r>
    </w:p>
    <w:p w:rsidR="00AC0AB1" w:rsidRDefault="00AC0AB1" w:rsidP="00BC7CC9">
      <w:pPr>
        <w:pStyle w:val="Prrafodelista1"/>
        <w:spacing w:line="276" w:lineRule="auto"/>
        <w:ind w:left="0"/>
        <w:jc w:val="both"/>
        <w:rPr>
          <w:rFonts w:ascii="Calibri" w:eastAsia="Calibri" w:hAnsi="Calibri" w:cs="Calibri"/>
          <w:lang w:val="es-CL"/>
        </w:rPr>
      </w:pPr>
    </w:p>
    <w:p w:rsidR="00BC7CC9" w:rsidRPr="00BC7CC9" w:rsidRDefault="00BC7CC9" w:rsidP="00BC7CC9">
      <w:pPr>
        <w:pStyle w:val="Prrafodelista1"/>
        <w:spacing w:line="276" w:lineRule="auto"/>
        <w:ind w:left="0"/>
        <w:jc w:val="both"/>
        <w:rPr>
          <w:rFonts w:ascii="Calibri" w:eastAsia="Calibri" w:hAnsi="Calibri" w:cs="Calibri"/>
          <w:lang w:val="es-CL"/>
        </w:rPr>
      </w:pPr>
    </w:p>
    <w:p w:rsidR="002068EE" w:rsidRDefault="002068EE" w:rsidP="00ED2351">
      <w:pPr>
        <w:pStyle w:val="Prrafodelista1"/>
        <w:spacing w:line="276" w:lineRule="auto"/>
        <w:ind w:left="0"/>
        <w:jc w:val="both"/>
        <w:rPr>
          <w:rFonts w:ascii="Calibri" w:eastAsia="Calibri" w:hAnsi="Calibri" w:cs="Calibri"/>
          <w:b/>
          <w:lang w:val="es-CL"/>
        </w:rPr>
      </w:pPr>
    </w:p>
    <w:p w:rsidR="00EA2B4F" w:rsidRDefault="00EA2B4F" w:rsidP="00ED2351">
      <w:pPr>
        <w:pStyle w:val="Prrafodelista1"/>
        <w:spacing w:line="276" w:lineRule="auto"/>
        <w:ind w:left="0"/>
        <w:jc w:val="both"/>
        <w:rPr>
          <w:rFonts w:ascii="Calibri" w:eastAsia="Calibri" w:hAnsi="Calibri" w:cs="Calibri"/>
          <w:b/>
          <w:lang w:val="es-CL"/>
        </w:rPr>
      </w:pPr>
    </w:p>
    <w:p w:rsidR="009765CF" w:rsidRDefault="009765CF"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Normas para un sistema solar</w:t>
      </w:r>
    </w:p>
    <w:p w:rsidR="009765CF" w:rsidRDefault="009765CF" w:rsidP="00ED2351">
      <w:pPr>
        <w:pStyle w:val="Prrafodelista1"/>
        <w:spacing w:line="276" w:lineRule="auto"/>
        <w:ind w:left="0"/>
        <w:jc w:val="both"/>
        <w:rPr>
          <w:rFonts w:ascii="Calibri" w:eastAsia="Calibri" w:hAnsi="Calibri" w:cs="Calibri"/>
          <w:b/>
          <w:lang w:val="es-CL"/>
        </w:rPr>
      </w:pPr>
    </w:p>
    <w:p w:rsidR="00EA2B4F" w:rsidRDefault="009765CF"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lastRenderedPageBreak/>
        <w:t>Sección y caída de tención en las líneas</w:t>
      </w:r>
    </w:p>
    <w:p w:rsidR="009765CF" w:rsidRDefault="009765CF" w:rsidP="009765CF">
      <w:pPr>
        <w:pStyle w:val="Prrafodelista1"/>
        <w:spacing w:line="276" w:lineRule="auto"/>
        <w:ind w:left="0"/>
        <w:jc w:val="both"/>
        <w:rPr>
          <w:rFonts w:ascii="Calibri" w:eastAsia="Calibri" w:hAnsi="Calibri" w:cs="Calibri"/>
          <w:lang w:val="es-CL"/>
        </w:rPr>
      </w:pPr>
    </w:p>
    <w:p w:rsidR="009765CF" w:rsidRDefault="009765CF" w:rsidP="009765CF">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Las secciones de las </w:t>
      </w:r>
      <w:proofErr w:type="spellStart"/>
      <w:r>
        <w:rPr>
          <w:rFonts w:ascii="Calibri" w:eastAsia="Calibri" w:hAnsi="Calibri" w:cs="Calibri"/>
          <w:lang w:val="es-CL"/>
        </w:rPr>
        <w:t>lineas</w:t>
      </w:r>
      <w:proofErr w:type="spellEnd"/>
      <w:r>
        <w:rPr>
          <w:rFonts w:ascii="Calibri" w:eastAsia="Calibri" w:hAnsi="Calibri" w:cs="Calibri"/>
          <w:lang w:val="es-CL"/>
        </w:rPr>
        <w:t xml:space="preserve"> deberán ser mayores o iguales a </w:t>
      </w:r>
      <m:oMath>
        <m:r>
          <w:rPr>
            <w:rFonts w:ascii="Cambria Math" w:eastAsia="Calibri" w:hAnsi="Cambria Math" w:cs="Calibri"/>
            <w:lang w:val="es-CL"/>
          </w:rPr>
          <m:t>2.5m</m:t>
        </m:r>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oMath>
      <w:r>
        <w:rPr>
          <w:rFonts w:ascii="Calibri" w:eastAsia="Calibri" w:hAnsi="Calibri" w:cs="Calibri"/>
          <w:lang w:val="es-CL"/>
        </w:rPr>
        <w:t xml:space="preserve">entre el generador y el regulador de carga y de </w:t>
      </w:r>
      <m:oMath>
        <m:r>
          <w:rPr>
            <w:rFonts w:ascii="Cambria Math" w:eastAsia="Calibri" w:hAnsi="Cambria Math" w:cs="Calibri"/>
            <w:lang w:val="es-CL"/>
          </w:rPr>
          <m:t>4m</m:t>
        </m:r>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oMath>
      <w:r>
        <w:rPr>
          <w:rFonts w:ascii="Calibri" w:eastAsia="Calibri" w:hAnsi="Calibri" w:cs="Calibri"/>
          <w:lang w:val="es-CL"/>
        </w:rPr>
        <w:t xml:space="preserve">entre el regulador y las baterías, además la caída de tención deberá ser menor al 3% entre </w:t>
      </w:r>
      <w:proofErr w:type="spellStart"/>
      <w:r>
        <w:rPr>
          <w:rFonts w:ascii="Calibri" w:eastAsia="Calibri" w:hAnsi="Calibri" w:cs="Calibri"/>
          <w:lang w:val="es-CL"/>
        </w:rPr>
        <w:t>elgenrador</w:t>
      </w:r>
      <w:proofErr w:type="spellEnd"/>
      <w:r>
        <w:rPr>
          <w:rFonts w:ascii="Calibri" w:eastAsia="Calibri" w:hAnsi="Calibri" w:cs="Calibri"/>
          <w:lang w:val="es-CL"/>
        </w:rPr>
        <w:t xml:space="preserve"> y el regulador de carga, menor al 1% entre la batería y el regulador y menor al 3% entre el regulador y las cargas</w:t>
      </w: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273967" w:rsidP="00273967">
      <w:pPr>
        <w:numPr>
          <w:ilvl w:val="0"/>
          <w:numId w:val="17"/>
        </w:numPr>
        <w:suppressAutoHyphens w:val="0"/>
        <w:spacing w:after="200"/>
        <w:rPr>
          <w:rFonts w:ascii="Calibri" w:eastAsia="Calibri" w:hAnsi="Calibri" w:cs="Calibri"/>
          <w:b/>
        </w:rPr>
      </w:pPr>
      <w:r w:rsidRPr="002B6581">
        <w:rPr>
          <w:rFonts w:ascii="Calibri" w:eastAsia="Calibri" w:hAnsi="Calibri" w:cs="Calibri"/>
          <w:b/>
        </w:rPr>
        <w:t>ENFOQUE METODOLÓGICO (INCOMPLETO</w:t>
      </w:r>
      <w:r w:rsidR="003F3ED2">
        <w:rPr>
          <w:rFonts w:ascii="Calibri" w:eastAsia="Calibri" w:hAnsi="Calibri" w:cs="Calibri"/>
          <w:b/>
        </w:rPr>
        <w:t>, creo que lo voy a eliminar</w:t>
      </w:r>
      <w:r w:rsidRPr="002B6581">
        <w:rPr>
          <w:rFonts w:ascii="Calibri" w:eastAsia="Calibri" w:hAnsi="Calibri" w:cs="Calibri"/>
          <w:b/>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Objetivo principal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Diseñar y construir un sistema capas de adquirir procesar y almacenar los datos provenientes de distintos sensores y debe poder ser usado tanto en mediciones industriales como residenciales.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Objetivo secundario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 debe poder acceder a los datos generados de manera remota.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 </w:t>
      </w:r>
      <w:r w:rsidR="00AD651E" w:rsidRPr="002B6581">
        <w:rPr>
          <w:rFonts w:ascii="Calibri" w:eastAsia="Calibri" w:hAnsi="Calibri" w:cs="Calibri"/>
          <w:lang w:val="es-CL"/>
        </w:rPr>
        <w:t>este caso</w:t>
      </w:r>
      <w:r w:rsidRPr="002B6581">
        <w:rPr>
          <w:rFonts w:ascii="Calibri" w:eastAsia="Calibri" w:hAnsi="Calibri" w:cs="Calibri"/>
          <w:lang w:val="es-CL"/>
        </w:rPr>
        <w:t xml:space="preserve"> el tipo de sensores no será importante ya que el sistema por defecto vendrá con ___entradas </w:t>
      </w:r>
      <w:r w:rsidR="00AD651E" w:rsidRPr="002B6581">
        <w:rPr>
          <w:rFonts w:ascii="Calibri" w:eastAsia="Calibri" w:hAnsi="Calibri" w:cs="Calibri"/>
          <w:lang w:val="es-CL"/>
        </w:rPr>
        <w:t>análogos</w:t>
      </w:r>
      <w:r w:rsidRPr="002B6581">
        <w:rPr>
          <w:rFonts w:ascii="Calibri" w:eastAsia="Calibri" w:hAnsi="Calibri" w:cs="Calibri"/>
          <w:lang w:val="es-CL"/>
        </w:rPr>
        <w:t xml:space="preserve"> y ____ digitales o en el caso de necesitar </w:t>
      </w:r>
      <w:r w:rsidR="00AD651E" w:rsidRPr="002B6581">
        <w:rPr>
          <w:rFonts w:ascii="Calibri" w:eastAsia="Calibri" w:hAnsi="Calibri" w:cs="Calibri"/>
          <w:lang w:val="es-CL"/>
        </w:rPr>
        <w:t>más</w:t>
      </w:r>
      <w:r w:rsidRPr="002B6581">
        <w:rPr>
          <w:rFonts w:ascii="Calibri" w:eastAsia="Calibri" w:hAnsi="Calibri" w:cs="Calibri"/>
          <w:lang w:val="es-CL"/>
        </w:rPr>
        <w:t xml:space="preserve"> entradas se podrá aumentar a ____entradas análogas y ____digitales a través. </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Además</w:t>
      </w:r>
      <w:r w:rsidR="00827E85" w:rsidRPr="002B6581">
        <w:rPr>
          <w:rFonts w:ascii="Calibri" w:eastAsia="Calibri" w:hAnsi="Calibri" w:cs="Calibri"/>
          <w:lang w:val="es-CL"/>
        </w:rPr>
        <w:t xml:space="preserve"> </w:t>
      </w:r>
      <w:r w:rsidRPr="002B6581">
        <w:rPr>
          <w:rFonts w:ascii="Calibri" w:eastAsia="Calibri" w:hAnsi="Calibri" w:cs="Calibri"/>
          <w:lang w:val="es-CL"/>
        </w:rPr>
        <w:t>tampoco</w:t>
      </w:r>
      <w:r w:rsidR="00827E85" w:rsidRPr="002B6581">
        <w:rPr>
          <w:rFonts w:ascii="Calibri" w:eastAsia="Calibri" w:hAnsi="Calibri" w:cs="Calibri"/>
          <w:lang w:val="es-CL"/>
        </w:rPr>
        <w:t xml:space="preserve"> será necesario </w:t>
      </w:r>
      <w:r w:rsidRPr="002B6581">
        <w:rPr>
          <w:rFonts w:ascii="Calibri" w:eastAsia="Calibri" w:hAnsi="Calibri" w:cs="Calibri"/>
          <w:lang w:val="es-CL"/>
        </w:rPr>
        <w:t>dimensionar</w:t>
      </w:r>
      <w:r w:rsidR="00827E85" w:rsidRPr="002B6581">
        <w:rPr>
          <w:rFonts w:ascii="Calibri" w:eastAsia="Calibri" w:hAnsi="Calibri" w:cs="Calibri"/>
          <w:lang w:val="es-CL"/>
        </w:rPr>
        <w:t xml:space="preserve"> la potencia de los sensores debido a que el mayor porcentaje del consumo será producido por el resto del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Acquaniebla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 una compañía que pretende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neblina es de gran interés para os investigadores porque mantiene ecos sistemas y a través de sistema adecuado permite la extracción de agua en lugares donde esta es escasa.  El proyecto de </w:t>
      </w:r>
      <w:r w:rsidR="00AD651E">
        <w:rPr>
          <w:rFonts w:ascii="Calibri" w:eastAsia="Calibri" w:hAnsi="Calibri" w:cs="Calibri"/>
          <w:lang w:val="es-CL"/>
        </w:rPr>
        <w:t>A</w:t>
      </w:r>
      <w:r w:rsidR="00AD651E" w:rsidRPr="002B6581">
        <w:rPr>
          <w:rFonts w:ascii="Calibri" w:eastAsia="Calibri" w:hAnsi="Calibri" w:cs="Calibri"/>
          <w:lang w:val="es-CL"/>
        </w:rPr>
        <w:t>qcuaniebla</w:t>
      </w:r>
      <w:r w:rsidRPr="002B6581">
        <w:rPr>
          <w:rFonts w:ascii="Calibri" w:eastAsia="Calibri" w:hAnsi="Calibri" w:cs="Calibri"/>
          <w:lang w:val="es-CL"/>
        </w:rPr>
        <w:t xml:space="preserve"> permitirá aumentar la eficiencia de </w:t>
      </w:r>
      <w:r w:rsidR="00AD651E" w:rsidRPr="002B6581">
        <w:rPr>
          <w:rFonts w:ascii="Calibri" w:eastAsia="Calibri" w:hAnsi="Calibri" w:cs="Calibri"/>
          <w:lang w:val="es-CL"/>
        </w:rPr>
        <w:t>estos sistemas mediantes</w:t>
      </w:r>
      <w:r w:rsidRPr="002B6581">
        <w:rPr>
          <w:rFonts w:ascii="Calibri" w:eastAsia="Calibri" w:hAnsi="Calibri" w:cs="Calibri"/>
          <w:lang w:val="es-CL"/>
        </w:rPr>
        <w:t xml:space="preserve"> las mediciones que puedan obtener y contempla el diseño, la construcción y prueba de los sistemas y todos los sensores necesarios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Sistemas de obtención de potencia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Sistemas de transmisión de datos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Objetivo general: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Implementar el sistema antes implementado y observar su funcionamiento.</w:t>
      </w:r>
    </w:p>
    <w:p w:rsidR="00273967" w:rsidRDefault="00273967">
      <w:pPr>
        <w:pStyle w:val="Prrafodelista1"/>
        <w:spacing w:line="276" w:lineRule="auto"/>
        <w:ind w:left="420"/>
        <w:jc w:val="both"/>
        <w:rPr>
          <w:rFonts w:ascii="Calibri" w:eastAsia="Calibri" w:hAnsi="Calibri" w:cs="Calibri"/>
          <w:lang w:val="es-CL"/>
        </w:rPr>
      </w:pPr>
    </w:p>
    <w:p w:rsidR="003F3ED2" w:rsidRDefault="003F3ED2">
      <w:pPr>
        <w:pStyle w:val="Prrafodelista1"/>
        <w:spacing w:line="276" w:lineRule="auto"/>
        <w:ind w:left="420"/>
        <w:jc w:val="both"/>
        <w:rPr>
          <w:rFonts w:ascii="Calibri" w:eastAsia="Calibri" w:hAnsi="Calibri" w:cs="Calibri"/>
          <w:lang w:val="es-CL"/>
        </w:rPr>
      </w:pPr>
    </w:p>
    <w:p w:rsidR="003F3ED2" w:rsidRDefault="003F3ED2">
      <w:pPr>
        <w:pStyle w:val="Prrafodelista1"/>
        <w:spacing w:line="276" w:lineRule="auto"/>
        <w:ind w:left="420"/>
        <w:jc w:val="both"/>
        <w:rPr>
          <w:rFonts w:ascii="Calibri" w:eastAsia="Calibri" w:hAnsi="Calibri" w:cs="Calibri"/>
          <w:lang w:val="es-CL"/>
        </w:rPr>
      </w:pPr>
    </w:p>
    <w:p w:rsidR="003F3ED2" w:rsidRDefault="003F3ED2">
      <w:pPr>
        <w:pStyle w:val="Prrafodelista1"/>
        <w:spacing w:line="276" w:lineRule="auto"/>
        <w:ind w:left="420"/>
        <w:jc w:val="both"/>
        <w:rPr>
          <w:rFonts w:ascii="Calibri" w:eastAsia="Calibri" w:hAnsi="Calibri" w:cs="Calibri"/>
          <w:lang w:val="es-CL"/>
        </w:rPr>
      </w:pPr>
    </w:p>
    <w:p w:rsidR="003F3ED2" w:rsidRPr="002B6581" w:rsidRDefault="003F3ED2">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021B71" w:rsidRPr="002B6581" w:rsidRDefault="00273967" w:rsidP="00273967">
      <w:pPr>
        <w:numPr>
          <w:ilvl w:val="0"/>
          <w:numId w:val="17"/>
        </w:numPr>
        <w:suppressAutoHyphens w:val="0"/>
        <w:spacing w:after="200"/>
        <w:rPr>
          <w:rFonts w:ascii="Calibri" w:eastAsia="Calibri" w:hAnsi="Calibri" w:cs="Calibri"/>
          <w:b/>
        </w:rPr>
      </w:pPr>
      <w:r w:rsidRPr="002B6581">
        <w:rPr>
          <w:rFonts w:ascii="Calibri" w:eastAsia="Calibri" w:hAnsi="Calibri" w:cs="Calibri"/>
          <w:b/>
        </w:rPr>
        <w:t xml:space="preserve">LIMITACIONES Y RESTRICCIONES </w:t>
      </w:r>
      <w:r w:rsidR="003F3ED2">
        <w:rPr>
          <w:rFonts w:ascii="Calibri" w:eastAsia="Calibri" w:hAnsi="Calibri" w:cs="Calibri"/>
          <w:b/>
        </w:rPr>
        <w:t>(incompleto)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524909">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5.</w:t>
      </w:r>
      <w:r w:rsidR="00273967" w:rsidRPr="002B6581">
        <w:rPr>
          <w:rFonts w:ascii="Calibri" w:eastAsia="Calibri" w:hAnsi="Calibri" w:cs="Calibri"/>
          <w:b/>
          <w:lang w:val="es-CL"/>
        </w:rPr>
        <w:t xml:space="preserve">1) </w:t>
      </w:r>
      <w:r w:rsidR="00827E85" w:rsidRPr="002B6581">
        <w:rPr>
          <w:rFonts w:ascii="Calibri" w:eastAsia="Calibri" w:hAnsi="Calibri" w:cs="Calibri"/>
          <w:b/>
          <w:lang w:val="es-CL"/>
        </w:rPr>
        <w:t>Factores a considerar</w:t>
      </w:r>
    </w:p>
    <w:p w:rsidR="00273967" w:rsidRPr="002B6581" w:rsidRDefault="00273967">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En el lugar donde será instalado no existe acceso a la red eléctrica por lo que será necesario alimentar el sistema con algún tipo de energía renovable y tampoco hay un punto de red, solo cobertura celular por lo que este deberá ser el medio de transmisión de la información.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Las condiciones climáticas son extremas con temperaturas que van desde los_____ hasta los____ resultando dañinos para equipos que no están diseñados para trabajar bajo estas temperaturas.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Los vientos presentes  arrastran polvo y arena además de la constante humedad presente en la zona</w:t>
      </w:r>
      <w:r w:rsidR="00F23C2E">
        <w:rPr>
          <w:rFonts w:ascii="Calibri" w:eastAsia="Calibri" w:hAnsi="Calibri" w:cs="Calibri"/>
          <w:lang w:val="es-CL"/>
        </w:rPr>
        <w:t>,</w:t>
      </w:r>
      <w:r w:rsidRPr="002B6581">
        <w:rPr>
          <w:rFonts w:ascii="Calibri" w:eastAsia="Calibri" w:hAnsi="Calibri" w:cs="Calibri"/>
          <w:lang w:val="es-CL"/>
        </w:rPr>
        <w:t xml:space="preserve"> elementos dañinos para los equipos electrónicos, por lo que resulta fundamental contar con un sistema de protección contra estos.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Tipos de sensores que deberán incluirse.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Pese a no ser relevante que se va a medir, es necesario conocer el tipo de salida del sensor (analógica o digital) el numero de sensores y el consumo de cada uno de ellos para poder dimensionar el sistema de potencia.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Poner los sensores que deberán ir hacer un resumen del </w:t>
      </w:r>
      <w:r w:rsidR="00AD651E" w:rsidRPr="002B6581">
        <w:rPr>
          <w:rFonts w:ascii="Calibri" w:eastAsia="Calibri" w:hAnsi="Calibri" w:cs="Calibri"/>
          <w:lang w:val="es-CL"/>
        </w:rPr>
        <w:t>número</w:t>
      </w:r>
      <w:r w:rsidRPr="002B6581">
        <w:rPr>
          <w:rFonts w:ascii="Calibri" w:eastAsia="Calibri" w:hAnsi="Calibri" w:cs="Calibri"/>
          <w:lang w:val="es-CL"/>
        </w:rPr>
        <w:t xml:space="preserve"> de entradas y potencia en el diseño. </w:t>
      </w:r>
    </w:p>
    <w:p w:rsidR="003F3ED2" w:rsidRDefault="003F3ED2">
      <w:pPr>
        <w:suppressAutoHyphens w:val="0"/>
        <w:rPr>
          <w:rFonts w:ascii="Calibri" w:eastAsia="Calibri" w:hAnsi="Calibri" w:cs="Calibri"/>
          <w:lang w:val="es-CL"/>
        </w:rPr>
      </w:pPr>
      <w:r>
        <w:rPr>
          <w:rFonts w:ascii="Calibri" w:eastAsia="Calibri" w:hAnsi="Calibri" w:cs="Calibri"/>
          <w:lang w:val="es-CL"/>
        </w:rPr>
        <w:br w:type="page"/>
      </w:r>
    </w:p>
    <w:p w:rsidR="00827E85" w:rsidRPr="002B6581" w:rsidRDefault="00273967" w:rsidP="00273967">
      <w:pPr>
        <w:pStyle w:val="Prrafodelista1"/>
        <w:numPr>
          <w:ilvl w:val="0"/>
          <w:numId w:val="17"/>
        </w:numPr>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DISEÑO DEL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BE0530">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 el siguiente </w:t>
      </w:r>
      <w:r w:rsidR="00AD651E" w:rsidRPr="002B6581">
        <w:rPr>
          <w:rFonts w:ascii="Calibri" w:eastAsia="Calibri" w:hAnsi="Calibri" w:cs="Calibri"/>
          <w:lang w:val="es-CL"/>
        </w:rPr>
        <w:t>capítulo</w:t>
      </w:r>
      <w:r w:rsidRPr="002B6581">
        <w:rPr>
          <w:rFonts w:ascii="Calibri" w:eastAsia="Calibri" w:hAnsi="Calibri" w:cs="Calibri"/>
          <w:lang w:val="es-CL"/>
        </w:rPr>
        <w:t xml:space="preserve"> se presentara el diseño del SAD, considerando</w:t>
      </w:r>
      <w:r w:rsidR="00273967" w:rsidRPr="002B6581">
        <w:rPr>
          <w:rFonts w:ascii="Calibri" w:eastAsia="Calibri" w:hAnsi="Calibri" w:cs="Calibri"/>
          <w:lang w:val="es-CL"/>
        </w:rPr>
        <w:t xml:space="preserve"> su </w:t>
      </w:r>
      <w:r w:rsidR="00827E85" w:rsidRPr="002B6581">
        <w:rPr>
          <w:rFonts w:ascii="Calibri" w:eastAsia="Calibri" w:hAnsi="Calibri" w:cs="Calibri"/>
          <w:lang w:val="es-CL"/>
        </w:rPr>
        <w:t xml:space="preserve">funcionamiento, las principales características, los componentes necesarios, y su integración como un todo </w:t>
      </w:r>
      <w:r w:rsidR="00D40B87" w:rsidRPr="002B6581">
        <w:rPr>
          <w:rFonts w:ascii="Calibri" w:eastAsia="Calibri" w:hAnsi="Calibri" w:cs="Calibri"/>
          <w:lang w:val="es-CL"/>
        </w:rPr>
        <w:t>separándo</w:t>
      </w:r>
      <w:r w:rsidR="00D40B87">
        <w:rPr>
          <w:rFonts w:ascii="Calibri" w:eastAsia="Calibri" w:hAnsi="Calibri" w:cs="Calibri"/>
          <w:lang w:val="es-CL"/>
        </w:rPr>
        <w:t>lo</w:t>
      </w:r>
      <w:r w:rsidR="00827E85" w:rsidRPr="002B6581">
        <w:rPr>
          <w:rFonts w:ascii="Calibri" w:eastAsia="Calibri" w:hAnsi="Calibri" w:cs="Calibri"/>
          <w:lang w:val="es-CL"/>
        </w:rPr>
        <w:t xml:space="preserve"> en dos etapas, donde la primera etapa corresponde al diseño básico del sistema y la segunda corresponde a la implementación de este sistema en el proyecto Acquaniebla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5</w:t>
      </w:r>
      <w:r w:rsidR="00827E85" w:rsidRPr="002B6581">
        <w:rPr>
          <w:rFonts w:ascii="Calibri" w:eastAsia="Calibri" w:hAnsi="Calibri" w:cs="Calibri"/>
          <w:lang w:val="es-CL"/>
        </w:rPr>
        <w:t xml:space="preserve">.1)  </w:t>
      </w:r>
      <w:r w:rsidR="00827E85" w:rsidRPr="002B6581">
        <w:rPr>
          <w:rFonts w:ascii="Calibri" w:eastAsia="Calibri" w:hAnsi="Calibri" w:cs="Calibri"/>
          <w:b/>
          <w:lang w:val="es-CL"/>
        </w:rPr>
        <w:t>Objetivos General: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Como se menciono anterior mente, el principal objetivo es diseñar y construir un sistema capas de adquirir procesar y almacenar datos de distintos tipos tanto para uso industrial o residencial </w:t>
      </w:r>
      <w:r w:rsidR="00AD651E" w:rsidRPr="002B6581">
        <w:rPr>
          <w:rFonts w:ascii="Calibri" w:eastAsia="Calibri" w:hAnsi="Calibri" w:cs="Calibri"/>
          <w:lang w:val="es-CL"/>
        </w:rPr>
        <w:t>e</w:t>
      </w:r>
      <w:r w:rsidRPr="002B6581">
        <w:rPr>
          <w:rFonts w:ascii="Calibri" w:eastAsia="Calibri" w:hAnsi="Calibri" w:cs="Calibri"/>
          <w:lang w:val="es-CL"/>
        </w:rPr>
        <w:t xml:space="preserve"> </w:t>
      </w:r>
      <w:r w:rsidR="00F50E23" w:rsidRPr="002B6581">
        <w:rPr>
          <w:rFonts w:ascii="Calibri" w:eastAsia="Calibri" w:hAnsi="Calibri" w:cs="Calibri"/>
          <w:lang w:val="es-CL"/>
        </w:rPr>
        <w:t>implementarlo</w:t>
      </w:r>
      <w:r w:rsidRPr="002B6581">
        <w:rPr>
          <w:rFonts w:ascii="Calibri" w:eastAsia="Calibri" w:hAnsi="Calibri" w:cs="Calibri"/>
          <w:lang w:val="es-CL"/>
        </w:rPr>
        <w:t xml:space="preserve"> en una planta de </w:t>
      </w:r>
      <w:r w:rsidR="00AD651E" w:rsidRPr="002B6581">
        <w:rPr>
          <w:rFonts w:ascii="Calibri" w:eastAsia="Calibri" w:hAnsi="Calibri" w:cs="Calibri"/>
          <w:lang w:val="es-CL"/>
        </w:rPr>
        <w:t>medición</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r w:rsidR="00021B71" w:rsidRPr="002B6581">
        <w:rPr>
          <w:rFonts w:ascii="Calibri" w:eastAsia="Calibri" w:hAnsi="Calibri" w:cs="Calibri"/>
          <w:lang w:val="es-CL"/>
        </w:rPr>
        <w:t>5</w:t>
      </w:r>
      <w:r w:rsidRPr="002B6581">
        <w:rPr>
          <w:rFonts w:ascii="Calibri" w:eastAsia="Calibri" w:hAnsi="Calibri" w:cs="Calibri"/>
          <w:lang w:val="es-CL"/>
        </w:rPr>
        <w:t xml:space="preserve">.2) </w:t>
      </w:r>
      <w:r w:rsidRPr="002B6581">
        <w:rPr>
          <w:rFonts w:ascii="Calibri" w:eastAsia="Calibri" w:hAnsi="Calibri" w:cs="Calibri"/>
          <w:b/>
          <w:lang w:val="es-CL"/>
        </w:rPr>
        <w:t>Características del sistema.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sistema posee las siguientes </w:t>
      </w:r>
      <w:r w:rsidR="00AD651E" w:rsidRPr="002B6581">
        <w:rPr>
          <w:rFonts w:ascii="Calibri" w:eastAsia="Calibri" w:hAnsi="Calibri" w:cs="Calibri"/>
          <w:lang w:val="es-CL"/>
        </w:rPr>
        <w:t>características</w:t>
      </w:r>
      <w:r w:rsidRPr="002B6581">
        <w:rPr>
          <w:rFonts w:ascii="Calibri" w:eastAsia="Calibri" w:hAnsi="Calibri" w:cs="Calibri"/>
          <w:lang w:val="es-CL"/>
        </w:rPr>
        <w:t>, que resultan fundamentales para su funcionamiento, implementación y uso.</w:t>
      </w:r>
    </w:p>
    <w:p w:rsidR="00F50E23" w:rsidRPr="002B6581" w:rsidRDefault="00F50E23">
      <w:pPr>
        <w:pStyle w:val="Prrafodelista1"/>
        <w:spacing w:line="276" w:lineRule="auto"/>
        <w:ind w:left="420"/>
        <w:jc w:val="both"/>
        <w:rPr>
          <w:rFonts w:ascii="Calibri" w:eastAsia="Calibri" w:hAnsi="Calibri" w:cs="Calibri"/>
          <w:lang w:val="es-CL"/>
        </w:rPr>
      </w:pPr>
    </w:p>
    <w:p w:rsidR="00F50E23" w:rsidRPr="002B6581" w:rsidRDefault="00F50E23">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Bajo costo:</w:t>
      </w:r>
      <w:r w:rsidRPr="002B6581">
        <w:rPr>
          <w:rFonts w:ascii="Calibri" w:eastAsia="Calibri" w:hAnsi="Calibri" w:cs="Calibri"/>
          <w:lang w:val="es-CL"/>
        </w:rPr>
        <w:t xml:space="preserve"> </w:t>
      </w:r>
      <w:r w:rsidR="00F23C2E">
        <w:rPr>
          <w:rFonts w:ascii="Calibri" w:eastAsia="Calibri" w:hAnsi="Calibri" w:cs="Calibri"/>
          <w:lang w:val="es-CL"/>
        </w:rPr>
        <w:t>E</w:t>
      </w:r>
      <w:r w:rsidRPr="002B6581">
        <w:rPr>
          <w:rFonts w:ascii="Calibri" w:eastAsia="Calibri" w:hAnsi="Calibri" w:cs="Calibri"/>
          <w:lang w:val="es-CL"/>
        </w:rPr>
        <w:t xml:space="preserve">l costo </w:t>
      </w:r>
      <w:r w:rsidR="00AD651E" w:rsidRPr="002B6581">
        <w:rPr>
          <w:rFonts w:ascii="Calibri" w:eastAsia="Calibri" w:hAnsi="Calibri" w:cs="Calibri"/>
          <w:lang w:val="es-CL"/>
        </w:rPr>
        <w:t>del</w:t>
      </w:r>
      <w:r w:rsidRPr="002B6581">
        <w:rPr>
          <w:rFonts w:ascii="Calibri" w:eastAsia="Calibri" w:hAnsi="Calibri" w:cs="Calibri"/>
          <w:lang w:val="es-CL"/>
        </w:rPr>
        <w:t xml:space="preserve"> equipo, </w:t>
      </w:r>
      <w:r w:rsidR="00AD651E" w:rsidRPr="002B6581">
        <w:rPr>
          <w:rFonts w:ascii="Calibri" w:eastAsia="Calibri" w:hAnsi="Calibri" w:cs="Calibri"/>
          <w:lang w:val="es-CL"/>
        </w:rPr>
        <w:t>instalación</w:t>
      </w:r>
      <w:r w:rsidRPr="002B6581">
        <w:rPr>
          <w:rFonts w:ascii="Calibri" w:eastAsia="Calibri" w:hAnsi="Calibri" w:cs="Calibri"/>
          <w:lang w:val="es-CL"/>
        </w:rPr>
        <w:t xml:space="preserve"> y operación debe</w:t>
      </w:r>
      <w:r w:rsidR="00F23C2E">
        <w:rPr>
          <w:rFonts w:ascii="Calibri" w:eastAsia="Calibri" w:hAnsi="Calibri" w:cs="Calibri"/>
          <w:lang w:val="es-CL"/>
        </w:rPr>
        <w:t xml:space="preserve"> ser reducido</w:t>
      </w:r>
    </w:p>
    <w:p w:rsidR="00D40B87" w:rsidRPr="002B6581" w:rsidRDefault="00D40B87">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D40B87">
        <w:rPr>
          <w:rFonts w:ascii="Calibri" w:eastAsia="Calibri" w:hAnsi="Calibri" w:cs="Calibri"/>
          <w:b/>
          <w:lang w:val="es-CL"/>
        </w:rPr>
        <w:t>Robusto:</w:t>
      </w:r>
      <w:r w:rsidR="00F23C2E">
        <w:rPr>
          <w:rFonts w:ascii="Calibri" w:eastAsia="Calibri" w:hAnsi="Calibri" w:cs="Calibri"/>
          <w:lang w:val="es-CL"/>
        </w:rPr>
        <w:t xml:space="preserve"> E</w:t>
      </w:r>
      <w:r w:rsidRPr="002B6581">
        <w:rPr>
          <w:rFonts w:ascii="Calibri" w:eastAsia="Calibri" w:hAnsi="Calibri" w:cs="Calibri"/>
          <w:lang w:val="es-CL"/>
        </w:rPr>
        <w:t xml:space="preserve">l sistema completo debe ser diseñado y construido de tal manera que el numero de fallas se reduzca al mínimo, con una precisión que </w:t>
      </w:r>
      <w:r w:rsidR="00AD651E" w:rsidRPr="002B6581">
        <w:rPr>
          <w:rFonts w:ascii="Calibri" w:eastAsia="Calibri" w:hAnsi="Calibri" w:cs="Calibri"/>
          <w:lang w:val="es-CL"/>
        </w:rPr>
        <w:t>más</w:t>
      </w:r>
      <w:r w:rsidRPr="002B6581">
        <w:rPr>
          <w:rFonts w:ascii="Calibri" w:eastAsia="Calibri" w:hAnsi="Calibri" w:cs="Calibri"/>
          <w:lang w:val="es-CL"/>
        </w:rPr>
        <w:t xml:space="preserve"> adelante especificaremos según el tipo de medición  y jamás debe quedar inutilizado por lo que debe contar con sistema de reinicio en el caso de que algún error grave ocurra.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Tiempo preciso: el sistema automáticamente tendrá que estar sincronizado con la hora UTC y ajustarse en el caso que ocurra algún desfase.</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 xml:space="preserve">.3) Funciones </w:t>
      </w:r>
      <w:r w:rsidR="00AD651E" w:rsidRPr="002B6581">
        <w:rPr>
          <w:rFonts w:ascii="Calibri" w:eastAsia="Calibri" w:hAnsi="Calibri" w:cs="Calibri"/>
          <w:b/>
          <w:lang w:val="es-CL"/>
        </w:rPr>
        <w:t>básicas</w:t>
      </w:r>
      <w:r w:rsidR="00827E85" w:rsidRPr="002B6581">
        <w:rPr>
          <w:rFonts w:ascii="Calibri" w:eastAsia="Calibri" w:hAnsi="Calibri" w:cs="Calibri"/>
          <w:b/>
          <w:lang w:val="es-CL"/>
        </w:rPr>
        <w:t>:</w:t>
      </w:r>
    </w:p>
    <w:p w:rsidR="00273967" w:rsidRPr="002B6581" w:rsidRDefault="00273967">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Adquisición de información</w:t>
      </w:r>
      <w:r w:rsidRPr="002B6581">
        <w:rPr>
          <w:rFonts w:ascii="Calibri" w:eastAsia="Calibri" w:hAnsi="Calibri" w:cs="Calibri"/>
          <w:lang w:val="es-CL"/>
        </w:rPr>
        <w:t xml:space="preserve">: el sistema deberá ser </w:t>
      </w:r>
      <w:r w:rsidR="00AD651E" w:rsidRPr="002B6581">
        <w:rPr>
          <w:rFonts w:ascii="Calibri" w:eastAsia="Calibri" w:hAnsi="Calibri" w:cs="Calibri"/>
          <w:lang w:val="es-CL"/>
        </w:rPr>
        <w:t>capaz</w:t>
      </w:r>
      <w:r w:rsidRPr="002B6581">
        <w:rPr>
          <w:rFonts w:ascii="Calibri" w:eastAsia="Calibri" w:hAnsi="Calibri" w:cs="Calibri"/>
          <w:lang w:val="es-CL"/>
        </w:rPr>
        <w:t xml:space="preserve"> de adquirir la información de </w:t>
      </w:r>
      <w:r w:rsidR="00AD651E" w:rsidRPr="002B6581">
        <w:rPr>
          <w:rFonts w:ascii="Calibri" w:eastAsia="Calibri" w:hAnsi="Calibri" w:cs="Calibri"/>
          <w:lang w:val="es-CL"/>
        </w:rPr>
        <w:t>al menos</w:t>
      </w:r>
      <w:r w:rsidRPr="002B6581">
        <w:rPr>
          <w:rFonts w:ascii="Calibri" w:eastAsia="Calibri" w:hAnsi="Calibri" w:cs="Calibri"/>
          <w:lang w:val="es-CL"/>
        </w:rPr>
        <w:t xml:space="preserve"> </w:t>
      </w:r>
      <w:r w:rsidR="00631B05" w:rsidRPr="002B6581">
        <w:rPr>
          <w:rFonts w:ascii="Calibri" w:eastAsia="Calibri" w:hAnsi="Calibri" w:cs="Calibri"/>
          <w:lang w:val="es-CL"/>
        </w:rPr>
        <w:t>4</w:t>
      </w:r>
      <w:r w:rsidRPr="002B6581">
        <w:rPr>
          <w:rFonts w:ascii="Calibri" w:eastAsia="Calibri" w:hAnsi="Calibri" w:cs="Calibri"/>
          <w:lang w:val="es-CL"/>
        </w:rPr>
        <w:t xml:space="preserve"> sensores</w:t>
      </w:r>
      <w:r w:rsidR="00D40B87">
        <w:rPr>
          <w:rFonts w:ascii="Calibri" w:eastAsia="Calibri" w:hAnsi="Calibri" w:cs="Calibri"/>
          <w:lang w:val="es-CL"/>
        </w:rPr>
        <w:t xml:space="preserve"> analógico</w:t>
      </w:r>
      <w:r w:rsidRPr="002B6581">
        <w:rPr>
          <w:rFonts w:ascii="Calibri" w:eastAsia="Calibri" w:hAnsi="Calibri" w:cs="Calibri"/>
          <w:lang w:val="es-CL"/>
        </w:rPr>
        <w:t xml:space="preserve"> a especificar por el usuario</w:t>
      </w:r>
      <w:r w:rsidR="00D40B87">
        <w:rPr>
          <w:rFonts w:ascii="Calibri" w:eastAsia="Calibri" w:hAnsi="Calibri" w:cs="Calibri"/>
          <w:lang w:val="es-CL"/>
        </w:rPr>
        <w:t xml:space="preserve"> y 6 digitales</w:t>
      </w:r>
      <w:r w:rsidRPr="002B6581">
        <w:rPr>
          <w:rFonts w:ascii="Calibri" w:eastAsia="Calibri" w:hAnsi="Calibri" w:cs="Calibri"/>
          <w:lang w:val="es-CL"/>
        </w:rPr>
        <w:t>.</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D40B87">
        <w:rPr>
          <w:rFonts w:ascii="Calibri" w:eastAsia="Calibri" w:hAnsi="Calibri" w:cs="Calibri"/>
          <w:b/>
          <w:lang w:val="es-CL"/>
        </w:rPr>
        <w:t>Procesamiento</w:t>
      </w:r>
      <w:r w:rsidR="00D40B87">
        <w:rPr>
          <w:rFonts w:ascii="Calibri" w:eastAsia="Calibri" w:hAnsi="Calibri" w:cs="Calibri"/>
          <w:lang w:val="es-CL"/>
        </w:rPr>
        <w:t xml:space="preserve">: </w:t>
      </w:r>
      <w:r w:rsidRPr="002B6581">
        <w:rPr>
          <w:rFonts w:ascii="Calibri" w:eastAsia="Calibri" w:hAnsi="Calibri" w:cs="Calibri"/>
          <w:lang w:val="es-CL"/>
        </w:rPr>
        <w:t xml:space="preserve">Una vez que los datos sean </w:t>
      </w:r>
      <w:r w:rsidR="00631B05" w:rsidRPr="002B6581">
        <w:rPr>
          <w:rFonts w:ascii="Calibri" w:eastAsia="Calibri" w:hAnsi="Calibri" w:cs="Calibri"/>
          <w:lang w:val="es-CL"/>
        </w:rPr>
        <w:t>recibidos</w:t>
      </w:r>
      <w:r w:rsidRPr="002B6581">
        <w:rPr>
          <w:rFonts w:ascii="Calibri" w:eastAsia="Calibri" w:hAnsi="Calibri" w:cs="Calibri"/>
          <w:lang w:val="es-CL"/>
        </w:rPr>
        <w:t xml:space="preserve"> será necesario poder trabajar con ellos según las necesidades del proyecto.</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631B0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 xml:space="preserve">Transmisión </w:t>
      </w:r>
      <w:r w:rsidR="00827E85" w:rsidRPr="002B6581">
        <w:rPr>
          <w:rFonts w:ascii="Calibri" w:eastAsia="Calibri" w:hAnsi="Calibri" w:cs="Calibri"/>
          <w:b/>
          <w:lang w:val="es-CL"/>
        </w:rPr>
        <w:t xml:space="preserve"> de datos</w:t>
      </w:r>
      <w:r w:rsidR="00827E85" w:rsidRPr="002B6581">
        <w:rPr>
          <w:rFonts w:ascii="Calibri" w:eastAsia="Calibri" w:hAnsi="Calibri" w:cs="Calibri"/>
          <w:lang w:val="es-CL"/>
        </w:rPr>
        <w:t>: en algunos casos es posible que en el lugar donde se analizan los datos se encuentren alejados del punto de medición</w:t>
      </w:r>
      <w:r w:rsidRPr="002B6581">
        <w:rPr>
          <w:rFonts w:ascii="Calibri" w:eastAsia="Calibri" w:hAnsi="Calibri" w:cs="Calibri"/>
          <w:lang w:val="es-CL"/>
        </w:rPr>
        <w:t>,</w:t>
      </w:r>
      <w:r w:rsidR="00827E85" w:rsidRPr="002B6581">
        <w:rPr>
          <w:rFonts w:ascii="Calibri" w:eastAsia="Calibri" w:hAnsi="Calibri" w:cs="Calibri"/>
          <w:lang w:val="es-CL"/>
        </w:rPr>
        <w:t xml:space="preserve"> por lo que será necesario implementar un sistema que permita transmitir esta información. En el caso en que </w:t>
      </w:r>
      <w:r w:rsidR="00827E85" w:rsidRPr="002B6581">
        <w:rPr>
          <w:rFonts w:ascii="Calibri" w:eastAsia="Calibri" w:hAnsi="Calibri" w:cs="Calibri"/>
          <w:lang w:val="es-CL"/>
        </w:rPr>
        <w:lastRenderedPageBreak/>
        <w:t>no se cuente con</w:t>
      </w:r>
      <w:r w:rsidRPr="002B6581">
        <w:rPr>
          <w:rFonts w:ascii="Calibri" w:eastAsia="Calibri" w:hAnsi="Calibri" w:cs="Calibri"/>
          <w:lang w:val="es-CL"/>
        </w:rPr>
        <w:t xml:space="preserve"> </w:t>
      </w:r>
      <w:r w:rsidR="00827E85" w:rsidRPr="002B6581">
        <w:rPr>
          <w:rFonts w:ascii="Calibri" w:eastAsia="Calibri" w:hAnsi="Calibri" w:cs="Calibri"/>
          <w:lang w:val="es-CL"/>
        </w:rPr>
        <w:t>una toma convencional de internet, se podrá expandir el si</w:t>
      </w:r>
      <w:r w:rsidRPr="002B6581">
        <w:rPr>
          <w:rFonts w:ascii="Calibri" w:eastAsia="Calibri" w:hAnsi="Calibri" w:cs="Calibri"/>
          <w:lang w:val="es-CL"/>
        </w:rPr>
        <w:t>s</w:t>
      </w:r>
      <w:r w:rsidR="00827E85" w:rsidRPr="002B6581">
        <w:rPr>
          <w:rFonts w:ascii="Calibri" w:eastAsia="Calibri" w:hAnsi="Calibri" w:cs="Calibri"/>
          <w:lang w:val="es-CL"/>
        </w:rPr>
        <w:t>tema con</w:t>
      </w:r>
      <w:r w:rsidRPr="002B6581">
        <w:rPr>
          <w:rFonts w:ascii="Calibri" w:eastAsia="Calibri" w:hAnsi="Calibri" w:cs="Calibri"/>
          <w:lang w:val="es-CL"/>
        </w:rPr>
        <w:t xml:space="preserve"> </w:t>
      </w:r>
      <w:r w:rsidR="00827E85" w:rsidRPr="002B6581">
        <w:rPr>
          <w:rFonts w:ascii="Calibri" w:eastAsia="Calibri" w:hAnsi="Calibri" w:cs="Calibri"/>
          <w:lang w:val="es-CL"/>
        </w:rPr>
        <w:t xml:space="preserve">un kit de </w:t>
      </w:r>
      <w:r w:rsidRPr="002B6581">
        <w:rPr>
          <w:rFonts w:ascii="Calibri" w:eastAsia="Calibri" w:hAnsi="Calibri" w:cs="Calibri"/>
          <w:lang w:val="es-CL"/>
        </w:rPr>
        <w:t>comunicación</w:t>
      </w:r>
      <w:r w:rsidR="00827E85" w:rsidRPr="002B6581">
        <w:rPr>
          <w:rFonts w:ascii="Calibri" w:eastAsia="Calibri" w:hAnsi="Calibri" w:cs="Calibri"/>
          <w:lang w:val="es-CL"/>
        </w:rPr>
        <w:t xml:space="preserve"> que permitirá transmitir la información pese este </w:t>
      </w:r>
      <w:r w:rsidRPr="002B6581">
        <w:rPr>
          <w:rFonts w:ascii="Calibri" w:eastAsia="Calibri" w:hAnsi="Calibri" w:cs="Calibri"/>
          <w:lang w:val="es-CL"/>
        </w:rPr>
        <w:t>impedimento</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Suministr</w:t>
      </w:r>
      <w:r w:rsidR="00631B05" w:rsidRPr="002B6581">
        <w:rPr>
          <w:rFonts w:ascii="Calibri" w:eastAsia="Calibri" w:hAnsi="Calibri" w:cs="Calibri"/>
          <w:b/>
          <w:lang w:val="es-CL"/>
        </w:rPr>
        <w:t xml:space="preserve">o de </w:t>
      </w:r>
      <w:r w:rsidRPr="002B6581">
        <w:rPr>
          <w:rFonts w:ascii="Calibri" w:eastAsia="Calibri" w:hAnsi="Calibri" w:cs="Calibri"/>
          <w:b/>
          <w:lang w:val="es-CL"/>
        </w:rPr>
        <w:t>potencia</w:t>
      </w:r>
      <w:proofErr w:type="gramStart"/>
      <w:r w:rsidRPr="002B6581">
        <w:rPr>
          <w:rFonts w:ascii="Calibri" w:eastAsia="Calibri" w:hAnsi="Calibri" w:cs="Calibri"/>
          <w:lang w:val="es-CL"/>
        </w:rPr>
        <w:t xml:space="preserve">:  </w:t>
      </w:r>
      <w:r w:rsidR="00631B05" w:rsidRPr="002B6581">
        <w:rPr>
          <w:rFonts w:ascii="Calibri" w:eastAsia="Calibri" w:hAnsi="Calibri" w:cs="Calibri"/>
          <w:lang w:val="es-CL"/>
        </w:rPr>
        <w:t>E</w:t>
      </w:r>
      <w:r w:rsidRPr="002B6581">
        <w:rPr>
          <w:rFonts w:ascii="Calibri" w:eastAsia="Calibri" w:hAnsi="Calibri" w:cs="Calibri"/>
          <w:lang w:val="es-CL"/>
        </w:rPr>
        <w:t>l</w:t>
      </w:r>
      <w:proofErr w:type="gramEnd"/>
      <w:r w:rsidRPr="002B6581">
        <w:rPr>
          <w:rFonts w:ascii="Calibri" w:eastAsia="Calibri" w:hAnsi="Calibri" w:cs="Calibri"/>
          <w:lang w:val="es-CL"/>
        </w:rPr>
        <w:t xml:space="preserve"> diseño del sistema permite trabajar en lugares donde no exista una toma de corriente </w:t>
      </w:r>
      <w:r w:rsidR="00D40B87">
        <w:rPr>
          <w:rFonts w:ascii="Calibri" w:eastAsia="Calibri" w:hAnsi="Calibri" w:cs="Calibri"/>
          <w:lang w:val="es-CL"/>
        </w:rPr>
        <w:t>cercana</w:t>
      </w:r>
      <w:r w:rsidRPr="002B6581">
        <w:rPr>
          <w:rFonts w:ascii="Calibri" w:eastAsia="Calibri" w:hAnsi="Calibri" w:cs="Calibri"/>
          <w:lang w:val="es-CL"/>
        </w:rPr>
        <w:t>, por lo que a</w:t>
      </w:r>
      <w:r w:rsidR="00631B05" w:rsidRPr="002B6581">
        <w:rPr>
          <w:rFonts w:ascii="Calibri" w:eastAsia="Calibri" w:hAnsi="Calibri" w:cs="Calibri"/>
          <w:lang w:val="es-CL"/>
        </w:rPr>
        <w:t xml:space="preserve"> través</w:t>
      </w:r>
      <w:r w:rsidRPr="002B6581">
        <w:rPr>
          <w:rFonts w:ascii="Calibri" w:eastAsia="Calibri" w:hAnsi="Calibri" w:cs="Calibri"/>
          <w:lang w:val="es-CL"/>
        </w:rPr>
        <w:t xml:space="preserve"> de un kit de expansión se podrá trabajar en estas situaciones.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5</w:t>
      </w:r>
      <w:r w:rsidR="00827E85" w:rsidRPr="002B6581">
        <w:rPr>
          <w:rFonts w:ascii="Calibri" w:eastAsia="Calibri" w:hAnsi="Calibri" w:cs="Calibri"/>
          <w:b/>
          <w:lang w:val="es-CL"/>
        </w:rPr>
        <w:t>.4) Diseño principal: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diseño que se eligió consiste en una tarjeta de desarrollo </w:t>
      </w:r>
      <w:proofErr w:type="spellStart"/>
      <w:r w:rsidR="00D40B87">
        <w:rPr>
          <w:rFonts w:ascii="Calibri" w:eastAsia="Calibri" w:hAnsi="Calibri" w:cs="Calibri"/>
          <w:lang w:val="es-CL"/>
        </w:rPr>
        <w:t>Olimexino</w:t>
      </w:r>
      <w:proofErr w:type="spellEnd"/>
      <w:r w:rsidR="00D40B87">
        <w:rPr>
          <w:rFonts w:ascii="Calibri" w:eastAsia="Calibri" w:hAnsi="Calibri" w:cs="Calibri"/>
          <w:lang w:val="es-CL"/>
        </w:rPr>
        <w:t xml:space="preserve"> 328 </w:t>
      </w:r>
      <w:r w:rsidRPr="002B6581">
        <w:rPr>
          <w:rFonts w:ascii="Calibri" w:eastAsia="Calibri" w:hAnsi="Calibri" w:cs="Calibri"/>
          <w:lang w:val="es-CL"/>
        </w:rPr>
        <w:t xml:space="preserve"> y un computador  común el cual puede funcionar con </w:t>
      </w:r>
      <w:r w:rsidR="00631B05" w:rsidRPr="002B6581">
        <w:rPr>
          <w:rFonts w:ascii="Calibri" w:eastAsia="Calibri" w:hAnsi="Calibri" w:cs="Calibri"/>
          <w:lang w:val="es-CL"/>
        </w:rPr>
        <w:t>Ubuntu 11.04 o superior,</w:t>
      </w:r>
      <w:r w:rsidRPr="002B6581">
        <w:rPr>
          <w:rFonts w:ascii="Calibri" w:eastAsia="Calibri" w:hAnsi="Calibri" w:cs="Calibri"/>
          <w:lang w:val="es-CL"/>
        </w:rPr>
        <w:t xml:space="preserve"> </w:t>
      </w:r>
      <w:r w:rsidR="00AD651E" w:rsidRPr="002B6581">
        <w:rPr>
          <w:rFonts w:ascii="Calibri" w:eastAsia="Calibri" w:hAnsi="Calibri" w:cs="Calibri"/>
          <w:lang w:val="es-CL"/>
        </w:rPr>
        <w:t>además</w:t>
      </w:r>
      <w:r w:rsidRPr="002B6581">
        <w:rPr>
          <w:rFonts w:ascii="Calibri" w:eastAsia="Calibri" w:hAnsi="Calibri" w:cs="Calibri"/>
          <w:lang w:val="es-CL"/>
        </w:rPr>
        <w:t xml:space="preserve"> de 3 programas como son </w:t>
      </w:r>
      <w:proofErr w:type="spellStart"/>
      <w:r w:rsidRPr="002B6581">
        <w:rPr>
          <w:rFonts w:ascii="Calibri" w:eastAsia="Calibri" w:hAnsi="Calibri" w:cs="Calibri"/>
          <w:lang w:val="es-CL"/>
        </w:rPr>
        <w:t>Python</w:t>
      </w:r>
      <w:proofErr w:type="spellEnd"/>
      <w:r w:rsidRPr="002B6581">
        <w:rPr>
          <w:rFonts w:ascii="Calibri" w:eastAsia="Calibri" w:hAnsi="Calibri" w:cs="Calibri"/>
          <w:lang w:val="es-CL"/>
        </w:rPr>
        <w:t xml:space="preserve"> </w:t>
      </w:r>
      <w:proofErr w:type="spellStart"/>
      <w:r w:rsidRPr="002B6581">
        <w:rPr>
          <w:rFonts w:ascii="Calibri" w:eastAsia="Calibri" w:hAnsi="Calibri" w:cs="Calibri"/>
          <w:lang w:val="es-CL"/>
        </w:rPr>
        <w:t>MySql</w:t>
      </w:r>
      <w:proofErr w:type="spellEnd"/>
      <w:r w:rsidR="002879C2">
        <w:rPr>
          <w:rFonts w:ascii="Calibri" w:eastAsia="Calibri" w:hAnsi="Calibri" w:cs="Calibri"/>
          <w:lang w:val="es-CL"/>
        </w:rPr>
        <w:t xml:space="preserve">, </w:t>
      </w:r>
      <w:proofErr w:type="spellStart"/>
      <w:r w:rsidR="002879C2">
        <w:rPr>
          <w:rFonts w:ascii="Calibri" w:eastAsia="Calibri" w:hAnsi="Calibri" w:cs="Calibri"/>
          <w:lang w:val="es-CL"/>
        </w:rPr>
        <w:t>Sqlite</w:t>
      </w:r>
      <w:proofErr w:type="spellEnd"/>
      <w:r w:rsidRPr="002B6581">
        <w:rPr>
          <w:rFonts w:ascii="Calibri" w:eastAsia="Calibri" w:hAnsi="Calibri" w:cs="Calibri"/>
          <w:lang w:val="es-CL"/>
        </w:rPr>
        <w:t xml:space="preserve"> y </w:t>
      </w:r>
      <w:proofErr w:type="spellStart"/>
      <w:r w:rsidR="00AD651E" w:rsidRPr="002B6581">
        <w:rPr>
          <w:rFonts w:ascii="Calibri" w:eastAsia="Calibri" w:hAnsi="Calibri" w:cs="Calibri"/>
          <w:lang w:val="es-CL"/>
        </w:rPr>
        <w:t>Dropbox</w:t>
      </w:r>
      <w:proofErr w:type="spellEnd"/>
      <w:r w:rsidRPr="002B6581">
        <w:rPr>
          <w:rFonts w:ascii="Calibri" w:eastAsia="Calibri" w:hAnsi="Calibri" w:cs="Calibri"/>
          <w:lang w:val="es-CL"/>
        </w:rPr>
        <w:t xml:space="preserve"> y como programas opcional Microsoft Excel y Matlab  los cuales no son fundamentales, pero puede simplificarle el trabajo a quienes no posean conocimientos en bases de datos:</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 xml:space="preserve">.4.1) </w:t>
      </w:r>
      <w:r w:rsidR="00AD651E" w:rsidRPr="002B6581">
        <w:rPr>
          <w:rFonts w:ascii="Calibri" w:eastAsia="Calibri" w:hAnsi="Calibri" w:cs="Calibri"/>
          <w:b/>
          <w:lang w:val="es-CL"/>
        </w:rPr>
        <w:t>Hardware</w:t>
      </w:r>
      <w:r w:rsidR="00827E85" w:rsidRPr="002B6581">
        <w:rPr>
          <w:rFonts w:ascii="Calibri" w:eastAsia="Calibri" w:hAnsi="Calibri" w:cs="Calibri"/>
          <w:b/>
          <w:lang w:val="es-CL"/>
        </w:rPr>
        <w:t xml:space="preserve"> </w:t>
      </w:r>
      <w:r w:rsidR="00AD651E" w:rsidRPr="002B6581">
        <w:rPr>
          <w:rFonts w:ascii="Calibri" w:eastAsia="Calibri" w:hAnsi="Calibri" w:cs="Calibri"/>
          <w:b/>
          <w:lang w:val="es-CL"/>
        </w:rPr>
        <w:t>básico</w:t>
      </w:r>
      <w:r w:rsidR="00827E85" w:rsidRPr="002B6581">
        <w:rPr>
          <w:rFonts w:ascii="Calibri" w:eastAsia="Calibri" w:hAnsi="Calibri" w:cs="Calibri"/>
          <w:b/>
          <w:lang w:val="es-CL"/>
        </w:rPr>
        <w:t>:</w:t>
      </w:r>
    </w:p>
    <w:p w:rsidR="00631B05" w:rsidRPr="002B6581" w:rsidRDefault="00631B0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Según lo visto en capitulo anteriores, todo SAD necesita de al</w:t>
      </w:r>
      <w:r w:rsidR="002F6731" w:rsidRPr="002B6581">
        <w:rPr>
          <w:rFonts w:ascii="Calibri" w:eastAsia="Calibri" w:hAnsi="Calibri" w:cs="Calibri"/>
          <w:lang w:val="es-CL"/>
        </w:rPr>
        <w:t xml:space="preserve"> </w:t>
      </w:r>
      <w:r w:rsidRPr="002B6581">
        <w:rPr>
          <w:rFonts w:ascii="Calibri" w:eastAsia="Calibri" w:hAnsi="Calibri" w:cs="Calibri"/>
          <w:lang w:val="es-CL"/>
        </w:rPr>
        <w:t>menos:</w:t>
      </w:r>
    </w:p>
    <w:p w:rsidR="00273967" w:rsidRPr="002B6581" w:rsidRDefault="00273967">
      <w:pPr>
        <w:pStyle w:val="Prrafodelista1"/>
        <w:spacing w:line="276" w:lineRule="auto"/>
        <w:ind w:left="420"/>
        <w:jc w:val="both"/>
        <w:rPr>
          <w:rFonts w:ascii="Calibri" w:eastAsia="Calibri" w:hAnsi="Calibri" w:cs="Calibri"/>
          <w:lang w:val="es-CL"/>
        </w:rPr>
      </w:pP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Computador o sistema de control y procesamiento de datos</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Sensores acorde a lo que se desee medir</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adquisición</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análisis, que puede ser propio de la computadora o agregado externamente</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 Software  necesario para controlar el proceso y administrar los datos.</w:t>
      </w:r>
    </w:p>
    <w:p w:rsidR="002F6731" w:rsidRPr="002B6581" w:rsidRDefault="002F6731">
      <w:pPr>
        <w:pStyle w:val="Prrafodelista1"/>
        <w:spacing w:line="276" w:lineRule="auto"/>
        <w:ind w:left="420"/>
        <w:jc w:val="both"/>
        <w:rPr>
          <w:rFonts w:ascii="Calibri" w:eastAsia="Calibri" w:hAnsi="Calibri" w:cs="Calibri"/>
          <w:lang w:val="es-CL"/>
        </w:rPr>
      </w:pPr>
    </w:p>
    <w:p w:rsidR="00631B05" w:rsidRPr="002B6581" w:rsidRDefault="00631B05">
      <w:pPr>
        <w:pStyle w:val="Prrafodelista1"/>
        <w:spacing w:line="276" w:lineRule="auto"/>
        <w:ind w:left="420"/>
        <w:jc w:val="both"/>
        <w:rPr>
          <w:rFonts w:ascii="Calibri" w:eastAsia="Calibri" w:hAnsi="Calibri" w:cs="Calibri"/>
          <w:lang w:val="es-CL"/>
        </w:rPr>
      </w:pPr>
    </w:p>
    <w:p w:rsidR="002F6731" w:rsidRPr="002B6581" w:rsidRDefault="002F673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la construcción del SAD se eligió una estructura basado en interfaces externas debido a su bajo costo y la posibilidad de expandirse fácilmente al agregar nuevas interfaces.</w:t>
      </w:r>
    </w:p>
    <w:p w:rsidR="002F6731" w:rsidRPr="002B6581" w:rsidRDefault="002F6731">
      <w:pPr>
        <w:pStyle w:val="Prrafodelista1"/>
        <w:spacing w:line="276" w:lineRule="auto"/>
        <w:ind w:left="420"/>
        <w:jc w:val="both"/>
        <w:rPr>
          <w:rFonts w:ascii="Calibri" w:eastAsia="Calibri" w:hAnsi="Calibri" w:cs="Calibri"/>
          <w:lang w:val="es-CL"/>
        </w:rPr>
      </w:pPr>
    </w:p>
    <w:p w:rsidR="00F23C2E" w:rsidRDefault="00F23C2E">
      <w:pPr>
        <w:suppressAutoHyphens w:val="0"/>
        <w:rPr>
          <w:rFonts w:ascii="Calibri" w:eastAsia="Calibri" w:hAnsi="Calibri" w:cs="Calibri"/>
          <w:lang w:val="es-CL"/>
        </w:rPr>
      </w:pPr>
      <w:r>
        <w:rPr>
          <w:rFonts w:ascii="Calibri" w:eastAsia="Calibri" w:hAnsi="Calibri" w:cs="Calibri"/>
          <w:lang w:val="es-CL"/>
        </w:rPr>
        <w:br w:type="page"/>
      </w:r>
    </w:p>
    <w:p w:rsidR="002F6731" w:rsidRPr="002B6581" w:rsidRDefault="002F673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El hardware que utilizaremos será el siguiente:</w:t>
      </w:r>
    </w:p>
    <w:p w:rsidR="00F23C2E" w:rsidRDefault="00F23C2E">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proofErr w:type="spellStart"/>
      <w:r w:rsidRPr="002B6581">
        <w:rPr>
          <w:rFonts w:ascii="Calibri" w:eastAsia="Calibri" w:hAnsi="Calibri" w:cs="Calibri"/>
          <w:b/>
          <w:lang w:val="es-CL"/>
        </w:rPr>
        <w:t>Olimexino</w:t>
      </w:r>
      <w:proofErr w:type="spellEnd"/>
      <w:r w:rsidRPr="002B6581">
        <w:rPr>
          <w:rFonts w:ascii="Calibri" w:eastAsia="Calibri" w:hAnsi="Calibri" w:cs="Calibri"/>
          <w:b/>
          <w:lang w:val="es-CL"/>
        </w:rPr>
        <w:t xml:space="preserve"> 328:</w:t>
      </w:r>
    </w:p>
    <w:p w:rsidR="00E819C1"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Esta tarjeta de desarrollo</w:t>
      </w:r>
      <w:r w:rsidR="00E819C1" w:rsidRPr="002B6581">
        <w:rPr>
          <w:rFonts w:ascii="Calibri" w:eastAsia="Calibri" w:hAnsi="Calibri" w:cs="Calibri"/>
          <w:lang w:val="es-CL"/>
        </w:rPr>
        <w:t xml:space="preserve"> programable, que presenta en su arquitectura elementos que le permite ser una muy buena interface para un SAD ya que </w:t>
      </w:r>
      <w:r w:rsidR="00AD651E" w:rsidRPr="002B6581">
        <w:rPr>
          <w:rFonts w:ascii="Calibri" w:eastAsia="Calibri" w:hAnsi="Calibri" w:cs="Calibri"/>
          <w:lang w:val="es-CL"/>
        </w:rPr>
        <w:t>incorpora</w:t>
      </w:r>
      <w:r w:rsidR="00E819C1" w:rsidRPr="002B6581">
        <w:rPr>
          <w:rFonts w:ascii="Calibri" w:eastAsia="Calibri" w:hAnsi="Calibri" w:cs="Calibri"/>
          <w:lang w:val="es-CL"/>
        </w:rPr>
        <w:t xml:space="preserve"> diferente tipos de BU</w:t>
      </w:r>
      <w:r w:rsidR="00273967" w:rsidRPr="002B6581">
        <w:rPr>
          <w:rFonts w:ascii="Calibri" w:eastAsia="Calibri" w:hAnsi="Calibri" w:cs="Calibri"/>
          <w:lang w:val="es-CL"/>
        </w:rPr>
        <w:t>S</w:t>
      </w:r>
      <w:r w:rsidR="00F23C2E">
        <w:rPr>
          <w:rFonts w:ascii="Calibri" w:eastAsia="Calibri" w:hAnsi="Calibri" w:cs="Calibri"/>
          <w:lang w:val="es-CL"/>
        </w:rPr>
        <w:t xml:space="preserve"> como son serial y USB.</w:t>
      </w:r>
    </w:p>
    <w:p w:rsidR="00E819C1" w:rsidRPr="002B6581" w:rsidRDefault="00E819C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Posee 16 canales de entrada o salidas digitales y 6 canales de entrada analógicas.</w:t>
      </w:r>
    </w:p>
    <w:p w:rsidR="00E819C1" w:rsidRPr="002B6581" w:rsidRDefault="00E819C1" w:rsidP="00E819C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Pose un acondicionadores de la señales,  multiplexores, reloj propio, Sample And Hold y Convertidor </w:t>
      </w:r>
      <w:r w:rsidR="00AD651E" w:rsidRPr="002B6581">
        <w:rPr>
          <w:rFonts w:ascii="Calibri" w:eastAsia="Calibri" w:hAnsi="Calibri" w:cs="Calibri"/>
          <w:lang w:val="es-CL"/>
        </w:rPr>
        <w:t>Análogo</w:t>
      </w:r>
      <w:r w:rsidRPr="002B6581">
        <w:rPr>
          <w:rFonts w:ascii="Calibri" w:eastAsia="Calibri" w:hAnsi="Calibri" w:cs="Calibri"/>
          <w:lang w:val="es-CL"/>
        </w:rPr>
        <w:t xml:space="preserve"> Digital, no posee un Convertidor Digital </w:t>
      </w:r>
      <w:r w:rsidR="00AD651E" w:rsidRPr="002B6581">
        <w:rPr>
          <w:rFonts w:ascii="Calibri" w:eastAsia="Calibri" w:hAnsi="Calibri" w:cs="Calibri"/>
          <w:lang w:val="es-CL"/>
        </w:rPr>
        <w:t>Análogo</w:t>
      </w:r>
      <w:r w:rsidRPr="002B6581">
        <w:rPr>
          <w:rFonts w:ascii="Calibri" w:eastAsia="Calibri" w:hAnsi="Calibri" w:cs="Calibri"/>
          <w:lang w:val="es-CL"/>
        </w:rPr>
        <w:t>, pero no se req</w:t>
      </w:r>
      <w:r w:rsidR="002B6581" w:rsidRPr="002B6581">
        <w:rPr>
          <w:rFonts w:ascii="Calibri" w:eastAsia="Calibri" w:hAnsi="Calibri" w:cs="Calibri"/>
          <w:lang w:val="es-CL"/>
        </w:rPr>
        <w:t>uerirá, por lo que no limita el diseño.</w:t>
      </w:r>
    </w:p>
    <w:p w:rsidR="002B6581" w:rsidRPr="002B6581" w:rsidRDefault="002B6581" w:rsidP="00E819C1">
      <w:pPr>
        <w:pStyle w:val="Prrafodelista1"/>
        <w:spacing w:line="276" w:lineRule="auto"/>
        <w:ind w:left="420"/>
        <w:jc w:val="both"/>
        <w:rPr>
          <w:rFonts w:ascii="Calibri" w:eastAsia="Calibri" w:hAnsi="Calibri" w:cs="Calibri"/>
          <w:lang w:val="es-CL"/>
        </w:rPr>
      </w:pPr>
    </w:p>
    <w:p w:rsidR="00261328" w:rsidRPr="002B6581" w:rsidRDefault="00E819C1" w:rsidP="00261328">
      <w:pPr>
        <w:pStyle w:val="Prrafodelista1"/>
        <w:spacing w:line="276" w:lineRule="auto"/>
        <w:ind w:left="420"/>
        <w:jc w:val="both"/>
        <w:rPr>
          <w:rFonts w:ascii="Calibri" w:eastAsia="Times New Roman" w:hAnsi="Calibri" w:cs="Calibri"/>
          <w:kern w:val="0"/>
          <w:lang w:val="es-CL" w:eastAsia="es-CL" w:bidi="ar-SA"/>
        </w:rPr>
      </w:pPr>
      <w:r w:rsidRPr="002B6581">
        <w:rPr>
          <w:rFonts w:ascii="Calibri" w:eastAsia="Calibri" w:hAnsi="Calibri" w:cs="Calibri"/>
          <w:lang w:val="es-CL"/>
        </w:rPr>
        <w:t xml:space="preserve">La velocidad del muestreo de esta tarjeta es de </w:t>
      </w:r>
      <w:r w:rsidR="00D40B87">
        <w:rPr>
          <w:rFonts w:ascii="Calibri" w:eastAsia="Calibri" w:hAnsi="Calibri" w:cs="Calibri"/>
          <w:lang w:val="es-CL"/>
        </w:rPr>
        <w:t xml:space="preserve">al menos </w:t>
      </w:r>
      <w:r w:rsidR="00100D66" w:rsidRPr="00100D66">
        <w:rPr>
          <w:rFonts w:ascii="Calibri" w:eastAsia="Calibri" w:hAnsi="Calibri" w:cs="Calibri"/>
          <w:highlight w:val="yellow"/>
          <w:lang w:val="es-CL"/>
        </w:rPr>
        <w:t>15</w:t>
      </w:r>
      <w:r w:rsidR="00D40B87" w:rsidRPr="00100D66">
        <w:rPr>
          <w:rFonts w:ascii="Calibri" w:eastAsia="Calibri" w:hAnsi="Calibri" w:cs="Calibri"/>
          <w:highlight w:val="yellow"/>
          <w:lang w:val="es-CL"/>
        </w:rPr>
        <w:t>k</w:t>
      </w:r>
      <w:r w:rsidR="00100D66">
        <w:rPr>
          <w:rFonts w:ascii="Calibri" w:eastAsia="Calibri" w:hAnsi="Calibri" w:cs="Calibri"/>
          <w:highlight w:val="yellow"/>
          <w:lang w:val="es-CL"/>
        </w:rPr>
        <w:t>s</w:t>
      </w:r>
      <w:r w:rsidR="00100D66">
        <w:rPr>
          <w:rFonts w:ascii="Calibri" w:eastAsia="Calibri" w:hAnsi="Calibri" w:cs="Calibri"/>
          <w:lang w:val="es-CL"/>
        </w:rPr>
        <w:t>ps o 15kHz</w:t>
      </w:r>
      <w:r w:rsidR="00D40B87">
        <w:rPr>
          <w:rFonts w:ascii="Calibri" w:eastAsia="Calibri" w:hAnsi="Calibri" w:cs="Calibri"/>
          <w:lang w:val="es-CL"/>
        </w:rPr>
        <w:t xml:space="preserve"> </w:t>
      </w:r>
      <w:r w:rsidRPr="002B6581">
        <w:rPr>
          <w:rFonts w:ascii="Calibri" w:eastAsia="Calibri" w:hAnsi="Calibri" w:cs="Calibri"/>
          <w:lang w:val="es-CL"/>
        </w:rPr>
        <w:t xml:space="preserve"> con una resolución de </w:t>
      </w:r>
      <w:r w:rsidR="00100D66">
        <w:rPr>
          <w:rFonts w:ascii="Calibri" w:eastAsia="Calibri" w:hAnsi="Calibri" w:cs="Calibri"/>
          <w:lang w:val="es-CL"/>
        </w:rPr>
        <w:t>10 bit</w:t>
      </w:r>
      <w:r w:rsidRPr="002B6581">
        <w:rPr>
          <w:rFonts w:ascii="Calibri" w:eastAsia="Times New Roman" w:hAnsi="Calibri" w:cs="Calibri"/>
          <w:kern w:val="0"/>
          <w:lang w:val="es-CL" w:eastAsia="es-CL" w:bidi="ar-SA"/>
        </w:rPr>
        <w:t xml:space="preserve">. Además </w:t>
      </w:r>
      <w:r w:rsidR="00AD651E" w:rsidRPr="002B6581">
        <w:rPr>
          <w:rFonts w:ascii="Calibri" w:eastAsia="Times New Roman" w:hAnsi="Calibri" w:cs="Calibri"/>
          <w:kern w:val="0"/>
          <w:lang w:val="es-CL" w:eastAsia="es-CL" w:bidi="ar-SA"/>
        </w:rPr>
        <w:t>pose</w:t>
      </w:r>
      <w:r w:rsidR="00AD651E">
        <w:rPr>
          <w:rFonts w:ascii="Calibri" w:eastAsia="Times New Roman" w:hAnsi="Calibri" w:cs="Calibri"/>
          <w:kern w:val="0"/>
          <w:lang w:val="es-CL" w:eastAsia="es-CL" w:bidi="ar-SA"/>
        </w:rPr>
        <w:t>e</w:t>
      </w:r>
      <w:r w:rsidRPr="002B6581">
        <w:rPr>
          <w:rFonts w:ascii="Calibri" w:eastAsia="Times New Roman" w:hAnsi="Calibri" w:cs="Calibri"/>
          <w:kern w:val="0"/>
          <w:lang w:val="es-CL" w:eastAsia="es-CL" w:bidi="ar-SA"/>
        </w:rPr>
        <w:t xml:space="preserve"> un procesador</w:t>
      </w:r>
      <w:r w:rsidR="00261328" w:rsidRPr="002B6581">
        <w:rPr>
          <w:rFonts w:ascii="Calibri" w:eastAsia="Times New Roman" w:hAnsi="Calibri" w:cs="Calibri"/>
          <w:kern w:val="0"/>
          <w:lang w:val="es-CL" w:eastAsia="es-CL" w:bidi="ar-SA"/>
        </w:rPr>
        <w:t xml:space="preserve"> ATMEGA 328 que permite procesar  la señal antes de transmitirla al </w:t>
      </w:r>
      <w:r w:rsidR="00AD651E" w:rsidRPr="002B6581">
        <w:rPr>
          <w:rFonts w:ascii="Calibri" w:eastAsia="Times New Roman" w:hAnsi="Calibri" w:cs="Calibri"/>
          <w:kern w:val="0"/>
          <w:lang w:val="es-CL" w:eastAsia="es-CL" w:bidi="ar-SA"/>
        </w:rPr>
        <w:t>PC</w:t>
      </w:r>
      <w:r w:rsidR="00261328" w:rsidRPr="002B6581">
        <w:rPr>
          <w:rFonts w:ascii="Calibri" w:eastAsia="Times New Roman" w:hAnsi="Calibri" w:cs="Calibri"/>
          <w:kern w:val="0"/>
          <w:lang w:val="es-CL" w:eastAsia="es-CL" w:bidi="ar-SA"/>
        </w:rPr>
        <w:t>.</w:t>
      </w:r>
    </w:p>
    <w:p w:rsidR="002B6581" w:rsidRPr="002B6581" w:rsidRDefault="002B6581" w:rsidP="00261328">
      <w:pPr>
        <w:pStyle w:val="Prrafodelista1"/>
        <w:spacing w:line="276" w:lineRule="auto"/>
        <w:ind w:left="420"/>
        <w:jc w:val="both"/>
        <w:rPr>
          <w:rFonts w:ascii="Calibri" w:hAnsi="Calibri" w:cs="Calibri"/>
          <w:color w:val="6E6E6E"/>
          <w:sz w:val="17"/>
          <w:szCs w:val="17"/>
        </w:rPr>
      </w:pPr>
    </w:p>
    <w:p w:rsidR="008E3981" w:rsidRPr="002B6581" w:rsidRDefault="0091783A">
      <w:pPr>
        <w:pStyle w:val="Prrafodelista1"/>
        <w:spacing w:line="276" w:lineRule="auto"/>
        <w:ind w:left="420"/>
        <w:jc w:val="both"/>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 xml:space="preserve">Además permite trabajar tanto con Linux o Windows permitiendo una mayor    versatilidad a la hora de elegir los componentes. </w:t>
      </w:r>
    </w:p>
    <w:p w:rsidR="00827E85" w:rsidRPr="002B6581" w:rsidRDefault="008E3981">
      <w:pPr>
        <w:pStyle w:val="Prrafodelista1"/>
        <w:spacing w:line="276" w:lineRule="auto"/>
        <w:ind w:left="420"/>
        <w:jc w:val="both"/>
        <w:rPr>
          <w:rFonts w:ascii="Calibri" w:eastAsia="Calibri" w:hAnsi="Calibri" w:cs="Calibri"/>
          <w:lang w:val="es-CL"/>
        </w:rPr>
      </w:pPr>
      <w:r w:rsidRPr="002B6581">
        <w:rPr>
          <w:rFonts w:ascii="Calibri" w:eastAsia="Times New Roman" w:hAnsi="Calibri" w:cs="Calibri"/>
          <w:kern w:val="0"/>
          <w:lang w:val="es-CL" w:eastAsia="es-CL" w:bidi="ar-SA"/>
        </w:rPr>
        <w:t xml:space="preserve">Esta tarjeta </w:t>
      </w:r>
      <w:r w:rsidR="00AD651E" w:rsidRPr="002B6581">
        <w:rPr>
          <w:rFonts w:ascii="Calibri" w:eastAsia="Times New Roman" w:hAnsi="Calibri" w:cs="Calibri"/>
          <w:kern w:val="0"/>
          <w:lang w:val="es-CL" w:eastAsia="es-CL" w:bidi="ar-SA"/>
        </w:rPr>
        <w:t>está</w:t>
      </w:r>
      <w:r w:rsidR="00827E85" w:rsidRPr="002B6581">
        <w:rPr>
          <w:rFonts w:ascii="Calibri" w:eastAsia="Calibri" w:hAnsi="Calibri" w:cs="Calibri"/>
          <w:lang w:val="es-CL"/>
        </w:rPr>
        <w:t xml:space="preserve"> diseñada  para este tipo de trabajo, pose un costo reducido y muy buenas cualidades para este tipo de aplicación como son: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Gran  resistencia a </w:t>
      </w:r>
      <w:r w:rsidR="002B6581">
        <w:rPr>
          <w:rFonts w:ascii="Calibri" w:eastAsia="Calibri" w:hAnsi="Calibri" w:cs="Calibri"/>
          <w:lang w:val="es-CL"/>
        </w:rPr>
        <w:t xml:space="preserve">trabajar con distintas </w:t>
      </w:r>
      <w:r w:rsidRPr="002B6581">
        <w:rPr>
          <w:rFonts w:ascii="Calibri" w:eastAsia="Calibri" w:hAnsi="Calibri" w:cs="Calibri"/>
          <w:lang w:val="es-CL"/>
        </w:rPr>
        <w:t>temperatura</w:t>
      </w:r>
      <w:r w:rsidR="002B6581">
        <w:rPr>
          <w:rFonts w:ascii="Calibri" w:eastAsia="Calibri" w:hAnsi="Calibri" w:cs="Calibri"/>
          <w:lang w:val="es-CL"/>
        </w:rPr>
        <w:t>s,</w:t>
      </w:r>
      <w:r w:rsidRPr="002B6581">
        <w:rPr>
          <w:rFonts w:ascii="Calibri" w:eastAsia="Calibri" w:hAnsi="Calibri" w:cs="Calibri"/>
          <w:lang w:val="es-CL"/>
        </w:rPr>
        <w:t xml:space="preserve">  que pueden v</w:t>
      </w:r>
      <w:r w:rsidR="002B6581" w:rsidRPr="002B6581">
        <w:rPr>
          <w:rFonts w:ascii="Calibri" w:eastAsia="Calibri" w:hAnsi="Calibri" w:cs="Calibri"/>
          <w:lang w:val="es-CL"/>
        </w:rPr>
        <w:t>ariar  entre -25° y 85° Celsius.</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Está</w:t>
      </w:r>
      <w:r w:rsidR="00827E85" w:rsidRPr="002B6581">
        <w:rPr>
          <w:rFonts w:ascii="Calibri" w:eastAsia="Calibri" w:hAnsi="Calibri" w:cs="Calibri"/>
          <w:lang w:val="es-CL"/>
        </w:rPr>
        <w:t xml:space="preserve"> diseñada para trabajar con voltajes de entrada entre  9 y 30 volts</w:t>
      </w:r>
      <w:r w:rsidR="002B6581"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Tiene un  consumo muy bajo de solo micros amperes</w:t>
      </w:r>
      <w:r w:rsidR="002B6581"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puede trabajar en tiempo real</w:t>
      </w:r>
      <w:r w:rsidR="002B6581"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Gran tolerancia al ruido del medio ambiente o producido por los sensores que se le conecte.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Todas estas son características muy deseables para este tipo de </w:t>
      </w:r>
      <w:r w:rsidR="0020364D">
        <w:rPr>
          <w:rFonts w:ascii="Calibri" w:eastAsia="Calibri" w:hAnsi="Calibri" w:cs="Calibri"/>
          <w:lang w:val="es-CL"/>
        </w:rPr>
        <w:t>dispositivo</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Computador:</w:t>
      </w:r>
    </w:p>
    <w:p w:rsidR="00827E85" w:rsidRPr="002B6581" w:rsidRDefault="002B6581">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Se podrá ocupar cualquier </w:t>
      </w:r>
      <w:r w:rsidR="00827E85" w:rsidRPr="002B6581">
        <w:rPr>
          <w:rFonts w:ascii="Calibri" w:eastAsia="Calibri" w:hAnsi="Calibri" w:cs="Calibri"/>
          <w:lang w:val="es-CL"/>
        </w:rPr>
        <w:t xml:space="preserve">computador típico </w:t>
      </w:r>
      <w:r w:rsidR="00AD651E" w:rsidRPr="002B6581">
        <w:rPr>
          <w:rFonts w:ascii="Calibri" w:eastAsia="Calibri" w:hAnsi="Calibri" w:cs="Calibri"/>
          <w:lang w:val="es-CL"/>
        </w:rPr>
        <w:t>existen</w:t>
      </w:r>
      <w:r w:rsidR="00827E85" w:rsidRPr="002B6581">
        <w:rPr>
          <w:rFonts w:ascii="Calibri" w:eastAsia="Calibri" w:hAnsi="Calibri" w:cs="Calibri"/>
          <w:lang w:val="es-CL"/>
        </w:rPr>
        <w:t xml:space="preserve"> en cualquier hogar o oficina que tenga menos de </w:t>
      </w:r>
      <w:r w:rsidR="005E703B" w:rsidRPr="002B6581">
        <w:rPr>
          <w:rFonts w:ascii="Calibri" w:eastAsia="Calibri" w:hAnsi="Calibri" w:cs="Calibri"/>
          <w:lang w:val="es-CL"/>
        </w:rPr>
        <w:t>dos</w:t>
      </w:r>
      <w:r w:rsidR="00827E85" w:rsidRPr="002B6581">
        <w:rPr>
          <w:rFonts w:ascii="Calibri" w:eastAsia="Calibri" w:hAnsi="Calibri" w:cs="Calibri"/>
          <w:lang w:val="es-CL"/>
        </w:rPr>
        <w:t xml:space="preserve"> años y posea Ubuntu 11.04.</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razón de elegir este componente es la reutilización de elementos existentes, lo que reducirá el costo de instalación y </w:t>
      </w:r>
      <w:r w:rsidR="005E703B" w:rsidRPr="002B6581">
        <w:rPr>
          <w:rFonts w:ascii="Calibri" w:eastAsia="Calibri" w:hAnsi="Calibri" w:cs="Calibri"/>
          <w:lang w:val="es-CL"/>
        </w:rPr>
        <w:t>contribuye</w:t>
      </w:r>
      <w:r w:rsidRPr="002B6581">
        <w:rPr>
          <w:rFonts w:ascii="Calibri" w:eastAsia="Calibri" w:hAnsi="Calibri" w:cs="Calibri"/>
          <w:lang w:val="es-CL"/>
        </w:rPr>
        <w:t xml:space="preserve"> al medio ambiente al no aumentar el </w:t>
      </w:r>
      <w:r w:rsidR="002B6581">
        <w:rPr>
          <w:rFonts w:ascii="Calibri" w:eastAsia="Calibri" w:hAnsi="Calibri" w:cs="Calibri"/>
          <w:lang w:val="es-CL"/>
        </w:rPr>
        <w:t xml:space="preserve">uso de nuevo productos, sino de los </w:t>
      </w:r>
      <w:r w:rsidR="00AD651E">
        <w:rPr>
          <w:rFonts w:ascii="Calibri" w:eastAsia="Calibri" w:hAnsi="Calibri" w:cs="Calibri"/>
          <w:lang w:val="es-CL"/>
        </w:rPr>
        <w:t>existentes</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w:t>
      </w:r>
      <w:r w:rsidR="002B6581" w:rsidRPr="002B6581">
        <w:rPr>
          <w:rFonts w:ascii="Calibri" w:eastAsia="Calibri" w:hAnsi="Calibri" w:cs="Calibri"/>
          <w:lang w:val="es-CL"/>
        </w:rPr>
        <w:t>demás</w:t>
      </w:r>
      <w:r w:rsidRPr="002B6581">
        <w:rPr>
          <w:rFonts w:ascii="Calibri" w:eastAsia="Calibri" w:hAnsi="Calibri" w:cs="Calibri"/>
          <w:lang w:val="es-CL"/>
        </w:rPr>
        <w:t xml:space="preserve"> los </w:t>
      </w:r>
      <w:r w:rsidR="002B6581">
        <w:rPr>
          <w:rFonts w:ascii="Calibri" w:eastAsia="Calibri" w:hAnsi="Calibri" w:cs="Calibri"/>
          <w:lang w:val="es-CL"/>
        </w:rPr>
        <w:t xml:space="preserve">programas a utilizar </w:t>
      </w:r>
      <w:r w:rsidRPr="002B6581">
        <w:rPr>
          <w:rFonts w:ascii="Calibri" w:eastAsia="Calibri" w:hAnsi="Calibri" w:cs="Calibri"/>
          <w:lang w:val="es-CL"/>
        </w:rPr>
        <w:t>involucra</w:t>
      </w:r>
      <w:r w:rsidR="002B6581">
        <w:rPr>
          <w:rFonts w:ascii="Calibri" w:eastAsia="Calibri" w:hAnsi="Calibri" w:cs="Calibri"/>
          <w:lang w:val="es-CL"/>
        </w:rPr>
        <w:t>ra</w:t>
      </w:r>
      <w:r w:rsidRPr="002B6581">
        <w:rPr>
          <w:rFonts w:ascii="Calibri" w:eastAsia="Calibri" w:hAnsi="Calibri" w:cs="Calibri"/>
          <w:lang w:val="es-CL"/>
        </w:rPr>
        <w:t xml:space="preserve">n </w:t>
      </w:r>
      <w:proofErr w:type="gramStart"/>
      <w:r w:rsidRPr="002B6581">
        <w:rPr>
          <w:rFonts w:ascii="Calibri" w:eastAsia="Calibri" w:hAnsi="Calibri" w:cs="Calibri"/>
          <w:lang w:val="es-CL"/>
        </w:rPr>
        <w:t>una</w:t>
      </w:r>
      <w:proofErr w:type="gramEnd"/>
      <w:r w:rsidRPr="002B6581">
        <w:rPr>
          <w:rFonts w:ascii="Calibri" w:eastAsia="Calibri" w:hAnsi="Calibri" w:cs="Calibri"/>
          <w:lang w:val="es-CL"/>
        </w:rPr>
        <w:t xml:space="preserve"> </w:t>
      </w:r>
      <w:r w:rsidR="00CB08AF">
        <w:rPr>
          <w:rFonts w:ascii="Calibri" w:eastAsia="Calibri" w:hAnsi="Calibri" w:cs="Calibri"/>
          <w:lang w:val="es-CL"/>
        </w:rPr>
        <w:t>trabajo</w:t>
      </w:r>
      <w:r w:rsidRPr="002B6581">
        <w:rPr>
          <w:rFonts w:ascii="Calibri" w:eastAsia="Calibri" w:hAnsi="Calibri" w:cs="Calibri"/>
          <w:lang w:val="es-CL"/>
        </w:rPr>
        <w:t xml:space="preserve"> </w:t>
      </w:r>
      <w:r w:rsidR="002B6581" w:rsidRPr="002B6581">
        <w:rPr>
          <w:rFonts w:ascii="Calibri" w:eastAsia="Calibri" w:hAnsi="Calibri" w:cs="Calibri"/>
          <w:lang w:val="es-CL"/>
        </w:rPr>
        <w:t>míni</w:t>
      </w:r>
      <w:r w:rsidR="002B6581">
        <w:rPr>
          <w:rFonts w:ascii="Calibri" w:eastAsia="Calibri" w:hAnsi="Calibri" w:cs="Calibri"/>
          <w:lang w:val="es-CL"/>
        </w:rPr>
        <w:t>m</w:t>
      </w:r>
      <w:r w:rsidR="0020364D">
        <w:rPr>
          <w:rFonts w:ascii="Calibri" w:eastAsia="Calibri" w:hAnsi="Calibri" w:cs="Calibri"/>
          <w:lang w:val="es-CL"/>
        </w:rPr>
        <w:t>o</w:t>
      </w:r>
      <w:r w:rsidRPr="002B6581">
        <w:rPr>
          <w:rFonts w:ascii="Calibri" w:eastAsia="Calibri" w:hAnsi="Calibri" w:cs="Calibri"/>
          <w:lang w:val="es-CL"/>
        </w:rPr>
        <w:t xml:space="preserve"> para el computado por lo que no se </w:t>
      </w:r>
      <w:r w:rsidR="00AD651E" w:rsidRPr="002B6581">
        <w:rPr>
          <w:rFonts w:ascii="Calibri" w:eastAsia="Calibri" w:hAnsi="Calibri" w:cs="Calibri"/>
          <w:lang w:val="es-CL"/>
        </w:rPr>
        <w:t>verá</w:t>
      </w:r>
      <w:r w:rsidRPr="002B6581">
        <w:rPr>
          <w:rFonts w:ascii="Calibri" w:eastAsia="Calibri" w:hAnsi="Calibri" w:cs="Calibri"/>
          <w:lang w:val="es-CL"/>
        </w:rPr>
        <w:t xml:space="preserve"> afectadas el resto de las funcionalidades del equipo.</w:t>
      </w:r>
    </w:p>
    <w:p w:rsidR="00F23C2E" w:rsidRDefault="00F23C2E">
      <w:pPr>
        <w:suppressAutoHyphens w:val="0"/>
        <w:rPr>
          <w:rFonts w:ascii="Calibri" w:eastAsia="Calibri" w:hAnsi="Calibri" w:cs="Calibri"/>
          <w:lang w:val="es-CL"/>
        </w:rPr>
      </w:pPr>
      <w:r>
        <w:rPr>
          <w:rFonts w:ascii="Calibri" w:eastAsia="Calibri" w:hAnsi="Calibri" w:cs="Calibri"/>
          <w:lang w:val="es-CL"/>
        </w:rPr>
        <w:br w:type="page"/>
      </w: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lastRenderedPageBreak/>
        <w:t>Sensores: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Dependiendo del tipo de medición que </w:t>
      </w:r>
      <w:r w:rsidR="00AD651E" w:rsidRPr="002B6581">
        <w:rPr>
          <w:rFonts w:ascii="Calibri" w:eastAsia="Calibri" w:hAnsi="Calibri" w:cs="Calibri"/>
          <w:lang w:val="es-CL"/>
        </w:rPr>
        <w:t>desee</w:t>
      </w:r>
      <w:r w:rsidRPr="002B6581">
        <w:rPr>
          <w:rFonts w:ascii="Calibri" w:eastAsia="Calibri" w:hAnsi="Calibri" w:cs="Calibri"/>
          <w:lang w:val="es-CL"/>
        </w:rPr>
        <w:t xml:space="preserve"> hacer se podrán conectar distintos tipos de sensores, encontrándose una gran gama en el mercado como: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Acelerómetros.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corrientes</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Sensores </w:t>
      </w:r>
      <w:r>
        <w:rPr>
          <w:rFonts w:ascii="Calibri" w:eastAsia="Calibri" w:hAnsi="Calibri" w:cs="Calibri"/>
          <w:lang w:val="es-CL"/>
        </w:rPr>
        <w:t>d</w:t>
      </w:r>
      <w:r w:rsidRPr="002B6581">
        <w:rPr>
          <w:rFonts w:ascii="Calibri" w:eastAsia="Calibri" w:hAnsi="Calibri" w:cs="Calibri"/>
          <w:lang w:val="es-CL"/>
        </w:rPr>
        <w:t>e flexión y fuerzas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proximidad</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luz</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presión, temperatura, humedad.</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distintos tipos de gases.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Por mencionar algunos, como se puede ver la gama de sensores es amplia por lo que se pueden medir gran cantidad de </w:t>
      </w:r>
      <w:r w:rsidR="0020364D">
        <w:rPr>
          <w:rFonts w:ascii="Calibri" w:eastAsia="Calibri" w:hAnsi="Calibri" w:cs="Calibri"/>
          <w:lang w:val="es-CL"/>
        </w:rPr>
        <w:t>factores.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Software</w:t>
      </w:r>
      <w:r w:rsidR="005E703B" w:rsidRPr="002B6581">
        <w:rPr>
          <w:rFonts w:ascii="Calibri" w:eastAsia="Calibri" w:hAnsi="Calibri" w:cs="Calibri"/>
          <w:b/>
          <w:lang w:val="es-CL"/>
        </w:rPr>
        <w:t xml:space="preserve"> de control y  procesamiento de datos</w:t>
      </w:r>
      <w:r w:rsidRPr="002B6581">
        <w:rPr>
          <w:rFonts w:ascii="Calibri" w:eastAsia="Calibri" w:hAnsi="Calibri" w:cs="Calibri"/>
          <w:lang w:val="es-CL"/>
        </w:rPr>
        <w:t>:</w:t>
      </w:r>
    </w:p>
    <w:p w:rsidR="00827E85" w:rsidRPr="002B6581" w:rsidRDefault="0020364D">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Para el desarrollo del SAED</w:t>
      </w:r>
      <w:r w:rsidR="005E703B" w:rsidRPr="002B6581">
        <w:rPr>
          <w:rFonts w:ascii="Calibri" w:eastAsia="Calibri" w:hAnsi="Calibri" w:cs="Calibri"/>
          <w:lang w:val="es-CL"/>
        </w:rPr>
        <w:t xml:space="preserve"> </w:t>
      </w:r>
      <w:r w:rsidR="00AD651E" w:rsidRPr="002B6581">
        <w:rPr>
          <w:rFonts w:ascii="Calibri" w:eastAsia="Calibri" w:hAnsi="Calibri" w:cs="Calibri"/>
          <w:lang w:val="es-CL"/>
        </w:rPr>
        <w:t>serán</w:t>
      </w:r>
      <w:r w:rsidR="005E703B" w:rsidRPr="002B6581">
        <w:rPr>
          <w:rFonts w:ascii="Calibri" w:eastAsia="Calibri" w:hAnsi="Calibri" w:cs="Calibri"/>
          <w:lang w:val="es-CL"/>
        </w:rPr>
        <w:t xml:space="preserve"> </w:t>
      </w:r>
      <w:r w:rsidR="00AD651E" w:rsidRPr="002B6581">
        <w:rPr>
          <w:rFonts w:ascii="Calibri" w:eastAsia="Calibri" w:hAnsi="Calibri" w:cs="Calibri"/>
          <w:lang w:val="es-CL"/>
        </w:rPr>
        <w:t>necesarios</w:t>
      </w:r>
      <w:r w:rsidR="005E703B" w:rsidRPr="002B6581">
        <w:rPr>
          <w:rFonts w:ascii="Calibri" w:eastAsia="Calibri" w:hAnsi="Calibri" w:cs="Calibri"/>
          <w:lang w:val="es-CL"/>
        </w:rPr>
        <w:t xml:space="preserve"> los siguientes programas</w:t>
      </w:r>
      <w:r w:rsidR="00827E85"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roofErr w:type="spellStart"/>
      <w:r w:rsidRPr="002B6581">
        <w:rPr>
          <w:rFonts w:ascii="Calibri" w:eastAsia="Calibri" w:hAnsi="Calibri" w:cs="Calibri"/>
          <w:lang w:val="es-CL"/>
        </w:rPr>
        <w:t>Python</w:t>
      </w:r>
      <w:proofErr w:type="spellEnd"/>
      <w:r w:rsidRPr="002B6581">
        <w:rPr>
          <w:rFonts w:ascii="Calibri" w:eastAsia="Calibri" w:hAnsi="Calibri" w:cs="Calibri"/>
          <w:lang w:val="es-CL"/>
        </w:rPr>
        <w:t xml:space="preserve">, </w:t>
      </w:r>
      <w:proofErr w:type="spellStart"/>
      <w:r w:rsidR="00AD651E" w:rsidRPr="002B6581">
        <w:rPr>
          <w:rFonts w:ascii="Calibri" w:eastAsia="Calibri" w:hAnsi="Calibri" w:cs="Calibri"/>
          <w:lang w:val="es-CL"/>
        </w:rPr>
        <w:t>MySql</w:t>
      </w:r>
      <w:proofErr w:type="spellEnd"/>
      <w:r w:rsidR="00AD651E" w:rsidRPr="002B6581">
        <w:rPr>
          <w:rFonts w:ascii="Calibri" w:eastAsia="Calibri" w:hAnsi="Calibri" w:cs="Calibri"/>
          <w:lang w:val="es-CL"/>
        </w:rPr>
        <w:t>,</w:t>
      </w:r>
      <w:r w:rsidR="002879C2">
        <w:rPr>
          <w:rFonts w:ascii="Calibri" w:eastAsia="Calibri" w:hAnsi="Calibri" w:cs="Calibri"/>
          <w:lang w:val="es-CL"/>
        </w:rPr>
        <w:t xml:space="preserve"> </w:t>
      </w:r>
      <w:proofErr w:type="spellStart"/>
      <w:r w:rsidR="002879C2">
        <w:rPr>
          <w:rFonts w:ascii="Calibri" w:eastAsia="Calibri" w:hAnsi="Calibri" w:cs="Calibri"/>
          <w:lang w:val="es-CL"/>
        </w:rPr>
        <w:t>Sqlite</w:t>
      </w:r>
      <w:proofErr w:type="spellEnd"/>
      <w:r w:rsidR="00AD651E">
        <w:rPr>
          <w:rFonts w:ascii="Calibri" w:eastAsia="Calibri" w:hAnsi="Calibri" w:cs="Calibri"/>
          <w:lang w:val="es-CL"/>
        </w:rPr>
        <w:t xml:space="preserve"> </w:t>
      </w:r>
      <w:proofErr w:type="spellStart"/>
      <w:r w:rsidR="00AD651E" w:rsidRPr="002B6581">
        <w:rPr>
          <w:rFonts w:ascii="Calibri" w:eastAsia="Calibri" w:hAnsi="Calibri" w:cs="Calibri"/>
          <w:lang w:val="es-CL"/>
        </w:rPr>
        <w:t>Dropbox</w:t>
      </w:r>
      <w:proofErr w:type="spellEnd"/>
      <w:r w:rsidRPr="002B6581">
        <w:rPr>
          <w:rFonts w:ascii="Calibri" w:eastAsia="Calibri" w:hAnsi="Calibri" w:cs="Calibri"/>
          <w:lang w:val="es-CL"/>
        </w:rPr>
        <w:t xml:space="preserve">, Excel y Matlab siendo los dos ultimo una opción para analizar los datos pero sin ser </w:t>
      </w:r>
      <w:r w:rsidR="002D5702" w:rsidRPr="002B6581">
        <w:rPr>
          <w:rFonts w:ascii="Calibri" w:eastAsia="Calibri" w:hAnsi="Calibri" w:cs="Calibri"/>
          <w:lang w:val="es-CL"/>
        </w:rPr>
        <w:t xml:space="preserve">de carácter </w:t>
      </w:r>
      <w:r w:rsidRPr="002B6581">
        <w:rPr>
          <w:rFonts w:ascii="Calibri" w:eastAsia="Calibri" w:hAnsi="Calibri" w:cs="Calibri"/>
          <w:lang w:val="es-CL"/>
        </w:rPr>
        <w:t>obligatorio su uso.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Python: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lenguaje de programación diseñado por </w:t>
      </w:r>
      <w:hyperlink r:id="rId17" w:history="1">
        <w:r w:rsidRPr="002B6581">
          <w:rPr>
            <w:rFonts w:ascii="Calibri" w:eastAsia="Calibri" w:hAnsi="Calibri" w:cs="Calibri"/>
            <w:lang w:val="es-CL"/>
          </w:rPr>
          <w:t>Guido van Rossum</w:t>
        </w:r>
      </w:hyperlink>
      <w:r w:rsidRPr="002B6581">
        <w:rPr>
          <w:rFonts w:ascii="Calibri" w:eastAsia="Calibri" w:hAnsi="Calibri" w:cs="Calibri"/>
          <w:lang w:val="es-CL"/>
        </w:rPr>
        <w:t xml:space="preserve">  pose la característica de ser multi</w:t>
      </w:r>
      <w:r w:rsidR="002B6581">
        <w:rPr>
          <w:rFonts w:ascii="Calibri" w:eastAsia="Calibri" w:hAnsi="Calibri" w:cs="Calibri"/>
          <w:lang w:val="es-CL"/>
        </w:rPr>
        <w:t xml:space="preserve"> </w:t>
      </w:r>
      <w:r w:rsidRPr="002B6581">
        <w:rPr>
          <w:rFonts w:ascii="Calibri" w:eastAsia="Calibri" w:hAnsi="Calibri" w:cs="Calibri"/>
          <w:lang w:val="es-CL"/>
        </w:rPr>
        <w:t xml:space="preserve">paradigma ya que soporta orientación objeto, programación imperativa y programación funcional. Además es de licencia abierta y multiplataforma, lo que permite, utilizar el mismo programa en diferentes sistemas operativos. Hoy en día es  muy utilizados por </w:t>
      </w:r>
      <w:r w:rsidR="00AD651E" w:rsidRPr="002B6581">
        <w:rPr>
          <w:rFonts w:ascii="Calibri" w:eastAsia="Calibri" w:hAnsi="Calibri" w:cs="Calibri"/>
          <w:lang w:val="es-CL"/>
        </w:rPr>
        <w:t>toda clase</w:t>
      </w:r>
      <w:r w:rsidRPr="002B6581">
        <w:rPr>
          <w:rFonts w:ascii="Calibri" w:eastAsia="Calibri" w:hAnsi="Calibri" w:cs="Calibri"/>
          <w:lang w:val="es-CL"/>
        </w:rPr>
        <w:t xml:space="preserve"> de persona en el mundo lo que permite tener un gran soporte y librerías que facilitan las distintas tareas.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huso  de este lenguaje permitirá construir programas para el</w:t>
      </w:r>
      <w:r w:rsidR="002D5702" w:rsidRPr="002B6581">
        <w:rPr>
          <w:rFonts w:ascii="Calibri" w:eastAsia="Calibri" w:hAnsi="Calibri" w:cs="Calibri"/>
          <w:lang w:val="es-CL"/>
        </w:rPr>
        <w:t xml:space="preserve"> control del sistema,</w:t>
      </w:r>
      <w:r w:rsidR="00B753F4" w:rsidRPr="002B6581">
        <w:rPr>
          <w:rFonts w:ascii="Calibri" w:eastAsia="Calibri" w:hAnsi="Calibri" w:cs="Calibri"/>
          <w:lang w:val="es-CL"/>
        </w:rPr>
        <w:t xml:space="preserve"> donde se implementara la comunicación entre los dispositivos externos y el computador. Y también </w:t>
      </w:r>
      <w:r w:rsidR="002D5702" w:rsidRPr="002B6581">
        <w:rPr>
          <w:rFonts w:ascii="Calibri" w:eastAsia="Calibri" w:hAnsi="Calibri" w:cs="Calibri"/>
          <w:lang w:val="es-CL"/>
        </w:rPr>
        <w:t>para el</w:t>
      </w:r>
      <w:r w:rsidRPr="002B6581">
        <w:rPr>
          <w:rFonts w:ascii="Calibri" w:eastAsia="Calibri" w:hAnsi="Calibri" w:cs="Calibri"/>
          <w:lang w:val="es-CL"/>
        </w:rPr>
        <w:t xml:space="preserve"> </w:t>
      </w:r>
      <w:r w:rsidR="002D5702" w:rsidRPr="002B6581">
        <w:rPr>
          <w:rFonts w:ascii="Calibri" w:eastAsia="Calibri" w:hAnsi="Calibri" w:cs="Calibri"/>
          <w:lang w:val="es-CL"/>
        </w:rPr>
        <w:t>análisis</w:t>
      </w:r>
      <w:r w:rsidRPr="002B6581">
        <w:rPr>
          <w:rFonts w:ascii="Calibri" w:eastAsia="Calibri" w:hAnsi="Calibri" w:cs="Calibri"/>
          <w:lang w:val="es-CL"/>
        </w:rPr>
        <w:t xml:space="preserve"> de datos como ejecutables donde se implementa la comunicación entre los sensores y el computador.</w:t>
      </w:r>
    </w:p>
    <w:p w:rsidR="00B753F4" w:rsidRPr="002B6581" w:rsidRDefault="00B753F4">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Mysql</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w:t>
      </w:r>
      <w:hyperlink r:id="rId18" w:history="1">
        <w:r w:rsidRPr="002B6581">
          <w:rPr>
            <w:rFonts w:ascii="Calibri" w:eastAsia="Calibri" w:hAnsi="Calibri" w:cs="Calibri"/>
            <w:lang w:val="es-CL"/>
          </w:rPr>
          <w:t>sistema de gestión de bases de datos</w:t>
        </w:r>
      </w:hyperlink>
      <w:r w:rsidRPr="002B6581">
        <w:rPr>
          <w:rFonts w:ascii="Calibri" w:eastAsia="Calibri" w:hAnsi="Calibri" w:cs="Calibri"/>
          <w:lang w:val="es-CL"/>
        </w:rPr>
        <w:t xml:space="preserve"> </w:t>
      </w:r>
      <w:hyperlink r:id="rId19" w:history="1">
        <w:r w:rsidRPr="002B6581">
          <w:rPr>
            <w:rFonts w:ascii="Calibri" w:eastAsia="Calibri" w:hAnsi="Calibri" w:cs="Calibri"/>
            <w:lang w:val="es-CL"/>
          </w:rPr>
          <w:t>relacional</w:t>
        </w:r>
      </w:hyperlink>
      <w:r w:rsidRPr="002B6581">
        <w:rPr>
          <w:rFonts w:ascii="Calibri" w:eastAsia="Calibri" w:hAnsi="Calibri" w:cs="Calibri"/>
          <w:lang w:val="es-CL"/>
        </w:rPr>
        <w:t xml:space="preserve"> y </w:t>
      </w:r>
      <w:hyperlink r:id="rId20" w:history="1">
        <w:r w:rsidRPr="002B6581">
          <w:rPr>
            <w:rFonts w:ascii="Calibri" w:eastAsia="Calibri" w:hAnsi="Calibri" w:cs="Calibri"/>
            <w:lang w:val="es-CL"/>
          </w:rPr>
          <w:t>multiusuario</w:t>
        </w:r>
      </w:hyperlink>
      <w:r w:rsidRPr="002B6581">
        <w:rPr>
          <w:rFonts w:ascii="Calibri" w:eastAsia="Calibri" w:hAnsi="Calibri" w:cs="Calibri"/>
          <w:lang w:val="es-CL"/>
        </w:rPr>
        <w:t xml:space="preserve"> perteneciente a </w:t>
      </w:r>
      <w:hyperlink r:id="rId21" w:history="1">
        <w:r w:rsidRPr="002B6581">
          <w:rPr>
            <w:rFonts w:ascii="Calibri" w:eastAsia="Calibri" w:hAnsi="Calibri" w:cs="Calibri"/>
            <w:lang w:val="es-CL"/>
          </w:rPr>
          <w:t>Oracle Corporation</w:t>
        </w:r>
      </w:hyperlink>
      <w:r w:rsidRPr="002B6581">
        <w:rPr>
          <w:rFonts w:ascii="Calibri" w:eastAsia="Calibri" w:hAnsi="Calibri" w:cs="Calibri"/>
          <w:lang w:val="es-CL"/>
        </w:rPr>
        <w:t xml:space="preserve">. </w:t>
      </w:r>
      <w:r w:rsidR="00AD651E" w:rsidRPr="002B6581">
        <w:rPr>
          <w:rFonts w:ascii="Calibri" w:eastAsia="Calibri" w:hAnsi="Calibri" w:cs="Calibri"/>
          <w:lang w:val="es-CL"/>
        </w:rPr>
        <w:t>MySql</w:t>
      </w:r>
      <w:r w:rsidRPr="002B6581">
        <w:rPr>
          <w:rFonts w:ascii="Calibri" w:eastAsia="Calibri" w:hAnsi="Calibri" w:cs="Calibri"/>
          <w:lang w:val="es-CL"/>
        </w:rPr>
        <w:t xml:space="preserve">  es un </w:t>
      </w:r>
      <w:hyperlink r:id="rId22" w:history="1">
        <w:r w:rsidRPr="002B6581">
          <w:rPr>
            <w:rFonts w:ascii="Calibri" w:eastAsia="Calibri" w:hAnsi="Calibri" w:cs="Calibri"/>
            <w:lang w:val="es-CL"/>
          </w:rPr>
          <w:t>software libre</w:t>
        </w:r>
      </w:hyperlink>
      <w:r w:rsidRPr="002B6581">
        <w:rPr>
          <w:rFonts w:ascii="Calibri" w:eastAsia="Calibri" w:hAnsi="Calibri" w:cs="Calibri"/>
          <w:lang w:val="es-CL"/>
        </w:rPr>
        <w:t xml:space="preserve"> que permite el almacenamiento y huso de los datos de manera  sencilla para el usuario</w:t>
      </w:r>
    </w:p>
    <w:p w:rsidR="006502C1" w:rsidRDefault="006502C1">
      <w:pPr>
        <w:pStyle w:val="Prrafodelista1"/>
        <w:spacing w:line="276" w:lineRule="auto"/>
        <w:ind w:left="420"/>
        <w:jc w:val="both"/>
        <w:rPr>
          <w:rFonts w:ascii="Calibri" w:eastAsia="Calibri" w:hAnsi="Calibri" w:cs="Calibri"/>
          <w:b/>
          <w:lang w:val="es-CL"/>
        </w:rPr>
      </w:pPr>
    </w:p>
    <w:p w:rsidR="006502C1" w:rsidRDefault="006502C1">
      <w:pPr>
        <w:pStyle w:val="Prrafodelista1"/>
        <w:spacing w:line="276" w:lineRule="auto"/>
        <w:ind w:left="420"/>
        <w:jc w:val="both"/>
        <w:rPr>
          <w:rFonts w:ascii="Calibri" w:eastAsia="Calibri" w:hAnsi="Calibri" w:cs="Calibri"/>
          <w:b/>
          <w:lang w:val="es-CL"/>
        </w:rPr>
      </w:pPr>
      <w:r w:rsidRPr="006502C1">
        <w:rPr>
          <w:rFonts w:ascii="Calibri" w:eastAsia="Calibri" w:hAnsi="Calibri" w:cs="Calibri"/>
          <w:b/>
          <w:lang w:val="es-CL"/>
        </w:rPr>
        <w:t>Sqlite3</w:t>
      </w:r>
    </w:p>
    <w:p w:rsidR="002879C2" w:rsidRDefault="00554E35" w:rsidP="002879C2">
      <w:pPr>
        <w:pStyle w:val="Prrafodelista1"/>
        <w:spacing w:line="276" w:lineRule="auto"/>
        <w:ind w:left="420"/>
        <w:jc w:val="both"/>
        <w:rPr>
          <w:rFonts w:ascii="Calibri" w:eastAsia="Calibri" w:hAnsi="Calibri" w:cs="Calibri"/>
          <w:lang w:val="es-CL"/>
        </w:rPr>
      </w:pPr>
      <w:r w:rsidRPr="00554E35">
        <w:rPr>
          <w:rFonts w:ascii="Calibri" w:eastAsia="Calibri" w:hAnsi="Calibri" w:cs="Calibri"/>
          <w:lang w:val="es-CL"/>
        </w:rPr>
        <w:t xml:space="preserve">Es </w:t>
      </w:r>
      <w:r>
        <w:rPr>
          <w:rFonts w:ascii="Calibri" w:eastAsia="Calibri" w:hAnsi="Calibri" w:cs="Calibri"/>
          <w:lang w:val="es-CL"/>
        </w:rPr>
        <w:t xml:space="preserve">un sistema de gestión de base de datos autónomo que a diferencia de </w:t>
      </w:r>
      <w:proofErr w:type="gramStart"/>
      <w:r>
        <w:rPr>
          <w:rFonts w:ascii="Calibri" w:eastAsia="Calibri" w:hAnsi="Calibri" w:cs="Calibri"/>
          <w:lang w:val="es-CL"/>
        </w:rPr>
        <w:t>otras base</w:t>
      </w:r>
      <w:proofErr w:type="gramEnd"/>
      <w:r>
        <w:rPr>
          <w:rFonts w:ascii="Calibri" w:eastAsia="Calibri" w:hAnsi="Calibri" w:cs="Calibri"/>
          <w:lang w:val="es-CL"/>
        </w:rPr>
        <w:t xml:space="preserve"> de datos trabaja sobre un archivo en el disco y no sobre un servidor, además requiere </w:t>
      </w:r>
      <w:r w:rsidR="00F23C2E">
        <w:rPr>
          <w:rFonts w:ascii="Calibri" w:eastAsia="Calibri" w:hAnsi="Calibri" w:cs="Calibri"/>
          <w:lang w:val="es-CL"/>
        </w:rPr>
        <w:lastRenderedPageBreak/>
        <w:t>solo 350 Kb</w:t>
      </w:r>
      <w:r>
        <w:rPr>
          <w:rFonts w:ascii="Calibri" w:eastAsia="Calibri" w:hAnsi="Calibri" w:cs="Calibri"/>
          <w:lang w:val="es-CL"/>
        </w:rPr>
        <w:t xml:space="preserve"> para ser instalada en su totalidad, lo que la hace muy liviana y ocupa muy poco recurso del computador.</w:t>
      </w:r>
      <w:r w:rsidR="002879C2">
        <w:rPr>
          <w:rFonts w:ascii="Calibri" w:eastAsia="Calibri" w:hAnsi="Calibri" w:cs="Calibri"/>
          <w:lang w:val="es-CL"/>
        </w:rPr>
        <w:t xml:space="preserve"> Además es de licencia libre para ser utilizada tanto en proyectos personales como empresas.</w:t>
      </w:r>
    </w:p>
    <w:p w:rsidR="002879C2" w:rsidRDefault="002879C2" w:rsidP="002879C2">
      <w:pPr>
        <w:pStyle w:val="Prrafodelista1"/>
        <w:spacing w:line="276" w:lineRule="auto"/>
        <w:ind w:left="420"/>
        <w:jc w:val="both"/>
        <w:rPr>
          <w:rFonts w:ascii="Calibri" w:eastAsia="Calibri" w:hAnsi="Calibri" w:cs="Calibri"/>
          <w:lang w:val="es-CL"/>
        </w:rPr>
      </w:pPr>
    </w:p>
    <w:p w:rsidR="00554E35" w:rsidRPr="00554E35" w:rsidRDefault="00554E3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Microsoft Excel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Herramienta de procesamiento de datos a</w:t>
      </w:r>
      <w:r w:rsidR="00263398" w:rsidRPr="002B6581">
        <w:rPr>
          <w:rFonts w:ascii="Calibri" w:eastAsia="Calibri" w:hAnsi="Calibri" w:cs="Calibri"/>
          <w:lang w:val="es-CL"/>
        </w:rPr>
        <w:t xml:space="preserve"> </w:t>
      </w:r>
      <w:r w:rsidR="002B6581" w:rsidRPr="002B6581">
        <w:rPr>
          <w:rFonts w:ascii="Calibri" w:eastAsia="Calibri" w:hAnsi="Calibri" w:cs="Calibri"/>
          <w:lang w:val="es-CL"/>
        </w:rPr>
        <w:t>través</w:t>
      </w:r>
      <w:r w:rsidRPr="002B6581">
        <w:rPr>
          <w:rFonts w:ascii="Calibri" w:eastAsia="Calibri" w:hAnsi="Calibri" w:cs="Calibri"/>
          <w:lang w:val="es-CL"/>
        </w:rPr>
        <w:t xml:space="preserve"> de </w:t>
      </w:r>
      <w:r w:rsidR="00263398" w:rsidRPr="002B6581">
        <w:rPr>
          <w:rFonts w:ascii="Calibri" w:eastAsia="Calibri" w:hAnsi="Calibri" w:cs="Calibri"/>
          <w:lang w:val="es-CL"/>
        </w:rPr>
        <w:t>h</w:t>
      </w:r>
      <w:r w:rsidRPr="002B6581">
        <w:rPr>
          <w:rFonts w:ascii="Calibri" w:eastAsia="Calibri" w:hAnsi="Calibri" w:cs="Calibri"/>
          <w:lang w:val="es-CL"/>
        </w:rPr>
        <w:t xml:space="preserve">ojas de </w:t>
      </w:r>
      <w:r w:rsidR="002B6581" w:rsidRPr="002B6581">
        <w:rPr>
          <w:rFonts w:ascii="Calibri" w:eastAsia="Calibri" w:hAnsi="Calibri" w:cs="Calibri"/>
          <w:lang w:val="es-CL"/>
        </w:rPr>
        <w:t>cálculos</w:t>
      </w:r>
      <w:r w:rsidRPr="002B6581">
        <w:rPr>
          <w:rFonts w:ascii="Calibri" w:eastAsia="Calibri" w:hAnsi="Calibri" w:cs="Calibri"/>
          <w:lang w:val="es-CL"/>
        </w:rPr>
        <w:t xml:space="preserve"> desarrollado y distribuido por Microsoft,  no es un software libre.</w:t>
      </w:r>
      <w:r w:rsidR="00263398" w:rsidRPr="002B6581">
        <w:rPr>
          <w:rFonts w:ascii="Calibri" w:eastAsia="Calibri" w:hAnsi="Calibri" w:cs="Calibri"/>
          <w:lang w:val="es-CL"/>
        </w:rPr>
        <w:t xml:space="preserve"> </w:t>
      </w:r>
      <w:r w:rsidRPr="002B6581">
        <w:rPr>
          <w:rFonts w:ascii="Calibri" w:eastAsia="Calibri" w:hAnsi="Calibri" w:cs="Calibri"/>
          <w:lang w:val="es-CL"/>
        </w:rPr>
        <w:t xml:space="preserve">su uso se justifica en el caso que los usuarios no tengan experiencia con </w:t>
      </w:r>
      <w:r w:rsidR="00AD651E" w:rsidRPr="002B6581">
        <w:rPr>
          <w:rFonts w:ascii="Calibri" w:eastAsia="Calibri" w:hAnsi="Calibri" w:cs="Calibri"/>
          <w:lang w:val="es-CL"/>
        </w:rPr>
        <w:t>Python</w:t>
      </w:r>
      <w:r w:rsidRPr="002B6581">
        <w:rPr>
          <w:rFonts w:ascii="Calibri" w:eastAsia="Calibri" w:hAnsi="Calibri" w:cs="Calibri"/>
          <w:lang w:val="es-CL"/>
        </w:rPr>
        <w:t xml:space="preserve"> para el procesamiento de los datos.</w:t>
      </w:r>
    </w:p>
    <w:p w:rsidR="00827E85" w:rsidRPr="002B6581" w:rsidRDefault="00827E85">
      <w:pPr>
        <w:pStyle w:val="Prrafodelista1"/>
        <w:spacing w:line="276" w:lineRule="auto"/>
        <w:ind w:left="420"/>
        <w:jc w:val="both"/>
        <w:rPr>
          <w:rFonts w:ascii="Calibri" w:eastAsia="Calibri" w:hAnsi="Calibri" w:cs="Calibri"/>
          <w:lang w:val="es-CL"/>
        </w:rPr>
      </w:pPr>
      <w:proofErr w:type="gramStart"/>
      <w:r w:rsidRPr="002B6581">
        <w:rPr>
          <w:rFonts w:ascii="Calibri" w:eastAsia="Calibri" w:hAnsi="Calibri" w:cs="Calibri"/>
          <w:lang w:val="es-CL"/>
        </w:rPr>
        <w:t>si</w:t>
      </w:r>
      <w:proofErr w:type="gramEnd"/>
      <w:r w:rsidRPr="002B6581">
        <w:rPr>
          <w:rFonts w:ascii="Calibri" w:eastAsia="Calibri" w:hAnsi="Calibri" w:cs="Calibri"/>
          <w:lang w:val="es-CL"/>
        </w:rPr>
        <w:t xml:space="preserve"> bien no es </w:t>
      </w:r>
      <w:r w:rsidR="002879C2">
        <w:rPr>
          <w:rFonts w:ascii="Calibri" w:eastAsia="Calibri" w:hAnsi="Calibri" w:cs="Calibri"/>
          <w:lang w:val="es-CL"/>
        </w:rPr>
        <w:t>de carácter gratuito,</w:t>
      </w:r>
      <w:r w:rsidRPr="002B6581">
        <w:rPr>
          <w:rFonts w:ascii="Calibri" w:eastAsia="Calibri" w:hAnsi="Calibri" w:cs="Calibri"/>
          <w:lang w:val="es-CL"/>
        </w:rPr>
        <w:t xml:space="preserve"> la mayorías de los usuarios de este sistemas ya poseen una licencia por lo que no debiera significar un costo adicional.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Su huso es opcional y solo será ocupada para que el usu</w:t>
      </w:r>
      <w:r w:rsidR="002B6581">
        <w:rPr>
          <w:rFonts w:ascii="Calibri" w:eastAsia="Calibri" w:hAnsi="Calibri" w:cs="Calibri"/>
          <w:lang w:val="es-CL"/>
        </w:rPr>
        <w:t>a</w:t>
      </w:r>
      <w:r w:rsidRPr="002B6581">
        <w:rPr>
          <w:rFonts w:ascii="Calibri" w:eastAsia="Calibri" w:hAnsi="Calibri" w:cs="Calibri"/>
          <w:lang w:val="es-CL"/>
        </w:rPr>
        <w:t xml:space="preserve">rio pueda trabajar con los datos de manera </w:t>
      </w:r>
      <w:r w:rsidR="002B6581" w:rsidRPr="002B6581">
        <w:rPr>
          <w:rFonts w:ascii="Calibri" w:eastAsia="Calibri" w:hAnsi="Calibri" w:cs="Calibri"/>
          <w:lang w:val="es-CL"/>
        </w:rPr>
        <w:t>más</w:t>
      </w:r>
      <w:r w:rsidRPr="002B6581">
        <w:rPr>
          <w:rFonts w:ascii="Calibri" w:eastAsia="Calibri" w:hAnsi="Calibri" w:cs="Calibri"/>
          <w:lang w:val="es-CL"/>
        </w:rPr>
        <w:t xml:space="preserve"> simple y  sin tener que usar otros códigos como es el caso de Python.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Matlab</w:t>
      </w:r>
      <w:r w:rsidR="002B6581">
        <w:rPr>
          <w:rFonts w:ascii="Calibri" w:eastAsia="Calibri" w:hAnsi="Calibri" w:cs="Calibri"/>
          <w:b/>
          <w:lang w:val="es-CL"/>
        </w:rPr>
        <w:t xml:space="preserve"> </w:t>
      </w:r>
      <w:r w:rsidRPr="002B6581">
        <w:rPr>
          <w:rFonts w:ascii="Calibri" w:eastAsia="Calibri" w:hAnsi="Calibri" w:cs="Calibri"/>
          <w:b/>
          <w:lang w:val="es-CL"/>
        </w:rPr>
        <w:t>(MATrix LABoratory)</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software matemático que ofrece un </w:t>
      </w:r>
      <w:hyperlink r:id="rId23" w:history="1">
        <w:r w:rsidRPr="002B6581">
          <w:rPr>
            <w:rFonts w:ascii="Calibri" w:eastAsia="Calibri" w:hAnsi="Calibri" w:cs="Calibri"/>
            <w:lang w:val="es-CL"/>
          </w:rPr>
          <w:t>entorno de desarrollo integrado</w:t>
        </w:r>
      </w:hyperlink>
      <w:r w:rsidRPr="002B6581">
        <w:rPr>
          <w:rFonts w:ascii="Calibri" w:eastAsia="Calibri" w:hAnsi="Calibri" w:cs="Calibri"/>
          <w:lang w:val="es-CL"/>
        </w:rPr>
        <w:t xml:space="preserve"> (IDE) con un lenguaje de programación propio, muy útil a la hora de analizar datos de manera eficiente y completa.</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uso de este software será opcional y solo será se deberá usar  cuando a los datos obtenidos se le quieran hacer un análisis </w:t>
      </w:r>
      <w:r w:rsidR="00AD651E" w:rsidRPr="002B6581">
        <w:rPr>
          <w:rFonts w:ascii="Calibri" w:eastAsia="Calibri" w:hAnsi="Calibri" w:cs="Calibri"/>
          <w:lang w:val="es-CL"/>
        </w:rPr>
        <w:t>más</w:t>
      </w:r>
      <w:r w:rsidRPr="002B6581">
        <w:rPr>
          <w:rFonts w:ascii="Calibri" w:eastAsia="Calibri" w:hAnsi="Calibri" w:cs="Calibri"/>
          <w:lang w:val="es-CL"/>
        </w:rPr>
        <w:t xml:space="preserve"> complejo, por el alto costo de la licencia de este se recomienda solo utilizar en casos necesarios y que la investigación lo amerite.</w:t>
      </w:r>
    </w:p>
    <w:p w:rsidR="002B6581" w:rsidRPr="002B6581" w:rsidRDefault="002B6581">
      <w:pPr>
        <w:pStyle w:val="Prrafodelista1"/>
        <w:spacing w:line="276" w:lineRule="auto"/>
        <w:ind w:left="420"/>
        <w:jc w:val="both"/>
        <w:rPr>
          <w:rFonts w:ascii="Calibri" w:eastAsia="Calibri" w:hAnsi="Calibri" w:cs="Calibri"/>
          <w:lang w:val="es-CL"/>
        </w:rPr>
      </w:pPr>
    </w:p>
    <w:p w:rsidR="00827E85" w:rsidRPr="002B6581" w:rsidRDefault="007C7D47">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Dropbox</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Dropbox es un </w:t>
      </w:r>
      <w:hyperlink r:id="rId24" w:history="1">
        <w:r w:rsidRPr="002B6581">
          <w:rPr>
            <w:rFonts w:ascii="Calibri" w:eastAsia="Calibri" w:hAnsi="Calibri" w:cs="Calibri"/>
            <w:lang w:val="es-CL"/>
          </w:rPr>
          <w:t>servicio de alojamiento de archivos</w:t>
        </w:r>
      </w:hyperlink>
      <w:r w:rsidRPr="002B6581">
        <w:rPr>
          <w:rFonts w:ascii="Calibri" w:eastAsia="Calibri" w:hAnsi="Calibri" w:cs="Calibri"/>
          <w:lang w:val="es-CL"/>
        </w:rPr>
        <w:t xml:space="preserve"> </w:t>
      </w:r>
      <w:hyperlink r:id="rId25" w:history="1">
        <w:r w:rsidRPr="002B6581">
          <w:rPr>
            <w:rFonts w:ascii="Calibri" w:eastAsia="Calibri" w:hAnsi="Calibri" w:cs="Calibri"/>
            <w:lang w:val="es-CL"/>
          </w:rPr>
          <w:t>multiplataforma</w:t>
        </w:r>
      </w:hyperlink>
      <w:r w:rsidRPr="002B6581">
        <w:rPr>
          <w:rFonts w:ascii="Calibri" w:eastAsia="Calibri" w:hAnsi="Calibri" w:cs="Calibri"/>
          <w:lang w:val="es-CL"/>
        </w:rPr>
        <w:t xml:space="preserve"> </w:t>
      </w:r>
      <w:hyperlink r:id="rId26" w:history="1">
        <w:r w:rsidRPr="002B6581">
          <w:rPr>
            <w:rFonts w:ascii="Calibri" w:eastAsia="Calibri" w:hAnsi="Calibri" w:cs="Calibri"/>
            <w:lang w:val="es-CL"/>
          </w:rPr>
          <w:t>en la nube</w:t>
        </w:r>
      </w:hyperlink>
      <w:r w:rsidRPr="002B6581">
        <w:rPr>
          <w:rFonts w:ascii="Calibri" w:eastAsia="Calibri" w:hAnsi="Calibri" w:cs="Calibri"/>
          <w:lang w:val="es-CL"/>
        </w:rPr>
        <w:t>, operado por la compañía Dropbox. El servicio permite a los usuarios almacenar y sincronizar archivos en línea y entre computadoras y compartir archivos y carpetas con otros. Es  gratuito y resulta fundamental a la hora de compartir los datos obtenidos.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.5) Funcionamiento del si</w:t>
      </w:r>
      <w:r w:rsidR="002B6581">
        <w:rPr>
          <w:rFonts w:ascii="Calibri" w:eastAsia="Calibri" w:hAnsi="Calibri" w:cs="Calibri"/>
          <w:b/>
          <w:lang w:val="es-CL"/>
        </w:rPr>
        <w:t>s</w:t>
      </w:r>
      <w:r w:rsidR="00827E85" w:rsidRPr="002B6581">
        <w:rPr>
          <w:rFonts w:ascii="Calibri" w:eastAsia="Calibri" w:hAnsi="Calibri" w:cs="Calibri"/>
          <w:b/>
          <w:lang w:val="es-CL"/>
        </w:rPr>
        <w:t>tema</w:t>
      </w:r>
    </w:p>
    <w:p w:rsidR="002B6581" w:rsidRPr="002B6581" w:rsidRDefault="002B6581">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.5.1)</w:t>
      </w:r>
      <w:r w:rsidR="002B6581">
        <w:rPr>
          <w:rFonts w:ascii="Calibri" w:eastAsia="Calibri" w:hAnsi="Calibri" w:cs="Calibri"/>
          <w:b/>
          <w:lang w:val="es-CL"/>
        </w:rPr>
        <w:t xml:space="preserve"> </w:t>
      </w:r>
      <w:r w:rsidR="00827E85" w:rsidRPr="002B6581">
        <w:rPr>
          <w:rFonts w:ascii="Calibri" w:eastAsia="Calibri" w:hAnsi="Calibri" w:cs="Calibri"/>
          <w:b/>
          <w:lang w:val="es-CL"/>
        </w:rPr>
        <w:t xml:space="preserve">funcionamiento </w:t>
      </w:r>
      <w:r w:rsidR="002B6581">
        <w:rPr>
          <w:rFonts w:ascii="Calibri" w:eastAsia="Calibri" w:hAnsi="Calibri" w:cs="Calibri"/>
          <w:b/>
          <w:lang w:val="es-CL"/>
        </w:rPr>
        <w:t xml:space="preserve">general </w:t>
      </w:r>
      <w:r w:rsidR="00827E85" w:rsidRPr="002B6581">
        <w:rPr>
          <w:rFonts w:ascii="Calibri" w:eastAsia="Calibri" w:hAnsi="Calibri" w:cs="Calibri"/>
          <w:b/>
          <w:lang w:val="es-CL"/>
        </w:rPr>
        <w:t xml:space="preserve">del sistema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El </w:t>
      </w:r>
      <w:r w:rsidR="00F23C2E">
        <w:rPr>
          <w:rFonts w:ascii="Calibri" w:eastAsia="Calibri" w:hAnsi="Calibri" w:cs="Calibri"/>
          <w:lang w:val="es-CL"/>
        </w:rPr>
        <w:t xml:space="preserve">dispositivo </w:t>
      </w:r>
      <w:r w:rsidRPr="002B6581">
        <w:rPr>
          <w:rFonts w:ascii="Calibri" w:eastAsia="Calibri" w:hAnsi="Calibri" w:cs="Calibri"/>
          <w:lang w:val="es-CL"/>
        </w:rPr>
        <w:t>encargado de recibir los datos de los sensores continuamente estará recibiendo la información de estos, pero solo tomara una muestra cuando el programa principal</w:t>
      </w:r>
      <w:r w:rsidR="00F23C2E">
        <w:rPr>
          <w:rFonts w:ascii="Calibri" w:eastAsia="Calibri" w:hAnsi="Calibri" w:cs="Calibri"/>
          <w:lang w:val="es-CL"/>
        </w:rPr>
        <w:t xml:space="preserve"> se lo indique. Este </w:t>
      </w:r>
      <w:proofErr w:type="spellStart"/>
      <w:r w:rsidR="00F23C2E">
        <w:rPr>
          <w:rFonts w:ascii="Calibri" w:eastAsia="Calibri" w:hAnsi="Calibri" w:cs="Calibri"/>
          <w:lang w:val="es-CL"/>
        </w:rPr>
        <w:t>progama</w:t>
      </w:r>
      <w:proofErr w:type="spellEnd"/>
      <w:r w:rsidRPr="002B6581">
        <w:rPr>
          <w:rFonts w:ascii="Calibri" w:eastAsia="Calibri" w:hAnsi="Calibri" w:cs="Calibri"/>
          <w:lang w:val="es-CL"/>
        </w:rPr>
        <w:t xml:space="preserve"> continuamente</w:t>
      </w:r>
      <w:r w:rsidR="00F23C2E">
        <w:rPr>
          <w:rFonts w:ascii="Calibri" w:eastAsia="Calibri" w:hAnsi="Calibri" w:cs="Calibri"/>
          <w:lang w:val="es-CL"/>
        </w:rPr>
        <w:t xml:space="preserve"> se</w:t>
      </w:r>
      <w:r w:rsidRPr="002B6581">
        <w:rPr>
          <w:rFonts w:ascii="Calibri" w:eastAsia="Calibri" w:hAnsi="Calibri" w:cs="Calibri"/>
          <w:lang w:val="es-CL"/>
        </w:rPr>
        <w:t xml:space="preserve"> estará  ejecutándose en el computador, instalado en el lugar de monitoreo. Luego este programa ara las tareas necesitarías descritas en la siguiente sección.</w:t>
      </w:r>
    </w:p>
    <w:p w:rsidR="00827E85" w:rsidRDefault="00A61322">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.5.2)</w:t>
      </w:r>
      <w:r w:rsidR="00827E85" w:rsidRPr="002B6581">
        <w:rPr>
          <w:rFonts w:ascii="Calibri" w:eastAsia="Calibri" w:hAnsi="Calibri" w:cs="Calibri"/>
          <w:lang w:val="es-CL"/>
        </w:rPr>
        <w:t xml:space="preserve"> </w:t>
      </w:r>
      <w:r w:rsidR="00827E85" w:rsidRPr="002B6581">
        <w:rPr>
          <w:rFonts w:ascii="Calibri" w:eastAsia="Calibri" w:hAnsi="Calibri" w:cs="Calibri"/>
          <w:b/>
          <w:lang w:val="es-CL"/>
        </w:rPr>
        <w:t>Funcionamiento especifico del sistema</w:t>
      </w:r>
    </w:p>
    <w:p w:rsidR="002B6581" w:rsidRPr="002B6581" w:rsidRDefault="002B6581">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Programa base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programa pri</w:t>
      </w:r>
      <w:r w:rsidR="002B6581">
        <w:rPr>
          <w:rFonts w:ascii="Calibri" w:eastAsia="Calibri" w:hAnsi="Calibri" w:cs="Calibri"/>
          <w:lang w:val="es-CL"/>
        </w:rPr>
        <w:t>ncipal fue escrito en lenguaje P</w:t>
      </w:r>
      <w:r w:rsidRPr="002B6581">
        <w:rPr>
          <w:rFonts w:ascii="Calibri" w:eastAsia="Calibri" w:hAnsi="Calibri" w:cs="Calibri"/>
          <w:lang w:val="es-CL"/>
        </w:rPr>
        <w:t>ython por las razones descrita con anterioridad, este programa es el corazón del sistema debido a que  dirige todo el funcionamiento del sistema, llama a otros programas, y se enca</w:t>
      </w:r>
      <w:r w:rsidR="002B6581">
        <w:rPr>
          <w:rFonts w:ascii="Calibri" w:eastAsia="Calibri" w:hAnsi="Calibri" w:cs="Calibri"/>
          <w:lang w:val="es-CL"/>
        </w:rPr>
        <w:t>rga de almacenar la información.</w:t>
      </w:r>
    </w:p>
    <w:p w:rsidR="002B6581" w:rsidRDefault="002B6581">
      <w:pPr>
        <w:pStyle w:val="Prrafodelista1"/>
        <w:spacing w:line="276" w:lineRule="auto"/>
        <w:ind w:left="420"/>
        <w:jc w:val="both"/>
        <w:rPr>
          <w:rFonts w:ascii="Calibri" w:eastAsia="Calibri" w:hAnsi="Calibri" w:cs="Calibri"/>
          <w:lang w:val="es-CL"/>
        </w:rPr>
      </w:pPr>
    </w:p>
    <w:p w:rsidR="002B6581" w:rsidRDefault="002B6581">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Su funcionamiento se describe en el siguiente diagrama de flujo.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3000375" cy="7620000"/>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3000375" cy="7620000"/>
                    </a:xfrm>
                    <a:prstGeom prst="rect">
                      <a:avLst/>
                    </a:prstGeom>
                    <a:solidFill>
                      <a:srgbClr val="FFFFFF"/>
                    </a:solidFill>
                    <a:ln w="9525">
                      <a:noFill/>
                      <a:miter lim="800000"/>
                      <a:headEnd/>
                      <a:tailEnd/>
                    </a:ln>
                  </pic:spPr>
                </pic:pic>
              </a:graphicData>
            </a:graphic>
          </wp:inline>
        </w:drawing>
      </w:r>
    </w:p>
    <w:p w:rsidR="002B6581" w:rsidRDefault="002B6581">
      <w:pPr>
        <w:pStyle w:val="Prrafodelista1"/>
        <w:spacing w:line="276" w:lineRule="auto"/>
        <w:ind w:left="420"/>
        <w:jc w:val="both"/>
        <w:rPr>
          <w:rFonts w:ascii="Calibri" w:eastAsia="Calibri" w:hAnsi="Calibri" w:cs="Calibri"/>
          <w:lang w:val="es-CL"/>
        </w:rPr>
      </w:pPr>
    </w:p>
    <w:p w:rsidR="002B6581" w:rsidRPr="002B6581" w:rsidRDefault="002B658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Explicación del diagrama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 </w:t>
      </w:r>
      <w:r w:rsidR="002B6581" w:rsidRPr="002B6581">
        <w:rPr>
          <w:rFonts w:ascii="Calibri" w:eastAsia="Calibri" w:hAnsi="Calibri" w:cs="Calibri"/>
          <w:lang w:val="es-CL"/>
        </w:rPr>
        <w:t>El</w:t>
      </w:r>
      <w:r w:rsidRPr="002B6581">
        <w:rPr>
          <w:rFonts w:ascii="Calibri" w:eastAsia="Calibri" w:hAnsi="Calibri" w:cs="Calibri"/>
          <w:lang w:val="es-CL"/>
        </w:rPr>
        <w:t xml:space="preserve"> programa primero ve si </w:t>
      </w:r>
      <w:r w:rsidR="007C7D47" w:rsidRPr="002B6581">
        <w:rPr>
          <w:rFonts w:ascii="Calibri" w:eastAsia="Calibri" w:hAnsi="Calibri" w:cs="Calibri"/>
          <w:lang w:val="es-CL"/>
        </w:rPr>
        <w:t>existen</w:t>
      </w:r>
      <w:r w:rsidRPr="002B6581">
        <w:rPr>
          <w:rFonts w:ascii="Calibri" w:eastAsia="Calibri" w:hAnsi="Calibri" w:cs="Calibri"/>
          <w:lang w:val="es-CL"/>
        </w:rPr>
        <w:t xml:space="preserve"> la conexión a la interface computador sensores y crea la conexión en caso de existir en caso contrario se reinicia el programa. Luego se repite el proceso pero ahora con la base de datos instalada en el computador. Estableciendo la conexión en el caso que </w:t>
      </w:r>
      <w:r w:rsidR="007C7D47" w:rsidRPr="002B6581">
        <w:rPr>
          <w:rFonts w:ascii="Calibri" w:eastAsia="Calibri" w:hAnsi="Calibri" w:cs="Calibri"/>
          <w:lang w:val="es-CL"/>
        </w:rPr>
        <w:t>esté</w:t>
      </w:r>
      <w:r w:rsidRPr="002B6581">
        <w:rPr>
          <w:rFonts w:ascii="Calibri" w:eastAsia="Calibri" w:hAnsi="Calibri" w:cs="Calibri"/>
          <w:lang w:val="es-CL"/>
        </w:rPr>
        <w:t xml:space="preserve"> disponible o reiniciando el programa si esta no esta se reiniciara. </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almacenar los datos será necesario tener 4 archivos de texto del tipo. TXT los cuales serán modificados de distintas maneras. Estos se crean al inicio del programa en la carpeta donde se encuentre guardado el archivo del programa y  siempre que estos no </w:t>
      </w:r>
      <w:r w:rsidR="007C7D47" w:rsidRPr="002B6581">
        <w:rPr>
          <w:rFonts w:ascii="Calibri" w:eastAsia="Calibri" w:hAnsi="Calibri" w:cs="Calibri"/>
          <w:lang w:val="es-CL"/>
        </w:rPr>
        <w:t>existan</w:t>
      </w:r>
      <w:r w:rsidRPr="002B6581">
        <w:rPr>
          <w:rFonts w:ascii="Calibri" w:eastAsia="Calibri" w:hAnsi="Calibri" w:cs="Calibri"/>
          <w:lang w:val="es-CL"/>
        </w:rPr>
        <w:t xml:space="preserve"> con anterioridad Estos procesos solo se realizaran una sola vez cuando se ejecute</w:t>
      </w:r>
      <w:r w:rsidR="002B6581">
        <w:rPr>
          <w:rFonts w:ascii="Calibri" w:eastAsia="Calibri" w:hAnsi="Calibri" w:cs="Calibri"/>
          <w:lang w:val="es-CL"/>
        </w:rPr>
        <w:t xml:space="preserve"> por primera vez el </w:t>
      </w:r>
      <w:r w:rsidR="007C7D47">
        <w:rPr>
          <w:rFonts w:ascii="Calibri" w:eastAsia="Calibri" w:hAnsi="Calibri" w:cs="Calibri"/>
          <w:lang w:val="es-CL"/>
        </w:rPr>
        <w:t>programa</w:t>
      </w:r>
      <w:r w:rsidR="007C7D47" w:rsidRPr="002B6581">
        <w:rPr>
          <w:rFonts w:ascii="Calibri" w:eastAsia="Calibri" w:hAnsi="Calibri" w:cs="Calibri"/>
          <w:lang w:val="es-CL"/>
        </w:rPr>
        <w:t>. Y</w:t>
      </w:r>
      <w:r w:rsidRPr="002B6581">
        <w:rPr>
          <w:rFonts w:ascii="Calibri" w:eastAsia="Calibri" w:hAnsi="Calibri" w:cs="Calibri"/>
          <w:lang w:val="es-CL"/>
        </w:rPr>
        <w:t xml:space="preserve"> se consultara la hora UTC para poder tener un registro de la hora en que se realizo las mediciones </w:t>
      </w:r>
      <w:r w:rsidR="002B6581">
        <w:rPr>
          <w:rFonts w:ascii="Calibri" w:eastAsia="Calibri" w:hAnsi="Calibri" w:cs="Calibri"/>
          <w:lang w:val="es-CL"/>
        </w:rPr>
        <w:t>.</w:t>
      </w:r>
    </w:p>
    <w:p w:rsidR="002B6581" w:rsidRPr="002B6581" w:rsidRDefault="002B6581">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Una vez terminada esta parte se procederá a entrar en un ciclo donde se esperara un segundo, y luego se le enviara una señal a la interface que en ese momento medirá la señal de los sensores y le enviara de vuelta al computador quien la </w:t>
      </w:r>
      <w:r w:rsidR="002B6581" w:rsidRPr="002B6581">
        <w:rPr>
          <w:rFonts w:ascii="Calibri" w:eastAsia="Calibri" w:hAnsi="Calibri" w:cs="Calibri"/>
          <w:lang w:val="es-CL"/>
        </w:rPr>
        <w:t>le</w:t>
      </w:r>
      <w:r w:rsidR="002B6581">
        <w:rPr>
          <w:rFonts w:ascii="Calibri" w:eastAsia="Calibri" w:hAnsi="Calibri" w:cs="Calibri"/>
          <w:lang w:val="es-CL"/>
        </w:rPr>
        <w:t>e</w:t>
      </w:r>
      <w:r w:rsidR="002B6581" w:rsidRPr="002B6581">
        <w:rPr>
          <w:rFonts w:ascii="Calibri" w:eastAsia="Calibri" w:hAnsi="Calibri" w:cs="Calibri"/>
          <w:lang w:val="es-CL"/>
        </w:rPr>
        <w:t>rá</w:t>
      </w:r>
      <w:r w:rsidRPr="002B6581">
        <w:rPr>
          <w:rFonts w:ascii="Calibri" w:eastAsia="Calibri" w:hAnsi="Calibri" w:cs="Calibri"/>
          <w:lang w:val="es-CL"/>
        </w:rPr>
        <w:t xml:space="preserve"> y la utilizara para: guardarla en </w:t>
      </w:r>
      <w:r w:rsidR="002B6581">
        <w:rPr>
          <w:rFonts w:ascii="Calibri" w:eastAsia="Calibri" w:hAnsi="Calibri" w:cs="Calibri"/>
          <w:lang w:val="es-CL"/>
        </w:rPr>
        <w:t>un</w:t>
      </w:r>
      <w:r w:rsidRPr="002B6581">
        <w:rPr>
          <w:rFonts w:ascii="Calibri" w:eastAsia="Calibri" w:hAnsi="Calibri" w:cs="Calibri"/>
          <w:lang w:val="es-CL"/>
        </w:rPr>
        <w:t xml:space="preserve"> archivo </w:t>
      </w:r>
      <w:r w:rsidR="002B6581">
        <w:rPr>
          <w:rFonts w:ascii="Calibri" w:eastAsia="Calibri" w:hAnsi="Calibri" w:cs="Calibri"/>
          <w:lang w:val="es-CL"/>
        </w:rPr>
        <w:t>“</w:t>
      </w:r>
      <w:r w:rsidRPr="002B6581">
        <w:rPr>
          <w:rFonts w:ascii="Calibri" w:eastAsia="Calibri" w:hAnsi="Calibri" w:cs="Calibri"/>
          <w:lang w:val="es-CL"/>
        </w:rPr>
        <w:t>.TXT</w:t>
      </w:r>
      <w:r w:rsidR="002B6581">
        <w:rPr>
          <w:rFonts w:ascii="Calibri" w:eastAsia="Calibri" w:hAnsi="Calibri" w:cs="Calibri"/>
          <w:lang w:val="es-CL"/>
        </w:rPr>
        <w:t>”</w:t>
      </w:r>
      <w:r w:rsidR="001C15ED">
        <w:rPr>
          <w:rFonts w:ascii="Calibri" w:eastAsia="Calibri" w:hAnsi="Calibri" w:cs="Calibri"/>
          <w:lang w:val="es-CL"/>
        </w:rPr>
        <w:t xml:space="preserve"> junto con la hora, además los</w:t>
      </w:r>
      <w:r w:rsidRPr="002B6581">
        <w:rPr>
          <w:rFonts w:ascii="Calibri" w:eastAsia="Calibri" w:hAnsi="Calibri" w:cs="Calibri"/>
          <w:lang w:val="es-CL"/>
        </w:rPr>
        <w:t xml:space="preserve"> guardara en la base de datos y </w:t>
      </w:r>
      <w:r w:rsidR="007C7D47">
        <w:rPr>
          <w:rFonts w:ascii="Calibri" w:eastAsia="Calibri" w:hAnsi="Calibri" w:cs="Calibri"/>
          <w:lang w:val="es-CL"/>
        </w:rPr>
        <w:t>hará</w:t>
      </w:r>
      <w:r w:rsidRPr="002B6581">
        <w:rPr>
          <w:rFonts w:ascii="Calibri" w:eastAsia="Calibri" w:hAnsi="Calibri" w:cs="Calibri"/>
          <w:lang w:val="es-CL"/>
        </w:rPr>
        <w:t xml:space="preserve"> el procesamiento </w:t>
      </w:r>
      <w:r w:rsidR="001C15ED">
        <w:rPr>
          <w:rFonts w:ascii="Calibri" w:eastAsia="Calibri" w:hAnsi="Calibri" w:cs="Calibri"/>
          <w:lang w:val="es-CL"/>
        </w:rPr>
        <w:t>deseado con ellos.</w:t>
      </w:r>
    </w:p>
    <w:p w:rsidR="001C15ED" w:rsidRPr="002B6581" w:rsidRDefault="001C15ED">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forma de trabajar en los archivo .TXT será la siguiente.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Cada segundo se guardaran los datos en un archivo y al completarse </w:t>
      </w:r>
      <w:r w:rsidR="001C15ED" w:rsidRPr="002B6581">
        <w:rPr>
          <w:rFonts w:ascii="Calibri" w:eastAsia="Calibri" w:hAnsi="Calibri" w:cs="Calibri"/>
          <w:lang w:val="es-CL"/>
        </w:rPr>
        <w:t>un minuto</w:t>
      </w:r>
      <w:r w:rsidRPr="002B6581">
        <w:rPr>
          <w:rFonts w:ascii="Calibri" w:eastAsia="Calibri" w:hAnsi="Calibri" w:cs="Calibri"/>
          <w:lang w:val="es-CL"/>
        </w:rPr>
        <w:t xml:space="preserve"> los archivos de este se traspasaran a otro archivo, borrándose los datos que este contenía. </w:t>
      </w:r>
      <w:r w:rsidR="001C15ED" w:rsidRPr="002B6581">
        <w:rPr>
          <w:rFonts w:ascii="Calibri" w:eastAsia="Calibri" w:hAnsi="Calibri" w:cs="Calibri"/>
          <w:lang w:val="es-CL"/>
        </w:rPr>
        <w:t>Luego</w:t>
      </w:r>
      <w:r w:rsidRPr="002B6581">
        <w:rPr>
          <w:rFonts w:ascii="Calibri" w:eastAsia="Calibri" w:hAnsi="Calibri" w:cs="Calibri"/>
          <w:lang w:val="es-CL"/>
        </w:rPr>
        <w:t xml:space="preserve">  el segundo archivo almacenara todos los datos hasta que se cumpla una hora, en este momento se copiara este archivo en la carpeta de </w:t>
      </w:r>
      <w:r w:rsidR="00AD651E" w:rsidRPr="002B6581">
        <w:rPr>
          <w:rFonts w:ascii="Calibri" w:eastAsia="Calibri" w:hAnsi="Calibri" w:cs="Calibri"/>
          <w:lang w:val="es-CL"/>
        </w:rPr>
        <w:t>Dropbox</w:t>
      </w:r>
      <w:r w:rsidRPr="002B6581">
        <w:rPr>
          <w:rFonts w:ascii="Calibri" w:eastAsia="Calibri" w:hAnsi="Calibri" w:cs="Calibri"/>
          <w:lang w:val="es-CL"/>
        </w:rPr>
        <w:t xml:space="preserve"> y se traspasara su información a otro archivo que almacenara todas las horas hasta que se cumplan 24 en este momento este archivo es copiado en la carpeta </w:t>
      </w:r>
      <w:r w:rsidR="00AD651E" w:rsidRPr="002B6581">
        <w:rPr>
          <w:rFonts w:ascii="Calibri" w:eastAsia="Calibri" w:hAnsi="Calibri" w:cs="Calibri"/>
          <w:lang w:val="es-CL"/>
        </w:rPr>
        <w:t>Dropbox</w:t>
      </w:r>
      <w:r w:rsidRPr="002B6581">
        <w:rPr>
          <w:rFonts w:ascii="Calibri" w:eastAsia="Calibri" w:hAnsi="Calibri" w:cs="Calibri"/>
          <w:lang w:val="es-CL"/>
        </w:rPr>
        <w:t xml:space="preserve"> con el nombre según describe las especificaciones. Y el tercer archivo será limpiado de datos dejando listo para </w:t>
      </w:r>
      <w:r w:rsidR="007C7D47" w:rsidRPr="002B6581">
        <w:rPr>
          <w:rFonts w:ascii="Calibri" w:eastAsia="Calibri" w:hAnsi="Calibri" w:cs="Calibri"/>
          <w:lang w:val="es-CL"/>
        </w:rPr>
        <w:t>en pesar</w:t>
      </w:r>
      <w:r w:rsidRPr="002B6581">
        <w:rPr>
          <w:rFonts w:ascii="Calibri" w:eastAsia="Calibri" w:hAnsi="Calibri" w:cs="Calibri"/>
          <w:lang w:val="es-CL"/>
        </w:rPr>
        <w:t xml:space="preserve"> almacenar nuevamente todas las horas.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razón de ocupar esta estructura es que permite subir directamente el archivo a </w:t>
      </w:r>
      <w:r w:rsidR="00AD651E" w:rsidRPr="002B6581">
        <w:rPr>
          <w:rFonts w:ascii="Calibri" w:eastAsia="Calibri" w:hAnsi="Calibri" w:cs="Calibri"/>
          <w:lang w:val="es-CL"/>
        </w:rPr>
        <w:t>Dropbox</w:t>
      </w:r>
      <w:r w:rsidRPr="002B6581">
        <w:rPr>
          <w:rFonts w:ascii="Calibri" w:eastAsia="Calibri" w:hAnsi="Calibri" w:cs="Calibri"/>
          <w:lang w:val="es-CL"/>
        </w:rPr>
        <w:t xml:space="preserve"> cada una hora y al final del </w:t>
      </w:r>
      <w:r w:rsidR="007C7D47" w:rsidRPr="002B6581">
        <w:rPr>
          <w:rFonts w:ascii="Calibri" w:eastAsia="Calibri" w:hAnsi="Calibri" w:cs="Calibri"/>
          <w:lang w:val="es-CL"/>
        </w:rPr>
        <w:t>día</w:t>
      </w:r>
      <w:r w:rsidRPr="002B6581">
        <w:rPr>
          <w:rFonts w:ascii="Calibri" w:eastAsia="Calibri" w:hAnsi="Calibri" w:cs="Calibri"/>
          <w:lang w:val="es-CL"/>
        </w:rPr>
        <w:t xml:space="preserve"> según las especificaciones que del proyecto.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estructura del archivo .TXT será la siguiente:</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1C15ED" w:rsidRDefault="00827E85">
      <w:pPr>
        <w:pStyle w:val="Prrafodelista1"/>
        <w:spacing w:line="276" w:lineRule="auto"/>
        <w:ind w:left="420"/>
        <w:jc w:val="both"/>
        <w:rPr>
          <w:rFonts w:ascii="Calibri" w:eastAsia="Calibri" w:hAnsi="Calibri" w:cs="Calibri"/>
          <w:b/>
          <w:lang w:val="es-CL"/>
        </w:rPr>
      </w:pPr>
      <w:r w:rsidRPr="001C15ED">
        <w:rPr>
          <w:rFonts w:ascii="Calibri" w:eastAsia="Calibri" w:hAnsi="Calibri" w:cs="Calibri"/>
          <w:b/>
          <w:lang w:val="es-CL"/>
        </w:rPr>
        <w:t>Interface censores computador</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configurar la interface computador sensores fu</w:t>
      </w:r>
      <w:r w:rsidR="001C15ED">
        <w:rPr>
          <w:rFonts w:ascii="Calibri" w:eastAsia="Calibri" w:hAnsi="Calibri" w:cs="Calibri"/>
          <w:lang w:val="es-CL"/>
        </w:rPr>
        <w:t>e</w:t>
      </w:r>
      <w:r w:rsidRPr="002B6581">
        <w:rPr>
          <w:rFonts w:ascii="Calibri" w:eastAsia="Calibri" w:hAnsi="Calibri" w:cs="Calibri"/>
          <w:lang w:val="es-CL"/>
        </w:rPr>
        <w:t xml:space="preserve"> necesario programarla en su propio lenguaje, que resulta ser una adaptación de C</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funcionamiento de esta interface se describe en el siguiente </w:t>
      </w:r>
      <w:r w:rsidR="007C7D47" w:rsidRPr="002B6581">
        <w:rPr>
          <w:rFonts w:ascii="Calibri" w:eastAsia="Calibri" w:hAnsi="Calibri" w:cs="Calibri"/>
          <w:lang w:val="es-CL"/>
        </w:rPr>
        <w:t>diagrama</w:t>
      </w:r>
      <w:r w:rsidRPr="002B6581">
        <w:rPr>
          <w:rFonts w:ascii="Calibri" w:eastAsia="Calibri" w:hAnsi="Calibri" w:cs="Calibri"/>
          <w:lang w:val="es-CL"/>
        </w:rPr>
        <w:t xml:space="preserve"> de flujo</w:t>
      </w: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2552700" cy="48672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2552700" cy="4867275"/>
                    </a:xfrm>
                    <a:prstGeom prst="rect">
                      <a:avLst/>
                    </a:prstGeom>
                    <a:solidFill>
                      <a:srgbClr val="FFFFFF"/>
                    </a:solidFill>
                    <a:ln w="9525">
                      <a:noFill/>
                      <a:miter lim="800000"/>
                      <a:headEnd/>
                      <a:tailEnd/>
                    </a:ln>
                  </pic:spPr>
                </pic:pic>
              </a:graphicData>
            </a:graphic>
          </wp:inline>
        </w:drawing>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827E85" w:rsidRPr="002B6581" w:rsidRDefault="007C7D4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interface está continuamente esperando que se establezca la conexión serial, una vez que esta se establece,  queda en espera de recibir información mediante esta vía y al momento de recibir cualquier dato compara con los parámetros internos, y si coincide se realiza mue</w:t>
      </w:r>
      <w:r>
        <w:rPr>
          <w:rFonts w:ascii="Calibri" w:eastAsia="Calibri" w:hAnsi="Calibri" w:cs="Calibri"/>
          <w:lang w:val="es-CL"/>
        </w:rPr>
        <w:t>s</w:t>
      </w:r>
      <w:r w:rsidRPr="002B6581">
        <w:rPr>
          <w:rFonts w:ascii="Calibri" w:eastAsia="Calibri" w:hAnsi="Calibri" w:cs="Calibri"/>
          <w:lang w:val="es-CL"/>
        </w:rPr>
        <w:t>trea la información de los sensores y posteriormente se envía por medio de este puerto al computador para que el programa principal pueda obtener estos valores.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827E85" w:rsidRPr="001C15ED" w:rsidRDefault="00827E85">
      <w:pPr>
        <w:pStyle w:val="Prrafodelista1"/>
        <w:spacing w:line="276" w:lineRule="auto"/>
        <w:ind w:left="420"/>
        <w:jc w:val="both"/>
        <w:rPr>
          <w:rFonts w:ascii="Calibri" w:eastAsia="Calibri" w:hAnsi="Calibri" w:cs="Calibri"/>
          <w:b/>
          <w:lang w:val="es-CL"/>
        </w:rPr>
      </w:pPr>
      <w:r w:rsidRPr="001C15ED">
        <w:rPr>
          <w:rFonts w:ascii="Calibri" w:eastAsia="Calibri" w:hAnsi="Calibri" w:cs="Calibri"/>
          <w:b/>
          <w:lang w:val="es-CL"/>
        </w:rPr>
        <w:lastRenderedPageBreak/>
        <w:t xml:space="preserve">Base de datos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la base de datos se ocupo Mysql y se separo entres tablas que son las siguientes.</w:t>
      </w: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5219700" cy="39814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5219700" cy="3981450"/>
                    </a:xfrm>
                    <a:prstGeom prst="rect">
                      <a:avLst/>
                    </a:prstGeom>
                    <a:solidFill>
                      <a:srgbClr val="FFFFFF"/>
                    </a:solidFill>
                    <a:ln w="9525">
                      <a:noFill/>
                      <a:miter lim="800000"/>
                      <a:headEnd/>
                      <a:tailEnd/>
                    </a:ln>
                  </pic:spPr>
                </pic:pic>
              </a:graphicData>
            </a:graphic>
          </wp:inline>
        </w:drawing>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primera tabla corresponde a la de fecha y posee dos recuadros el primero corresponde a un numero que identificara una fecha que estará guardada en el segundo recuadro. El formato del primero recuadro es del tipo____y el del segundo es de_______________</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segunda tabla contiene </w:t>
      </w:r>
      <w:r w:rsidR="00AD651E" w:rsidRPr="002B6581">
        <w:rPr>
          <w:rFonts w:ascii="Calibri" w:eastAsia="Calibri" w:hAnsi="Calibri" w:cs="Calibri"/>
          <w:lang w:val="es-CL"/>
        </w:rPr>
        <w:t>información</w:t>
      </w:r>
      <w:r w:rsidRPr="002B6581">
        <w:rPr>
          <w:rFonts w:ascii="Calibri" w:eastAsia="Calibri" w:hAnsi="Calibri" w:cs="Calibri"/>
          <w:lang w:val="es-CL"/>
        </w:rPr>
        <w:t xml:space="preserve"> de los sensores  en donde el primero corresponde a la etiqueta del sensor el segundo corresponde al tipo del sensor y el tercero es una </w:t>
      </w:r>
      <w:r w:rsidR="007C7D47" w:rsidRPr="002B6581">
        <w:rPr>
          <w:rFonts w:ascii="Calibri" w:eastAsia="Calibri" w:hAnsi="Calibri" w:cs="Calibri"/>
          <w:lang w:val="es-CL"/>
        </w:rPr>
        <w:t>descripción</w:t>
      </w:r>
      <w:r w:rsidRPr="002B6581">
        <w:rPr>
          <w:rFonts w:ascii="Calibri" w:eastAsia="Calibri" w:hAnsi="Calibri" w:cs="Calibri"/>
          <w:lang w:val="es-CL"/>
        </w:rPr>
        <w:t xml:space="preserve"> de este.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formato del primer recuadro corresponde a ____ y el del segundo y tercero corresponderán a _______</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Y por </w:t>
      </w:r>
      <w:r w:rsidR="007C7D47" w:rsidRPr="002B6581">
        <w:rPr>
          <w:rFonts w:ascii="Calibri" w:eastAsia="Calibri" w:hAnsi="Calibri" w:cs="Calibri"/>
          <w:lang w:val="es-CL"/>
        </w:rPr>
        <w:t>último</w:t>
      </w:r>
      <w:r w:rsidRPr="002B6581">
        <w:rPr>
          <w:rFonts w:ascii="Calibri" w:eastAsia="Calibri" w:hAnsi="Calibri" w:cs="Calibri"/>
          <w:lang w:val="es-CL"/>
        </w:rPr>
        <w:t xml:space="preserve"> la tercera tabla será la que contengan las mediciones que se realicen. El primer recuadro tendrá la etiqueta del sensor que se </w:t>
      </w:r>
      <w:r w:rsidR="007C7D47" w:rsidRPr="002B6581">
        <w:rPr>
          <w:rFonts w:ascii="Calibri" w:eastAsia="Calibri" w:hAnsi="Calibri" w:cs="Calibri"/>
          <w:lang w:val="es-CL"/>
        </w:rPr>
        <w:t>midió</w:t>
      </w:r>
      <w:r w:rsidRPr="002B6581">
        <w:rPr>
          <w:rFonts w:ascii="Calibri" w:eastAsia="Calibri" w:hAnsi="Calibri" w:cs="Calibri"/>
          <w:lang w:val="es-CL"/>
        </w:rPr>
        <w:t xml:space="preserve">, la segunda contendrá la etiqueta de la fecha y hora en que fue medido y por </w:t>
      </w:r>
      <w:r w:rsidR="007C7D47" w:rsidRPr="002B6581">
        <w:rPr>
          <w:rFonts w:ascii="Calibri" w:eastAsia="Calibri" w:hAnsi="Calibri" w:cs="Calibri"/>
          <w:lang w:val="es-CL"/>
        </w:rPr>
        <w:t>último</w:t>
      </w:r>
      <w:r w:rsidRPr="002B6581">
        <w:rPr>
          <w:rFonts w:ascii="Calibri" w:eastAsia="Calibri" w:hAnsi="Calibri" w:cs="Calibri"/>
          <w:lang w:val="es-CL"/>
        </w:rPr>
        <w:t xml:space="preserve"> la tercera contendrá el valor medido para ese sensor.</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formato de los tres recuadros será del tipo_____</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Tanto la primera como la tercera tablas se irán actualizando automáticamente a medida que pase el tiempo y se tomen muestras de los sensores.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La utilidad de esta base de datos es que nos </w:t>
      </w:r>
      <w:r w:rsidR="007C7D47" w:rsidRPr="002B6581">
        <w:rPr>
          <w:rFonts w:ascii="Calibri" w:eastAsia="Calibri" w:hAnsi="Calibri" w:cs="Calibri"/>
          <w:lang w:val="es-CL"/>
        </w:rPr>
        <w:t>permitirá</w:t>
      </w:r>
      <w:r w:rsidRPr="002B6581">
        <w:rPr>
          <w:rFonts w:ascii="Calibri" w:eastAsia="Calibri" w:hAnsi="Calibri" w:cs="Calibri"/>
          <w:lang w:val="es-CL"/>
        </w:rPr>
        <w:t xml:space="preserve"> acceder a los datos de manera ordenada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5248275" cy="3124200"/>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srcRect/>
                    <a:stretch>
                      <a:fillRect/>
                    </a:stretch>
                  </pic:blipFill>
                  <pic:spPr bwMode="auto">
                    <a:xfrm>
                      <a:off x="0" y="0"/>
                      <a:ext cx="5248275" cy="3124200"/>
                    </a:xfrm>
                    <a:prstGeom prst="rect">
                      <a:avLst/>
                    </a:prstGeom>
                    <a:solidFill>
                      <a:srgbClr val="FFFFFF"/>
                    </a:solidFill>
                    <a:ln w="9525">
                      <a:noFill/>
                      <a:miter lim="800000"/>
                      <a:headEnd/>
                      <a:tailEnd/>
                    </a:ln>
                  </pic:spPr>
                </pic:pic>
              </a:graphicData>
            </a:graphic>
          </wp:inline>
        </w:drawing>
      </w: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proceso consiste la replicación automática de la base de datos cada vez que un nuevo dato se </w:t>
      </w:r>
      <w:r w:rsidR="007C7D47" w:rsidRPr="002B6581">
        <w:rPr>
          <w:rFonts w:ascii="Calibri" w:eastAsia="Calibri" w:hAnsi="Calibri" w:cs="Calibri"/>
          <w:lang w:val="es-CL"/>
        </w:rPr>
        <w:t>agregue</w:t>
      </w:r>
      <w:r w:rsidRPr="002B6581">
        <w:rPr>
          <w:rFonts w:ascii="Calibri" w:eastAsia="Calibri" w:hAnsi="Calibri" w:cs="Calibri"/>
          <w:lang w:val="es-CL"/>
        </w:rPr>
        <w:t xml:space="preserve"> lo que permite acceder en tiempo real a la información de los sensores </w:t>
      </w:r>
    </w:p>
    <w:p w:rsidR="001C15ED" w:rsidRDefault="001C15ED">
      <w:pPr>
        <w:pStyle w:val="Prrafodelista1"/>
        <w:spacing w:line="276" w:lineRule="auto"/>
        <w:ind w:left="420"/>
        <w:jc w:val="both"/>
        <w:rPr>
          <w:rFonts w:ascii="Calibri" w:eastAsia="Calibri" w:hAnsi="Calibri" w:cs="Calibri"/>
          <w:lang w:val="es-CL"/>
        </w:rPr>
      </w:pPr>
    </w:p>
    <w:p w:rsidR="001C15ED" w:rsidRDefault="001C15ED">
      <w:pPr>
        <w:pStyle w:val="Prrafodelista1"/>
        <w:spacing w:line="276" w:lineRule="auto"/>
        <w:ind w:left="420"/>
        <w:jc w:val="both"/>
        <w:rPr>
          <w:rFonts w:ascii="Calibri" w:eastAsia="Calibri" w:hAnsi="Calibri" w:cs="Calibri"/>
          <w:lang w:val="es-CL"/>
        </w:rPr>
      </w:pPr>
    </w:p>
    <w:p w:rsidR="001C15ED" w:rsidRPr="001C15ED" w:rsidRDefault="001C15ED">
      <w:pPr>
        <w:pStyle w:val="Prrafodelista1"/>
        <w:spacing w:line="276" w:lineRule="auto"/>
        <w:ind w:left="420"/>
        <w:jc w:val="both"/>
        <w:rPr>
          <w:rFonts w:ascii="Calibri" w:eastAsia="Calibri" w:hAnsi="Calibri" w:cs="Calibri"/>
          <w:b/>
          <w:lang w:val="es-CL"/>
        </w:rPr>
      </w:pPr>
      <w:r w:rsidRPr="001C15ED">
        <w:rPr>
          <w:rFonts w:ascii="Calibri" w:eastAsia="Calibri" w:hAnsi="Calibri" w:cs="Calibri"/>
          <w:b/>
          <w:lang w:val="es-CL"/>
        </w:rPr>
        <w:t>Watchdog (perro guardián)</w:t>
      </w:r>
    </w:p>
    <w:p w:rsidR="00827E85" w:rsidRDefault="001C15ED">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Es un programa que </w:t>
      </w:r>
      <w:r w:rsidR="00827E85" w:rsidRPr="002B6581">
        <w:rPr>
          <w:rFonts w:ascii="Calibri" w:eastAsia="Calibri" w:hAnsi="Calibri" w:cs="Calibri"/>
          <w:lang w:val="es-CL"/>
        </w:rPr>
        <w:t>monitoreara constantemente el sistema y en el caso de que se produzca una falla se reiniciara el sistema de manera automática para continuar almacenando información.</w:t>
      </w:r>
    </w:p>
    <w:p w:rsidR="001C15ED" w:rsidRDefault="001C15ED">
      <w:pPr>
        <w:pStyle w:val="Prrafodelista1"/>
        <w:spacing w:line="276" w:lineRule="auto"/>
        <w:ind w:left="420"/>
        <w:jc w:val="both"/>
        <w:rPr>
          <w:rFonts w:ascii="Calibri" w:eastAsia="Calibri" w:hAnsi="Calibri" w:cs="Calibri"/>
          <w:lang w:val="es-CL"/>
        </w:rPr>
      </w:pPr>
    </w:p>
    <w:p w:rsidR="001C15ED" w:rsidRDefault="001C15ED">
      <w:pPr>
        <w:pStyle w:val="Prrafodelista1"/>
        <w:spacing w:line="276" w:lineRule="auto"/>
        <w:ind w:left="420"/>
        <w:jc w:val="both"/>
        <w:rPr>
          <w:rFonts w:ascii="Calibri" w:eastAsia="Calibri" w:hAnsi="Calibri" w:cs="Calibri"/>
          <w:lang w:val="es-CL"/>
        </w:rPr>
      </w:pPr>
    </w:p>
    <w:p w:rsidR="001C15ED" w:rsidRPr="001C15ED" w:rsidRDefault="001C15ED">
      <w:pPr>
        <w:pStyle w:val="Prrafodelista1"/>
        <w:spacing w:line="276" w:lineRule="auto"/>
        <w:ind w:left="420"/>
        <w:jc w:val="both"/>
        <w:rPr>
          <w:rFonts w:ascii="Calibri" w:eastAsia="Calibri" w:hAnsi="Calibri" w:cs="Calibri"/>
          <w:b/>
          <w:lang w:val="es-CL"/>
        </w:rPr>
      </w:pPr>
    </w:p>
    <w:p w:rsidR="00827E85" w:rsidRPr="00460EAD" w:rsidRDefault="00460EAD" w:rsidP="00460EAD">
      <w:pPr>
        <w:pStyle w:val="Prrafodelista1"/>
        <w:numPr>
          <w:ilvl w:val="1"/>
          <w:numId w:val="18"/>
        </w:numPr>
        <w:spacing w:line="276" w:lineRule="auto"/>
        <w:jc w:val="both"/>
        <w:rPr>
          <w:rFonts w:ascii="Calibri" w:eastAsia="Calibri" w:hAnsi="Calibri" w:cs="Calibri"/>
          <w:b/>
          <w:lang w:val="es-CL"/>
        </w:rPr>
      </w:pPr>
      <w:r>
        <w:rPr>
          <w:rFonts w:ascii="Calibri" w:eastAsia="Calibri" w:hAnsi="Calibri" w:cs="Calibri"/>
          <w:b/>
          <w:lang w:val="es-CL"/>
        </w:rPr>
        <w:br w:type="page"/>
      </w:r>
      <w:r w:rsidR="00827E85" w:rsidRPr="00460EAD">
        <w:rPr>
          <w:rFonts w:ascii="Calibri" w:eastAsia="Calibri" w:hAnsi="Calibri" w:cs="Calibri"/>
          <w:b/>
          <w:lang w:val="es-CL"/>
        </w:rPr>
        <w:lastRenderedPageBreak/>
        <w:t>Implementación de este sistema en el proyecto Acquaniebla.</w:t>
      </w:r>
    </w:p>
    <w:p w:rsidR="00827E85" w:rsidRPr="002B6581" w:rsidRDefault="007C7D4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Como segunda parte de </w:t>
      </w:r>
      <w:r>
        <w:rPr>
          <w:rFonts w:ascii="Calibri" w:eastAsia="Calibri" w:hAnsi="Calibri" w:cs="Calibri"/>
          <w:lang w:val="es-CL"/>
        </w:rPr>
        <w:t>la memoria se</w:t>
      </w:r>
      <w:r w:rsidRPr="002B6581">
        <w:rPr>
          <w:rFonts w:ascii="Calibri" w:eastAsia="Calibri" w:hAnsi="Calibri" w:cs="Calibri"/>
          <w:lang w:val="es-CL"/>
        </w:rPr>
        <w:t xml:space="preserve"> </w:t>
      </w:r>
      <w:r>
        <w:rPr>
          <w:rFonts w:ascii="Calibri" w:eastAsia="Calibri" w:hAnsi="Calibri" w:cs="Calibri"/>
          <w:lang w:val="es-CL"/>
        </w:rPr>
        <w:t xml:space="preserve">diseño la </w:t>
      </w:r>
      <w:r w:rsidRPr="002B6581">
        <w:rPr>
          <w:rFonts w:ascii="Calibri" w:eastAsia="Calibri" w:hAnsi="Calibri" w:cs="Calibri"/>
          <w:lang w:val="es-CL"/>
        </w:rPr>
        <w:t>implement</w:t>
      </w:r>
      <w:r>
        <w:rPr>
          <w:rFonts w:ascii="Calibri" w:eastAsia="Calibri" w:hAnsi="Calibri" w:cs="Calibri"/>
          <w:lang w:val="es-CL"/>
        </w:rPr>
        <w:t>ación</w:t>
      </w:r>
      <w:r w:rsidRPr="002B6581">
        <w:rPr>
          <w:rFonts w:ascii="Calibri" w:eastAsia="Calibri" w:hAnsi="Calibri" w:cs="Calibri"/>
          <w:lang w:val="es-CL"/>
        </w:rPr>
        <w:t xml:space="preserve">  el sistema </w:t>
      </w:r>
      <w:r>
        <w:rPr>
          <w:rFonts w:ascii="Calibri" w:eastAsia="Calibri" w:hAnsi="Calibri" w:cs="Calibri"/>
          <w:lang w:val="es-CL"/>
        </w:rPr>
        <w:t xml:space="preserve">descrito </w:t>
      </w:r>
      <w:r w:rsidRPr="002B6581">
        <w:rPr>
          <w:rFonts w:ascii="Calibri" w:eastAsia="Calibri" w:hAnsi="Calibri" w:cs="Calibri"/>
          <w:lang w:val="es-CL"/>
        </w:rPr>
        <w:t>an</w:t>
      </w:r>
      <w:r>
        <w:rPr>
          <w:rFonts w:ascii="Calibri" w:eastAsia="Calibri" w:hAnsi="Calibri" w:cs="Calibri"/>
          <w:lang w:val="es-CL"/>
        </w:rPr>
        <w:t xml:space="preserve">terior mente en este proyecto,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7C7D4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Pero resumiendo </w:t>
      </w:r>
      <w:r>
        <w:rPr>
          <w:rFonts w:ascii="Calibri" w:eastAsia="Calibri" w:hAnsi="Calibri" w:cs="Calibri"/>
          <w:lang w:val="es-CL"/>
        </w:rPr>
        <w:t>A</w:t>
      </w:r>
      <w:r w:rsidRPr="002B6581">
        <w:rPr>
          <w:rFonts w:ascii="Calibri" w:eastAsia="Calibri" w:hAnsi="Calibri" w:cs="Calibri"/>
          <w:lang w:val="es-CL"/>
        </w:rPr>
        <w:t>cquaniebla es un proyecto que pretende obtener agua de la neblina a</w:t>
      </w:r>
      <w:r>
        <w:rPr>
          <w:rFonts w:ascii="Calibri" w:eastAsia="Calibri" w:hAnsi="Calibri" w:cs="Calibri"/>
          <w:lang w:val="es-CL"/>
        </w:rPr>
        <w:t xml:space="preserve"> </w:t>
      </w:r>
      <w:r w:rsidRPr="002B6581">
        <w:rPr>
          <w:rFonts w:ascii="Calibri" w:eastAsia="Calibri" w:hAnsi="Calibri" w:cs="Calibri"/>
          <w:lang w:val="es-CL"/>
        </w:rPr>
        <w:t>travé</w:t>
      </w:r>
      <w:r>
        <w:rPr>
          <w:rFonts w:ascii="Calibri" w:eastAsia="Calibri" w:hAnsi="Calibri" w:cs="Calibri"/>
          <w:lang w:val="es-CL"/>
        </w:rPr>
        <w:t>s</w:t>
      </w:r>
      <w:r w:rsidRPr="002B6581">
        <w:rPr>
          <w:rFonts w:ascii="Calibri" w:eastAsia="Calibri" w:hAnsi="Calibri" w:cs="Calibri"/>
          <w:lang w:val="es-CL"/>
        </w:rPr>
        <w:t xml:space="preserve"> de atrapas nieblas, hoy en día es una técnica que ya se está realizando pero no existe mucha información acerca del verdadero funcionamiento de estos sistemas, por lo que resulta fundamental la implementación de un sistema de monitoreo que permita obtener los datos en tiempo real o con desfases menores a un día.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Por lo que la implementación del sistema descrito con anterioridad resultara fundamental, para esta tarea, </w:t>
      </w:r>
      <w:r w:rsidR="00AD651E" w:rsidRPr="002B6581">
        <w:rPr>
          <w:rFonts w:ascii="Calibri" w:eastAsia="Calibri" w:hAnsi="Calibri" w:cs="Calibri"/>
          <w:lang w:val="es-CL"/>
        </w:rPr>
        <w:t>además</w:t>
      </w:r>
      <w:r w:rsidRPr="002B6581">
        <w:rPr>
          <w:rFonts w:ascii="Calibri" w:eastAsia="Calibri" w:hAnsi="Calibri" w:cs="Calibri"/>
          <w:lang w:val="es-CL"/>
        </w:rPr>
        <w:t xml:space="preserve"> se tendrá que incluir </w:t>
      </w:r>
      <w:r w:rsidR="007C7D47" w:rsidRPr="002B6581">
        <w:rPr>
          <w:rFonts w:ascii="Calibri" w:eastAsia="Calibri" w:hAnsi="Calibri" w:cs="Calibri"/>
          <w:lang w:val="es-CL"/>
        </w:rPr>
        <w:t>otros sistemas</w:t>
      </w:r>
      <w:r w:rsidRPr="002B6581">
        <w:rPr>
          <w:rFonts w:ascii="Calibri" w:eastAsia="Calibri" w:hAnsi="Calibri" w:cs="Calibri"/>
          <w:lang w:val="es-CL"/>
        </w:rPr>
        <w:t xml:space="preserve"> como serán: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Sistema de potencia: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 el encargado de proveer la energía necesaria para que todo el sistema f</w:t>
      </w:r>
      <w:r w:rsidR="00551077" w:rsidRPr="002B6581">
        <w:rPr>
          <w:rFonts w:ascii="Calibri" w:eastAsia="Calibri" w:hAnsi="Calibri" w:cs="Calibri"/>
          <w:lang w:val="es-CL"/>
        </w:rPr>
        <w:t xml:space="preserve">uncione correctamente. Y pose los elementos y características descritas en los </w:t>
      </w:r>
      <w:r w:rsidR="007C7D47" w:rsidRPr="002B6581">
        <w:rPr>
          <w:rFonts w:ascii="Calibri" w:eastAsia="Calibri" w:hAnsi="Calibri" w:cs="Calibri"/>
          <w:lang w:val="es-CL"/>
        </w:rPr>
        <w:t>capítulos</w:t>
      </w:r>
      <w:r w:rsidR="00551077" w:rsidRPr="002B6581">
        <w:rPr>
          <w:rFonts w:ascii="Calibri" w:eastAsia="Calibri" w:hAnsi="Calibri" w:cs="Calibri"/>
          <w:lang w:val="es-CL"/>
        </w:rPr>
        <w:t xml:space="preserve"> anteriores.</w:t>
      </w:r>
    </w:p>
    <w:p w:rsidR="00551077" w:rsidRPr="002B6581" w:rsidRDefault="00551077">
      <w:pPr>
        <w:pStyle w:val="Prrafodelista1"/>
        <w:spacing w:line="276" w:lineRule="auto"/>
        <w:ind w:left="420"/>
        <w:jc w:val="both"/>
        <w:rPr>
          <w:rFonts w:ascii="Calibri" w:eastAsia="Calibri" w:hAnsi="Calibri" w:cs="Calibri"/>
          <w:lang w:val="es-CL"/>
        </w:rPr>
      </w:pPr>
    </w:p>
    <w:p w:rsidR="00460EAD" w:rsidRPr="002B6581" w:rsidRDefault="00460EAD" w:rsidP="00460EA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5.6.1</w:t>
      </w:r>
      <w:r w:rsidRPr="002B6581">
        <w:rPr>
          <w:rFonts w:ascii="Calibri" w:eastAsia="Calibri" w:hAnsi="Calibri" w:cs="Calibri"/>
          <w:b/>
          <w:lang w:val="es-CL"/>
        </w:rPr>
        <w:t xml:space="preserve">) </w:t>
      </w:r>
      <w:r w:rsidR="00AD651E" w:rsidRPr="002B6581">
        <w:rPr>
          <w:rFonts w:ascii="Calibri" w:eastAsia="Calibri" w:hAnsi="Calibri" w:cs="Calibri"/>
          <w:b/>
          <w:lang w:val="es-CL"/>
        </w:rPr>
        <w:t>Hardware</w:t>
      </w:r>
      <w:r w:rsidRPr="002B6581">
        <w:rPr>
          <w:rFonts w:ascii="Calibri" w:eastAsia="Calibri" w:hAnsi="Calibri" w:cs="Calibri"/>
          <w:b/>
          <w:lang w:val="es-CL"/>
        </w:rPr>
        <w:t xml:space="preserve"> </w:t>
      </w:r>
      <w:r>
        <w:rPr>
          <w:rFonts w:ascii="Calibri" w:eastAsia="Calibri" w:hAnsi="Calibri" w:cs="Calibri"/>
          <w:b/>
          <w:lang w:val="es-CL"/>
        </w:rPr>
        <w:t>especifico</w:t>
      </w:r>
      <w:r w:rsidRPr="002B6581">
        <w:rPr>
          <w:rFonts w:ascii="Calibri" w:eastAsia="Calibri" w:hAnsi="Calibri" w:cs="Calibri"/>
          <w:b/>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460EAD" w:rsidRDefault="00827E85">
      <w:pPr>
        <w:pStyle w:val="Prrafodelista1"/>
        <w:spacing w:line="276" w:lineRule="auto"/>
        <w:ind w:left="420"/>
        <w:jc w:val="both"/>
        <w:rPr>
          <w:rFonts w:ascii="Calibri" w:eastAsia="Calibri" w:hAnsi="Calibri" w:cs="Calibri"/>
          <w:b/>
          <w:lang w:val="es-CL"/>
        </w:rPr>
      </w:pPr>
      <w:r w:rsidRPr="00460EAD">
        <w:rPr>
          <w:rFonts w:ascii="Calibri" w:eastAsia="Calibri" w:hAnsi="Calibri" w:cs="Calibri"/>
          <w:b/>
          <w:lang w:val="es-CL"/>
        </w:rPr>
        <w:t>Computador FIT-PC2</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computador de muy bajo consumo, solo 8 wats capas de correr los programas descritos con anterioridad </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razón de no ocupar uno computador común es </w:t>
      </w:r>
      <w:r w:rsidR="002879C2">
        <w:rPr>
          <w:rFonts w:ascii="Calibri" w:eastAsia="Calibri" w:hAnsi="Calibri" w:cs="Calibri"/>
          <w:lang w:val="es-CL"/>
        </w:rPr>
        <w:t>s</w:t>
      </w:r>
      <w:r w:rsidRPr="002B6581">
        <w:rPr>
          <w:rFonts w:ascii="Calibri" w:eastAsia="Calibri" w:hAnsi="Calibri" w:cs="Calibri"/>
          <w:lang w:val="es-CL"/>
        </w:rPr>
        <w:t xml:space="preserve">u alto consumo de </w:t>
      </w:r>
      <w:r w:rsidR="007C7D47" w:rsidRPr="002B6581">
        <w:rPr>
          <w:rFonts w:ascii="Calibri" w:eastAsia="Calibri" w:hAnsi="Calibri" w:cs="Calibri"/>
          <w:lang w:val="es-CL"/>
        </w:rPr>
        <w:t>energía</w:t>
      </w:r>
      <w:r w:rsidRPr="002B6581">
        <w:rPr>
          <w:rFonts w:ascii="Calibri" w:eastAsia="Calibri" w:hAnsi="Calibri" w:cs="Calibri"/>
          <w:lang w:val="es-CL"/>
        </w:rPr>
        <w:t xml:space="preserve"> lo que se traduce en un alto costo al construir el sistema de potencia.</w:t>
      </w:r>
    </w:p>
    <w:p w:rsidR="00460EAD" w:rsidRDefault="00460EAD">
      <w:pPr>
        <w:pStyle w:val="Prrafodelista1"/>
        <w:spacing w:line="276" w:lineRule="auto"/>
        <w:ind w:left="420"/>
        <w:jc w:val="both"/>
        <w:rPr>
          <w:rFonts w:ascii="Calibri" w:eastAsia="Calibri" w:hAnsi="Calibri" w:cs="Calibri"/>
          <w:lang w:val="es-CL"/>
        </w:rPr>
      </w:pPr>
    </w:p>
    <w:p w:rsidR="00460EAD" w:rsidRDefault="00460EAD">
      <w:pPr>
        <w:pStyle w:val="Prrafodelista1"/>
        <w:spacing w:line="276" w:lineRule="auto"/>
        <w:ind w:left="420"/>
        <w:jc w:val="both"/>
        <w:rPr>
          <w:rFonts w:ascii="Calibri" w:eastAsia="Calibri" w:hAnsi="Calibri" w:cs="Calibri"/>
          <w:b/>
          <w:lang w:val="es-CL"/>
        </w:rPr>
      </w:pPr>
      <w:r w:rsidRPr="00460EAD">
        <w:rPr>
          <w:rFonts w:ascii="Calibri" w:eastAsia="Calibri" w:hAnsi="Calibri" w:cs="Calibri"/>
          <w:b/>
          <w:lang w:val="es-CL"/>
        </w:rPr>
        <w:t>Sistema de potencia</w:t>
      </w:r>
    </w:p>
    <w:p w:rsidR="00446856" w:rsidRDefault="003B53A7">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El sistema de potencia estará compuesto por un panel solar, una batería, un regulador de carga cables, sistemas de protección.</w:t>
      </w:r>
    </w:p>
    <w:p w:rsidR="003B53A7" w:rsidRDefault="003B53A7">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Los </w:t>
      </w:r>
      <w:proofErr w:type="spellStart"/>
      <w:r>
        <w:rPr>
          <w:rFonts w:ascii="Calibri" w:eastAsia="Calibri" w:hAnsi="Calibri" w:cs="Calibri"/>
          <w:lang w:val="es-CL"/>
        </w:rPr>
        <w:t>elemnto</w:t>
      </w:r>
      <w:proofErr w:type="spellEnd"/>
      <w:r>
        <w:rPr>
          <w:rFonts w:ascii="Calibri" w:eastAsia="Calibri" w:hAnsi="Calibri" w:cs="Calibri"/>
          <w:lang w:val="es-CL"/>
        </w:rPr>
        <w:t xml:space="preserve"> seleccionados son:</w:t>
      </w:r>
    </w:p>
    <w:p w:rsidR="003B53A7" w:rsidRDefault="003B53A7">
      <w:pPr>
        <w:pStyle w:val="Prrafodelista1"/>
        <w:spacing w:line="276" w:lineRule="auto"/>
        <w:ind w:left="420"/>
        <w:jc w:val="both"/>
        <w:rPr>
          <w:rFonts w:ascii="Calibri" w:eastAsia="Calibri" w:hAnsi="Calibri" w:cs="Calibri"/>
          <w:lang w:val="es-CL"/>
        </w:rPr>
      </w:pPr>
    </w:p>
    <w:p w:rsidR="003B53A7" w:rsidRDefault="003B53A7">
      <w:pPr>
        <w:pStyle w:val="Prrafodelista1"/>
        <w:spacing w:line="276" w:lineRule="auto"/>
        <w:ind w:left="420"/>
        <w:jc w:val="both"/>
        <w:rPr>
          <w:rFonts w:ascii="Calibri" w:eastAsia="Calibri" w:hAnsi="Calibri" w:cs="Calibri"/>
          <w:lang w:val="es-CL"/>
        </w:rPr>
      </w:pPr>
    </w:p>
    <w:p w:rsidR="003B53A7" w:rsidRDefault="003B53A7">
      <w:pPr>
        <w:pStyle w:val="Prrafodelista1"/>
        <w:spacing w:line="276" w:lineRule="auto"/>
        <w:ind w:left="420"/>
        <w:jc w:val="both"/>
        <w:rPr>
          <w:rFonts w:ascii="Calibri" w:eastAsia="Calibri" w:hAnsi="Calibri" w:cs="Calibri"/>
          <w:lang w:val="es-CL"/>
        </w:rPr>
      </w:pPr>
    </w:p>
    <w:p w:rsidR="003B53A7" w:rsidRDefault="003B53A7">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Y la razón de su selección se puede ver en el siguiente </w:t>
      </w:r>
      <w:proofErr w:type="spellStart"/>
      <w:r>
        <w:rPr>
          <w:rFonts w:ascii="Calibri" w:eastAsia="Calibri" w:hAnsi="Calibri" w:cs="Calibri"/>
          <w:lang w:val="es-CL"/>
        </w:rPr>
        <w:t>capitulo</w:t>
      </w:r>
      <w:proofErr w:type="spellEnd"/>
      <w:r>
        <w:rPr>
          <w:rFonts w:ascii="Calibri" w:eastAsia="Calibri" w:hAnsi="Calibri" w:cs="Calibri"/>
          <w:lang w:val="es-CL"/>
        </w:rPr>
        <w:t xml:space="preserve"> donde se calcula la </w:t>
      </w:r>
      <w:proofErr w:type="spellStart"/>
      <w:r>
        <w:rPr>
          <w:rFonts w:ascii="Calibri" w:eastAsia="Calibri" w:hAnsi="Calibri" w:cs="Calibri"/>
          <w:lang w:val="es-CL"/>
        </w:rPr>
        <w:t>dimencion</w:t>
      </w:r>
      <w:proofErr w:type="spellEnd"/>
      <w:r>
        <w:rPr>
          <w:rFonts w:ascii="Calibri" w:eastAsia="Calibri" w:hAnsi="Calibri" w:cs="Calibri"/>
          <w:lang w:val="es-CL"/>
        </w:rPr>
        <w:t xml:space="preserve"> del sistema.</w:t>
      </w:r>
    </w:p>
    <w:p w:rsidR="003B53A7" w:rsidRDefault="003B53A7">
      <w:pPr>
        <w:pStyle w:val="Prrafodelista1"/>
        <w:spacing w:line="276" w:lineRule="auto"/>
        <w:ind w:left="420"/>
        <w:jc w:val="both"/>
        <w:rPr>
          <w:rFonts w:ascii="Calibri" w:eastAsia="Calibri" w:hAnsi="Calibri" w:cs="Calibri"/>
          <w:lang w:val="es-CL"/>
        </w:rPr>
      </w:pPr>
    </w:p>
    <w:p w:rsidR="003B53A7" w:rsidRPr="00446856" w:rsidRDefault="003B53A7">
      <w:pPr>
        <w:pStyle w:val="Prrafodelista1"/>
        <w:spacing w:line="276" w:lineRule="auto"/>
        <w:ind w:left="420"/>
        <w:jc w:val="both"/>
        <w:rPr>
          <w:rFonts w:ascii="Calibri" w:eastAsia="Calibri" w:hAnsi="Calibri" w:cs="Calibri"/>
          <w:lang w:val="es-CL"/>
        </w:rPr>
      </w:pPr>
    </w:p>
    <w:p w:rsidR="00460EAD" w:rsidRPr="00460EAD" w:rsidRDefault="00460EA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lastRenderedPageBreak/>
        <w:t>Sistema de comunicación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964733">
      <w:pPr>
        <w:pStyle w:val="Prrafodelista1"/>
        <w:spacing w:line="276" w:lineRule="auto"/>
        <w:ind w:left="420"/>
        <w:jc w:val="both"/>
        <w:rPr>
          <w:rFonts w:ascii="Calibri" w:eastAsia="Calibri" w:hAnsi="Calibri" w:cs="Calibri"/>
          <w:lang w:val="es-CL"/>
        </w:rPr>
      </w:pPr>
      <w:r>
        <w:rPr>
          <w:rFonts w:ascii="Calibri" w:eastAsia="Calibri" w:hAnsi="Calibri" w:cs="Calibri"/>
          <w:lang w:val="es-CL"/>
        </w:rPr>
        <w:br w:type="page"/>
      </w:r>
    </w:p>
    <w:p w:rsidR="00827E85" w:rsidRPr="00460EAD" w:rsidRDefault="00460EAD">
      <w:pPr>
        <w:pStyle w:val="Prrafodelista1"/>
        <w:spacing w:line="276" w:lineRule="auto"/>
        <w:ind w:left="420"/>
        <w:jc w:val="both"/>
        <w:rPr>
          <w:rFonts w:ascii="Calibri" w:eastAsia="Calibri" w:hAnsi="Calibri" w:cs="Calibri"/>
          <w:b/>
          <w:lang w:val="es-CL"/>
        </w:rPr>
      </w:pPr>
      <w:r w:rsidRPr="00460EAD">
        <w:rPr>
          <w:rFonts w:ascii="Calibri" w:eastAsia="Calibri" w:hAnsi="Calibri" w:cs="Calibri"/>
          <w:b/>
          <w:lang w:val="es-CL"/>
        </w:rPr>
        <w:lastRenderedPageBreak/>
        <w:t>5.6.2)</w:t>
      </w:r>
      <w:r w:rsidR="00964733">
        <w:rPr>
          <w:rFonts w:ascii="Calibri" w:eastAsia="Calibri" w:hAnsi="Calibri" w:cs="Calibri"/>
          <w:b/>
          <w:lang w:val="es-CL"/>
        </w:rPr>
        <w:t xml:space="preserve"> </w:t>
      </w:r>
      <w:r w:rsidR="00827E85" w:rsidRPr="00460EAD">
        <w:rPr>
          <w:rFonts w:ascii="Calibri" w:eastAsia="Calibri" w:hAnsi="Calibri" w:cs="Calibri"/>
          <w:b/>
          <w:lang w:val="es-CL"/>
        </w:rPr>
        <w:t>Modo de funcionamiento: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sistema de potencia proveerá la energía necesaria al </w:t>
      </w:r>
      <w:r w:rsidR="00964733">
        <w:rPr>
          <w:rFonts w:ascii="Calibri" w:eastAsia="Calibri" w:hAnsi="Calibri" w:cs="Calibri"/>
          <w:lang w:val="es-CL"/>
        </w:rPr>
        <w:t xml:space="preserve">SAD </w:t>
      </w:r>
      <w:r w:rsidRPr="002B6581">
        <w:rPr>
          <w:rFonts w:ascii="Calibri" w:eastAsia="Calibri" w:hAnsi="Calibri" w:cs="Calibri"/>
          <w:lang w:val="es-CL"/>
        </w:rPr>
        <w:t xml:space="preserve">y los sensores ubicados en distintas partes, a su vez el sistema de datos recuperara la </w:t>
      </w:r>
      <w:r w:rsidR="00964733" w:rsidRPr="002B6581">
        <w:rPr>
          <w:rFonts w:ascii="Calibri" w:eastAsia="Calibri" w:hAnsi="Calibri" w:cs="Calibri"/>
          <w:lang w:val="es-CL"/>
        </w:rPr>
        <w:t>información</w:t>
      </w:r>
      <w:r w:rsidRPr="002B6581">
        <w:rPr>
          <w:rFonts w:ascii="Calibri" w:eastAsia="Calibri" w:hAnsi="Calibri" w:cs="Calibri"/>
          <w:lang w:val="es-CL"/>
        </w:rPr>
        <w:t xml:space="preserve"> proveniente de estos y la procesara almacenara y la enviara a otros computadores para tener acceso remoto a estas mediciones.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Calculo de la potencia necesaria y dimensionamiento de los equipos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 la siguiente tabla podremos encontrar la potencia necesaria requerida </w:t>
      </w:r>
    </w:p>
    <w:p w:rsidR="008A38B5" w:rsidRPr="002B6581" w:rsidRDefault="008A38B5">
      <w:pPr>
        <w:pStyle w:val="Prrafodelista1"/>
        <w:spacing w:line="276" w:lineRule="auto"/>
        <w:ind w:left="420"/>
        <w:jc w:val="both"/>
        <w:rPr>
          <w:rFonts w:ascii="Calibri" w:eastAsia="Calibri" w:hAnsi="Calibri" w:cs="Calibri"/>
          <w:lang w:val="es-CL"/>
        </w:rPr>
      </w:pPr>
    </w:p>
    <w:p w:rsidR="008A38B5" w:rsidRDefault="00AD651E">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Descripción detallada de cada unos de los componente</w:t>
      </w:r>
      <w:r>
        <w:rPr>
          <w:rFonts w:ascii="Calibri" w:eastAsia="Calibri" w:hAnsi="Calibri" w:cs="Calibri"/>
          <w:b/>
          <w:lang w:val="es-CL"/>
        </w:rPr>
        <w:t>s</w:t>
      </w:r>
    </w:p>
    <w:p w:rsidR="00964733" w:rsidRDefault="00964733">
      <w:pPr>
        <w:pStyle w:val="Prrafodelista1"/>
        <w:spacing w:line="276" w:lineRule="auto"/>
        <w:ind w:left="420"/>
        <w:jc w:val="both"/>
        <w:rPr>
          <w:rFonts w:ascii="Calibri" w:eastAsia="Calibri" w:hAnsi="Calibri" w:cs="Calibri"/>
          <w:b/>
          <w:lang w:val="es-CL"/>
        </w:rPr>
      </w:pPr>
    </w:p>
    <w:p w:rsidR="00964733" w:rsidRPr="002B6581" w:rsidRDefault="00964733">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98414B" w:rsidRPr="00964733" w:rsidRDefault="00021B71" w:rsidP="00964733">
      <w:pPr>
        <w:pStyle w:val="Prrafodelista1"/>
        <w:numPr>
          <w:ilvl w:val="0"/>
          <w:numId w:val="17"/>
        </w:numPr>
        <w:spacing w:line="276" w:lineRule="auto"/>
        <w:jc w:val="both"/>
        <w:rPr>
          <w:rFonts w:ascii="Calibri" w:eastAsia="Calibri" w:hAnsi="Calibri" w:cs="Calibri"/>
          <w:b/>
          <w:lang w:val="es-CL"/>
        </w:rPr>
      </w:pPr>
      <w:r w:rsidRPr="00964733">
        <w:rPr>
          <w:rFonts w:ascii="Calibri" w:eastAsia="Calibri" w:hAnsi="Calibri" w:cs="Calibri"/>
          <w:b/>
          <w:lang w:val="es-CL"/>
        </w:rPr>
        <w:t xml:space="preserve">Calculo de las dimensiones </w:t>
      </w:r>
      <w:r w:rsidR="0098414B" w:rsidRPr="00964733">
        <w:rPr>
          <w:rFonts w:ascii="Calibri" w:eastAsia="Calibri" w:hAnsi="Calibri" w:cs="Calibri"/>
          <w:b/>
          <w:lang w:val="es-CL"/>
        </w:rPr>
        <w:t>del sistema y la potencia</w:t>
      </w:r>
    </w:p>
    <w:p w:rsidR="0098414B" w:rsidRDefault="0098414B" w:rsidP="0098414B">
      <w:pPr>
        <w:pStyle w:val="Prrafodelista1"/>
        <w:spacing w:line="276" w:lineRule="auto"/>
        <w:ind w:left="420"/>
        <w:jc w:val="both"/>
        <w:rPr>
          <w:rFonts w:ascii="Calibri" w:eastAsia="Calibri" w:hAnsi="Calibri" w:cs="Calibri"/>
          <w:lang w:val="es-CL"/>
        </w:rPr>
      </w:pPr>
    </w:p>
    <w:p w:rsidR="00827E85" w:rsidRDefault="00BE0530" w:rsidP="003B53A7">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En el siguiente capítulo se presentara </w:t>
      </w:r>
      <w:r>
        <w:rPr>
          <w:rFonts w:ascii="Calibri" w:eastAsia="Calibri" w:hAnsi="Calibri" w:cs="Calibri"/>
          <w:lang w:val="es-CL"/>
        </w:rPr>
        <w:t xml:space="preserve">un cálculo de los </w:t>
      </w:r>
      <w:r w:rsidRPr="002B6581">
        <w:rPr>
          <w:rFonts w:ascii="Calibri" w:eastAsia="Calibri" w:hAnsi="Calibri" w:cs="Calibri"/>
          <w:lang w:val="es-CL"/>
        </w:rPr>
        <w:t>Costos, las Dimensiones, la Potencia requerida por el diseño y sus  Características</w:t>
      </w:r>
    </w:p>
    <w:p w:rsidR="003B53A7" w:rsidRDefault="003B53A7" w:rsidP="003B53A7">
      <w:pPr>
        <w:pStyle w:val="Prrafodelista1"/>
        <w:spacing w:line="276" w:lineRule="auto"/>
        <w:ind w:left="360"/>
        <w:jc w:val="both"/>
        <w:rPr>
          <w:rFonts w:ascii="Calibri" w:eastAsia="Calibri" w:hAnsi="Calibri" w:cs="Calibri"/>
          <w:lang w:val="es-CL"/>
        </w:rPr>
      </w:pPr>
    </w:p>
    <w:p w:rsidR="003B53A7" w:rsidRDefault="003B53A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Para poder dimensionar el sistema de potencia resulta fundamental conocer el consumo total del sistema, y la </w:t>
      </w:r>
      <w:proofErr w:type="spellStart"/>
      <w:r>
        <w:rPr>
          <w:rFonts w:ascii="Calibri" w:eastAsia="Calibri" w:hAnsi="Calibri" w:cs="Calibri"/>
          <w:lang w:val="es-CL"/>
        </w:rPr>
        <w:t>irradiancia</w:t>
      </w:r>
      <w:proofErr w:type="spellEnd"/>
      <w:r>
        <w:rPr>
          <w:rFonts w:ascii="Calibri" w:eastAsia="Calibri" w:hAnsi="Calibri" w:cs="Calibri"/>
          <w:lang w:val="es-CL"/>
        </w:rPr>
        <w:t xml:space="preserve"> disponible en la zona.</w:t>
      </w:r>
    </w:p>
    <w:p w:rsidR="003B53A7" w:rsidRDefault="003B53A7" w:rsidP="003B53A7">
      <w:pPr>
        <w:pStyle w:val="Prrafodelista1"/>
        <w:spacing w:line="276" w:lineRule="auto"/>
        <w:ind w:left="360"/>
        <w:jc w:val="both"/>
        <w:rPr>
          <w:rFonts w:ascii="Calibri" w:eastAsia="Calibri" w:hAnsi="Calibri" w:cs="Calibri"/>
          <w:lang w:val="es-CL"/>
        </w:rPr>
      </w:pPr>
    </w:p>
    <w:p w:rsidR="003B53A7" w:rsidRDefault="003B53A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Para determinar el consumo del sistema se determino cada uno de sus componentes y su consumo individual.</w:t>
      </w:r>
    </w:p>
    <w:p w:rsidR="003B53A7" w:rsidRDefault="003B53A7" w:rsidP="003B53A7">
      <w:pPr>
        <w:pStyle w:val="Prrafodelista1"/>
        <w:spacing w:line="276" w:lineRule="auto"/>
        <w:ind w:left="360"/>
        <w:jc w:val="both"/>
        <w:rPr>
          <w:rFonts w:ascii="Calibri" w:eastAsia="Calibri" w:hAnsi="Calibri" w:cs="Calibri"/>
          <w:lang w:val="es-CL"/>
        </w:rPr>
      </w:pPr>
    </w:p>
    <w:p w:rsidR="003B53A7" w:rsidRDefault="003B53A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En la siguiente tabla se muestra un re</w:t>
      </w:r>
      <w:r w:rsidR="002C42B9">
        <w:rPr>
          <w:rFonts w:ascii="Calibri" w:eastAsia="Calibri" w:hAnsi="Calibri" w:cs="Calibri"/>
          <w:lang w:val="es-CL"/>
        </w:rPr>
        <w:t>s</w:t>
      </w:r>
      <w:r>
        <w:rPr>
          <w:rFonts w:ascii="Calibri" w:eastAsia="Calibri" w:hAnsi="Calibri" w:cs="Calibri"/>
          <w:lang w:val="es-CL"/>
        </w:rPr>
        <w:t>umen de esto</w:t>
      </w:r>
    </w:p>
    <w:p w:rsidR="003B53A7" w:rsidRDefault="003B53A7" w:rsidP="003B53A7">
      <w:pPr>
        <w:pStyle w:val="Prrafodelista1"/>
        <w:spacing w:line="276" w:lineRule="auto"/>
        <w:ind w:left="360"/>
        <w:jc w:val="both"/>
        <w:rPr>
          <w:rFonts w:ascii="Calibri" w:eastAsia="Calibri" w:hAnsi="Calibri" w:cs="Calibri"/>
          <w:lang w:val="es-CL"/>
        </w:rPr>
      </w:pPr>
    </w:p>
    <w:p w:rsidR="003B53A7" w:rsidRDefault="003B53A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Consumo total del sistema y de cada unos de los componentes </w:t>
      </w:r>
    </w:p>
    <w:p w:rsidR="003B53A7" w:rsidRDefault="00E4731E" w:rsidP="003B53A7">
      <w:pPr>
        <w:pStyle w:val="Prrafodelista1"/>
        <w:spacing w:line="276" w:lineRule="auto"/>
        <w:ind w:left="0"/>
        <w:jc w:val="both"/>
        <w:rPr>
          <w:rFonts w:ascii="Calibri" w:eastAsia="Calibri" w:hAnsi="Calibri" w:cs="Calibri"/>
          <w:lang w:val="es-CL"/>
        </w:rPr>
      </w:pPr>
      <w:r w:rsidRPr="00E4731E">
        <w:rPr>
          <w:noProof/>
          <w:lang w:val="es-CL" w:eastAsia="es-CL" w:bidi="ar-SA"/>
        </w:rPr>
        <w:drawing>
          <wp:inline distT="0" distB="0" distL="0" distR="0">
            <wp:extent cx="6153150" cy="764934"/>
            <wp:effectExtent l="19050" t="0" r="0" b="0"/>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srcRect/>
                    <a:stretch>
                      <a:fillRect/>
                    </a:stretch>
                  </pic:blipFill>
                  <pic:spPr bwMode="auto">
                    <a:xfrm>
                      <a:off x="0" y="0"/>
                      <a:ext cx="6171427" cy="767206"/>
                    </a:xfrm>
                    <a:prstGeom prst="rect">
                      <a:avLst/>
                    </a:prstGeom>
                    <a:noFill/>
                    <a:ln w="9525">
                      <a:noFill/>
                      <a:miter lim="800000"/>
                      <a:headEnd/>
                      <a:tailEnd/>
                    </a:ln>
                  </pic:spPr>
                </pic:pic>
              </a:graphicData>
            </a:graphic>
          </wp:inline>
        </w:drawing>
      </w:r>
    </w:p>
    <w:p w:rsidR="003B53A7" w:rsidRDefault="002C42B9"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Donde se puede apreciar que la potencia promedio por hora que requerirá el sistema será de </w:t>
      </w:r>
      <w:r w:rsidR="00E4731E">
        <w:rPr>
          <w:rFonts w:ascii="Calibri" w:eastAsia="Calibri" w:hAnsi="Calibri" w:cs="Calibri"/>
          <w:highlight w:val="yellow"/>
          <w:lang w:val="es-CL"/>
        </w:rPr>
        <w:t>9</w:t>
      </w:r>
      <w:r w:rsidRPr="002C42B9">
        <w:rPr>
          <w:rFonts w:ascii="Calibri" w:eastAsia="Calibri" w:hAnsi="Calibri" w:cs="Calibri"/>
          <w:highlight w:val="yellow"/>
          <w:lang w:val="es-CL"/>
        </w:rPr>
        <w:t>,15w</w:t>
      </w:r>
      <w:r>
        <w:rPr>
          <w:rFonts w:ascii="Calibri" w:eastAsia="Calibri" w:hAnsi="Calibri" w:cs="Calibri"/>
          <w:lang w:val="es-CL"/>
        </w:rPr>
        <w:t xml:space="preserve"> y la potencia máxima que podrá requerir será de </w:t>
      </w:r>
      <w:r w:rsidR="00E4731E">
        <w:rPr>
          <w:rFonts w:ascii="Calibri" w:eastAsia="Calibri" w:hAnsi="Calibri" w:cs="Calibri"/>
          <w:lang w:val="es-CL"/>
        </w:rPr>
        <w:t>14,5</w:t>
      </w:r>
    </w:p>
    <w:p w:rsidR="00AA7DAB" w:rsidRDefault="00AA7DAB" w:rsidP="003B53A7">
      <w:pPr>
        <w:pStyle w:val="Prrafodelista1"/>
        <w:spacing w:line="276" w:lineRule="auto"/>
        <w:ind w:left="360"/>
        <w:jc w:val="both"/>
        <w:rPr>
          <w:rFonts w:ascii="Calibri" w:eastAsia="Calibri" w:hAnsi="Calibri" w:cs="Calibri"/>
          <w:lang w:val="es-CL"/>
        </w:rPr>
      </w:pPr>
    </w:p>
    <w:p w:rsidR="00AA7DAB" w:rsidRPr="00AA7DAB" w:rsidRDefault="00AA7DAB" w:rsidP="003B53A7">
      <w:pPr>
        <w:pStyle w:val="Prrafodelista1"/>
        <w:spacing w:line="276" w:lineRule="auto"/>
        <w:ind w:left="360"/>
        <w:jc w:val="both"/>
        <w:rPr>
          <w:rFonts w:ascii="Calibri" w:eastAsia="Calibri" w:hAnsi="Calibri" w:cs="Calibri"/>
          <w:b/>
          <w:lang w:val="es-CL"/>
        </w:rPr>
      </w:pPr>
      <w:proofErr w:type="spellStart"/>
      <w:r w:rsidRPr="00AA7DAB">
        <w:rPr>
          <w:rFonts w:ascii="Calibri" w:eastAsia="Calibri" w:hAnsi="Calibri" w:cs="Calibri"/>
          <w:b/>
          <w:lang w:val="es-CL"/>
        </w:rPr>
        <w:t>Dimencionaminto</w:t>
      </w:r>
      <w:proofErr w:type="spellEnd"/>
      <w:r w:rsidRPr="00AA7DAB">
        <w:rPr>
          <w:rFonts w:ascii="Calibri" w:eastAsia="Calibri" w:hAnsi="Calibri" w:cs="Calibri"/>
          <w:b/>
          <w:lang w:val="es-CL"/>
        </w:rPr>
        <w:t xml:space="preserve"> de </w:t>
      </w:r>
      <w:proofErr w:type="gramStart"/>
      <w:r w:rsidRPr="00AA7DAB">
        <w:rPr>
          <w:rFonts w:ascii="Calibri" w:eastAsia="Calibri" w:hAnsi="Calibri" w:cs="Calibri"/>
          <w:b/>
          <w:lang w:val="es-CL"/>
        </w:rPr>
        <w:t>la líneas</w:t>
      </w:r>
      <w:proofErr w:type="gramEnd"/>
      <w:r w:rsidRPr="00AA7DAB">
        <w:rPr>
          <w:rFonts w:ascii="Calibri" w:eastAsia="Calibri" w:hAnsi="Calibri" w:cs="Calibri"/>
          <w:b/>
          <w:lang w:val="es-CL"/>
        </w:rPr>
        <w:t xml:space="preserve"> y </w:t>
      </w:r>
      <w:proofErr w:type="spellStart"/>
      <w:r w:rsidRPr="00AA7DAB">
        <w:rPr>
          <w:rFonts w:ascii="Calibri" w:eastAsia="Calibri" w:hAnsi="Calibri" w:cs="Calibri"/>
          <w:b/>
          <w:lang w:val="es-CL"/>
        </w:rPr>
        <w:t>sitema</w:t>
      </w:r>
      <w:proofErr w:type="spellEnd"/>
      <w:r w:rsidRPr="00AA7DAB">
        <w:rPr>
          <w:rFonts w:ascii="Calibri" w:eastAsia="Calibri" w:hAnsi="Calibri" w:cs="Calibri"/>
          <w:b/>
          <w:lang w:val="es-CL"/>
        </w:rPr>
        <w:t xml:space="preserve"> de protección</w:t>
      </w:r>
    </w:p>
    <w:p w:rsidR="00AA7DAB" w:rsidRDefault="00AA7DAB" w:rsidP="003B53A7">
      <w:pPr>
        <w:pStyle w:val="Prrafodelista1"/>
        <w:spacing w:line="276" w:lineRule="auto"/>
        <w:ind w:left="360"/>
        <w:jc w:val="both"/>
        <w:rPr>
          <w:rFonts w:ascii="Calibri" w:eastAsia="Calibri" w:hAnsi="Calibri" w:cs="Calibri"/>
          <w:lang w:val="es-CL"/>
        </w:rPr>
      </w:pPr>
    </w:p>
    <w:p w:rsidR="00AA7DAB" w:rsidRDefault="00AA7DAB" w:rsidP="00AA7DAB">
      <w:pPr>
        <w:pStyle w:val="Prrafodelista1"/>
        <w:spacing w:line="276" w:lineRule="auto"/>
        <w:ind w:left="0"/>
        <w:rPr>
          <w:rFonts w:ascii="Calibri" w:eastAsia="Calibri" w:hAnsi="Calibri" w:cs="Calibri"/>
          <w:lang w:val="es-CL"/>
        </w:rPr>
      </w:pPr>
      <w:r>
        <w:rPr>
          <w:rFonts w:ascii="Calibri" w:eastAsia="Calibri" w:hAnsi="Calibri" w:cs="Calibri"/>
          <w:lang w:val="es-CL"/>
        </w:rPr>
        <w:t xml:space="preserve">Como ya lo vimos en el capitulo anterior la líneas tienen pedidas y en base a las formulas vista con anterioridad en el </w:t>
      </w:r>
      <w:proofErr w:type="spellStart"/>
      <w:r>
        <w:rPr>
          <w:rFonts w:ascii="Calibri" w:eastAsia="Calibri" w:hAnsi="Calibri" w:cs="Calibri"/>
          <w:lang w:val="es-CL"/>
        </w:rPr>
        <w:t>capitulo</w:t>
      </w:r>
      <w:proofErr w:type="spellEnd"/>
      <w:r>
        <w:rPr>
          <w:rFonts w:ascii="Calibri" w:eastAsia="Calibri" w:hAnsi="Calibri" w:cs="Calibri"/>
          <w:lang w:val="es-CL"/>
        </w:rPr>
        <w:t xml:space="preserve"> 2 es decir </w:t>
      </w:r>
    </w:p>
    <w:p w:rsidR="00AA7DAB" w:rsidRDefault="00AA7DAB" w:rsidP="00AA7DAB">
      <w:pPr>
        <w:pStyle w:val="Prrafodelista1"/>
        <w:spacing w:line="276" w:lineRule="auto"/>
        <w:ind w:left="0"/>
        <w:jc w:val="both"/>
        <w:rPr>
          <w:rFonts w:ascii="Calibri" w:eastAsia="Calibri" w:hAnsi="Calibri" w:cs="Calibri"/>
          <w:lang w:val="es-CL"/>
        </w:rPr>
      </w:pPr>
    </w:p>
    <w:p w:rsidR="00AA7DAB" w:rsidRDefault="00AA7DAB" w:rsidP="00AA7DAB">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r</m:t>
              </m:r>
            </m:e>
            <m:sub>
              <m:r>
                <w:rPr>
                  <w:rFonts w:ascii="Cambria Math" w:eastAsia="Calibri" w:hAnsi="Cambria Math" w:cs="Calibri"/>
                  <w:lang w:val="es-CL"/>
                </w:rPr>
                <m:t>t</m:t>
              </m:r>
            </m:sub>
          </m:sSub>
          <m:r>
            <w:rPr>
              <w:rFonts w:ascii="Cambria Math" w:eastAsia="Calibri" w:hAnsi="Cambria Math" w:cs="Calibri"/>
              <w:lang w:val="es-CL"/>
            </w:rPr>
            <m:t>=</m:t>
          </m:r>
          <m:f>
            <m:fPr>
              <m:ctrlPr>
                <w:rPr>
                  <w:rFonts w:ascii="Cambria Math" w:eastAsia="Calibri" w:hAnsi="Cambria Math" w:cs="Calibri"/>
                  <w:i/>
                  <w:lang w:val="es-CL"/>
                </w:rPr>
              </m:ctrlPr>
            </m:fPr>
            <m:num>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d>
                <m:dPr>
                  <m:begChr m:val="["/>
                  <m:endChr m:val="]"/>
                  <m:ctrlPr>
                    <w:rPr>
                      <w:rFonts w:ascii="Cambria Math" w:eastAsia="Calibri" w:hAnsi="Cambria Math" w:cs="Calibri"/>
                      <w:i/>
                      <w:lang w:val="es-CL"/>
                    </w:rPr>
                  </m:ctrlPr>
                </m:dPr>
                <m:e>
                  <m:r>
                    <w:rPr>
                      <w:rFonts w:ascii="Cambria Math" w:eastAsia="Calibri" w:hAnsi="Cambria Math" w:cs="Calibri"/>
                      <w:lang w:val="es-CL"/>
                    </w:rPr>
                    <m:t>1+∝</m:t>
                  </m:r>
                  <m:d>
                    <m:dPr>
                      <m:ctrlPr>
                        <w:rPr>
                          <w:rFonts w:ascii="Cambria Math" w:eastAsia="Calibri" w:hAnsi="Cambria Math" w:cs="Calibri"/>
                          <w:i/>
                          <w:lang w:val="es-CL"/>
                        </w:rPr>
                      </m:ctrlPr>
                    </m:dPr>
                    <m:e>
                      <m:r>
                        <w:rPr>
                          <w:rFonts w:ascii="Cambria Math" w:eastAsia="Calibri" w:hAnsi="Cambria Math" w:cs="Calibri"/>
                          <w:lang w:val="es-CL"/>
                        </w:rPr>
                        <m:t>t-20</m:t>
                      </m:r>
                    </m:e>
                  </m:d>
                </m:e>
              </m:d>
              <m:r>
                <w:rPr>
                  <w:rFonts w:ascii="Cambria Math" w:eastAsia="Calibri" w:hAnsi="Cambria Math" w:cs="Calibri"/>
                  <w:lang w:val="es-CL"/>
                </w:rPr>
                <m:t>L</m:t>
              </m:r>
            </m:num>
            <m:den>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den>
          </m:f>
        </m:oMath>
      </m:oMathPara>
    </w:p>
    <w:p w:rsidR="00AA7DAB" w:rsidRDefault="00AA7DAB" w:rsidP="00AA7DAB">
      <w:pPr>
        <w:pStyle w:val="Prrafodelista1"/>
        <w:spacing w:line="276" w:lineRule="auto"/>
        <w:ind w:left="0"/>
        <w:rPr>
          <w:rFonts w:ascii="Calibri" w:eastAsia="Calibri" w:hAnsi="Calibri" w:cs="Calibri"/>
          <w:lang w:val="es-CL"/>
        </w:rPr>
      </w:pPr>
      <m:r>
        <w:rPr>
          <w:rFonts w:ascii="Cambria Math" w:eastAsia="Calibri" w:hAnsi="Cambria Math" w:cs="Calibri"/>
          <w:lang w:val="es-CL"/>
        </w:rPr>
        <w:br/>
      </m:r>
      <w:r>
        <w:rPr>
          <w:rFonts w:ascii="Calibri" w:eastAsia="Calibri" w:hAnsi="Calibri" w:cs="Calibri"/>
          <w:lang w:val="es-CL"/>
        </w:rPr>
        <w:t xml:space="preserve">Donde </w:t>
      </w:r>
      <m:oMath>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r>
          <w:rPr>
            <w:rFonts w:ascii="Cambria Math" w:eastAsia="Calibri" w:hAnsi="Cambria Math" w:cs="Calibri"/>
            <w:lang w:val="es-CL"/>
          </w:rPr>
          <m:t>,L,</m:t>
        </m:r>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r>
          <w:rPr>
            <w:rFonts w:ascii="Cambria Math" w:eastAsia="Calibri" w:hAnsi="Cambria Math" w:cs="Calibri"/>
            <w:lang w:val="es-CL"/>
          </w:rPr>
          <m:t>,t</m:t>
        </m:r>
      </m:oMath>
      <w:r>
        <w:rPr>
          <w:rFonts w:ascii="Calibri" w:eastAsia="Calibri" w:hAnsi="Calibri" w:cs="Calibri"/>
          <w:lang w:val="es-CL"/>
        </w:rPr>
        <w:t xml:space="preserve">  son la resistividad del conductor a 20°C, el largo del conductor y la sección del conductor y la temperatura del cable respectivamente,  </w:t>
      </w:r>
      <m:oMath>
        <m:r>
          <w:rPr>
            <w:rFonts w:ascii="Cambria Math" w:eastAsia="Calibri" w:hAnsi="Cambria Math" w:cs="Calibri"/>
            <w:lang w:val="es-CL"/>
          </w:rPr>
          <m:t xml:space="preserve">∝ </m:t>
        </m:r>
      </m:oMath>
      <w:r>
        <w:rPr>
          <w:rFonts w:ascii="Calibri" w:eastAsia="Calibri" w:hAnsi="Calibri" w:cs="Calibri"/>
          <w:lang w:val="es-CL"/>
        </w:rPr>
        <w:t xml:space="preserve">es característico para cada uno de los elemento como por ejemplo el del cobre que es de </w:t>
      </w:r>
      <m:oMath>
        <m:r>
          <w:rPr>
            <w:rFonts w:ascii="Cambria Math" w:eastAsia="Calibri" w:hAnsi="Cambria Math" w:cs="Calibri"/>
            <w:lang w:val="es-CL"/>
          </w:rPr>
          <m:t>3.9x</m:t>
        </m:r>
        <m:sSup>
          <m:sSupPr>
            <m:ctrlPr>
              <w:rPr>
                <w:rFonts w:ascii="Cambria Math" w:eastAsia="Calibri" w:hAnsi="Cambria Math" w:cs="Calibri"/>
                <w:i/>
                <w:lang w:val="es-CL"/>
              </w:rPr>
            </m:ctrlPr>
          </m:sSupPr>
          <m:e>
            <m:r>
              <w:rPr>
                <w:rFonts w:ascii="Cambria Math" w:eastAsia="Calibri" w:hAnsi="Cambria Math" w:cs="Calibri"/>
                <w:lang w:val="es-CL"/>
              </w:rPr>
              <m:t>10</m:t>
            </m:r>
          </m:e>
          <m:sup>
            <m:r>
              <w:rPr>
                <w:rFonts w:ascii="Cambria Math" w:eastAsia="Calibri" w:hAnsi="Cambria Math" w:cs="Calibri"/>
                <w:lang w:val="es-CL"/>
              </w:rPr>
              <m:t>-3</m:t>
            </m:r>
          </m:sup>
        </m:sSup>
      </m:oMath>
    </w:p>
    <w:p w:rsidR="00E4731E" w:rsidRDefault="00E416F7" w:rsidP="00E416F7">
      <w:pPr>
        <w:pStyle w:val="Prrafodelista1"/>
        <w:spacing w:line="276" w:lineRule="auto"/>
        <w:ind w:left="0"/>
        <w:jc w:val="both"/>
        <w:rPr>
          <w:rFonts w:ascii="Calibri" w:eastAsia="Calibri" w:hAnsi="Calibri" w:cs="Calibri"/>
          <w:lang w:val="es-CL"/>
        </w:rPr>
      </w:pPr>
      <w:proofErr w:type="spellStart"/>
      <w:r>
        <w:rPr>
          <w:rFonts w:ascii="Calibri" w:eastAsia="Calibri" w:hAnsi="Calibri" w:cs="Calibri"/>
          <w:lang w:val="es-CL"/>
        </w:rPr>
        <w:t>Determinaremo</w:t>
      </w:r>
      <w:proofErr w:type="spellEnd"/>
      <w:r>
        <w:rPr>
          <w:rFonts w:ascii="Calibri" w:eastAsia="Calibri" w:hAnsi="Calibri" w:cs="Calibri"/>
          <w:lang w:val="es-CL"/>
        </w:rPr>
        <w:t xml:space="preserve"> la perdidas y al caída de </w:t>
      </w:r>
      <w:proofErr w:type="spellStart"/>
      <w:r>
        <w:rPr>
          <w:rFonts w:ascii="Calibri" w:eastAsia="Calibri" w:hAnsi="Calibri" w:cs="Calibri"/>
          <w:lang w:val="es-CL"/>
        </w:rPr>
        <w:t>tencion</w:t>
      </w:r>
      <w:proofErr w:type="spellEnd"/>
      <w:r>
        <w:rPr>
          <w:rFonts w:ascii="Calibri" w:eastAsia="Calibri" w:hAnsi="Calibri" w:cs="Calibri"/>
          <w:lang w:val="es-CL"/>
        </w:rPr>
        <w:t xml:space="preserve"> por cada uno de</w:t>
      </w:r>
      <w:r w:rsidR="001905FB">
        <w:rPr>
          <w:rFonts w:ascii="Calibri" w:eastAsia="Calibri" w:hAnsi="Calibri" w:cs="Calibri"/>
          <w:lang w:val="es-CL"/>
        </w:rPr>
        <w:t xml:space="preserve"> </w:t>
      </w:r>
      <w:r>
        <w:rPr>
          <w:rFonts w:ascii="Calibri" w:eastAsia="Calibri" w:hAnsi="Calibri" w:cs="Calibri"/>
          <w:lang w:val="es-CL"/>
        </w:rPr>
        <w:t>los segmentos</w:t>
      </w:r>
    </w:p>
    <w:p w:rsidR="00893425" w:rsidRDefault="00893425" w:rsidP="00E416F7">
      <w:pPr>
        <w:pStyle w:val="Prrafodelista1"/>
        <w:spacing w:line="276" w:lineRule="auto"/>
        <w:ind w:left="0"/>
        <w:jc w:val="both"/>
        <w:rPr>
          <w:rFonts w:ascii="Calibri" w:eastAsia="Calibri" w:hAnsi="Calibri" w:cs="Calibri"/>
          <w:lang w:val="es-CL"/>
        </w:rPr>
      </w:pPr>
    </w:p>
    <w:p w:rsidR="00893425" w:rsidRDefault="00893425" w:rsidP="00E416F7">
      <w:pPr>
        <w:pStyle w:val="Prrafodelista1"/>
        <w:spacing w:line="276" w:lineRule="auto"/>
        <w:ind w:left="0"/>
        <w:jc w:val="both"/>
        <w:rPr>
          <w:rFonts w:ascii="Calibri" w:eastAsia="Calibri" w:hAnsi="Calibri" w:cs="Calibri"/>
          <w:lang w:val="es-CL"/>
        </w:rPr>
      </w:pPr>
      <w:r>
        <w:rPr>
          <w:rFonts w:ascii="Calibri" w:eastAsia="Calibri" w:hAnsi="Calibri" w:cs="Calibri"/>
          <w:lang w:val="es-CL"/>
        </w:rPr>
        <w:t>Ocuparemos la resistividad el cobre como</w:t>
      </w:r>
      <m:oMath>
        <m:r>
          <w:rPr>
            <w:rFonts w:ascii="Cambria Math" w:eastAsia="Calibri" w:hAnsi="Cambria Math" w:cs="Calibri"/>
            <w:lang w:val="es-CL"/>
          </w:rPr>
          <m:t xml:space="preserve"> </m:t>
        </m:r>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r>
          <w:rPr>
            <w:rFonts w:ascii="Cambria Math" w:eastAsia="Calibri" w:hAnsi="Cambria Math" w:cs="Calibri"/>
            <w:lang w:val="es-CL"/>
          </w:rPr>
          <m:t>=</m:t>
        </m:r>
        <m:f>
          <m:fPr>
            <m:ctrlPr>
              <w:rPr>
                <w:rFonts w:ascii="Cambria Math" w:eastAsia="Calibri" w:hAnsi="Cambria Math" w:cs="Calibri"/>
                <w:i/>
                <w:lang w:val="es-CL"/>
              </w:rPr>
            </m:ctrlPr>
          </m:fPr>
          <m:num>
            <m:r>
              <w:rPr>
                <w:rFonts w:ascii="Cambria Math" w:eastAsia="Calibri" w:hAnsi="Cambria Math" w:cs="Calibri"/>
                <w:lang w:val="es-CL"/>
              </w:rPr>
              <m:t>0,0176</m:t>
            </m:r>
            <m:r>
              <m:rPr>
                <m:sty m:val="p"/>
              </m:rPr>
              <w:rPr>
                <w:rFonts w:ascii="Cambria Math" w:eastAsia="Calibri" w:hAnsi="Cambria Math" w:cs="Calibri"/>
                <w:lang w:val="es-CL"/>
              </w:rPr>
              <m:t>Ω</m:t>
            </m:r>
            <m:r>
              <w:rPr>
                <w:rFonts w:ascii="Cambria Math" w:eastAsia="Calibri" w:hAnsi="Cambria Math" w:cs="Calibri"/>
                <w:lang w:val="es-CL"/>
              </w:rPr>
              <m:t>m</m:t>
            </m:r>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num>
          <m:den>
            <m:r>
              <w:rPr>
                <w:rFonts w:ascii="Cambria Math" w:eastAsia="Calibri" w:hAnsi="Cambria Math" w:cs="Calibri"/>
                <w:lang w:val="es-CL"/>
              </w:rPr>
              <m:t>m</m:t>
            </m:r>
          </m:den>
        </m:f>
      </m:oMath>
      <w:r w:rsidR="001905FB">
        <w:rPr>
          <w:rFonts w:ascii="Calibri" w:eastAsia="Calibri" w:hAnsi="Calibri" w:cs="Calibri"/>
          <w:lang w:val="es-CL"/>
        </w:rPr>
        <w:t xml:space="preserve"> </w:t>
      </w:r>
    </w:p>
    <w:p w:rsidR="001905FB" w:rsidRDefault="001905FB" w:rsidP="00E416F7">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Y en la siguiente tabla se muestra los cálculos para cada unos de los elementos </w:t>
      </w:r>
    </w:p>
    <w:p w:rsidR="00AA7DAB" w:rsidRDefault="00036043" w:rsidP="003B53A7">
      <w:pPr>
        <w:pStyle w:val="Prrafodelista1"/>
        <w:spacing w:line="276" w:lineRule="auto"/>
        <w:ind w:left="360"/>
        <w:jc w:val="both"/>
        <w:rPr>
          <w:rFonts w:ascii="Calibri" w:eastAsia="Calibri" w:hAnsi="Calibri" w:cs="Calibri"/>
          <w:lang w:val="es-CL"/>
        </w:rPr>
      </w:pPr>
      <w:r w:rsidRPr="00036043">
        <w:drawing>
          <wp:inline distT="0" distB="0" distL="0" distR="0">
            <wp:extent cx="5612130" cy="501747"/>
            <wp:effectExtent l="19050" t="0" r="762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612130" cy="501747"/>
                    </a:xfrm>
                    <a:prstGeom prst="rect">
                      <a:avLst/>
                    </a:prstGeom>
                    <a:noFill/>
                    <a:ln w="9525">
                      <a:noFill/>
                      <a:miter lim="800000"/>
                      <a:headEnd/>
                      <a:tailEnd/>
                    </a:ln>
                  </pic:spPr>
                </pic:pic>
              </a:graphicData>
            </a:graphic>
          </wp:inline>
        </w:drawing>
      </w:r>
    </w:p>
    <w:p w:rsidR="002C42B9" w:rsidRDefault="001905FB" w:rsidP="001905FB">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Donde se aprecia que las </w:t>
      </w:r>
      <w:proofErr w:type="spellStart"/>
      <w:r>
        <w:rPr>
          <w:rFonts w:ascii="Calibri" w:eastAsia="Calibri" w:hAnsi="Calibri" w:cs="Calibri"/>
          <w:lang w:val="es-CL"/>
        </w:rPr>
        <w:t>restricines</w:t>
      </w:r>
      <w:proofErr w:type="spellEnd"/>
      <w:r>
        <w:rPr>
          <w:rFonts w:ascii="Calibri" w:eastAsia="Calibri" w:hAnsi="Calibri" w:cs="Calibri"/>
          <w:lang w:val="es-CL"/>
        </w:rPr>
        <w:t xml:space="preserve"> de caída de voltaje se cumplen </w:t>
      </w:r>
    </w:p>
    <w:p w:rsidR="001905FB" w:rsidRDefault="001905FB" w:rsidP="001905FB">
      <w:pPr>
        <w:pStyle w:val="Prrafodelista1"/>
        <w:spacing w:line="276" w:lineRule="auto"/>
        <w:ind w:left="0"/>
        <w:jc w:val="both"/>
        <w:rPr>
          <w:rFonts w:ascii="Calibri" w:eastAsia="Calibri" w:hAnsi="Calibri" w:cs="Calibri"/>
          <w:lang w:val="es-CL"/>
        </w:rPr>
      </w:pPr>
    </w:p>
    <w:p w:rsidR="001905FB" w:rsidRDefault="001905FB" w:rsidP="001905FB">
      <w:pPr>
        <w:pStyle w:val="Prrafodelista1"/>
        <w:spacing w:line="276" w:lineRule="auto"/>
        <w:ind w:left="0"/>
        <w:jc w:val="both"/>
        <w:rPr>
          <w:rFonts w:ascii="Calibri" w:eastAsia="Calibri" w:hAnsi="Calibri" w:cs="Calibri"/>
          <w:lang w:val="es-CL"/>
        </w:rPr>
      </w:pPr>
    </w:p>
    <w:p w:rsidR="003B53A7" w:rsidRDefault="003B53A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Además </w:t>
      </w:r>
      <w:proofErr w:type="spellStart"/>
      <w:r>
        <w:rPr>
          <w:rFonts w:ascii="Calibri" w:eastAsia="Calibri" w:hAnsi="Calibri" w:cs="Calibri"/>
          <w:lang w:val="es-CL"/>
        </w:rPr>
        <w:t>atraves</w:t>
      </w:r>
      <w:proofErr w:type="spellEnd"/>
      <w:r>
        <w:rPr>
          <w:rFonts w:ascii="Calibri" w:eastAsia="Calibri" w:hAnsi="Calibri" w:cs="Calibri"/>
          <w:lang w:val="es-CL"/>
        </w:rPr>
        <w:t xml:space="preserve"> del estudio de </w:t>
      </w:r>
      <w:proofErr w:type="spellStart"/>
      <w:r>
        <w:rPr>
          <w:rFonts w:ascii="Calibri" w:eastAsia="Calibri" w:hAnsi="Calibri" w:cs="Calibri"/>
          <w:lang w:val="es-CL"/>
        </w:rPr>
        <w:t>irradiancia</w:t>
      </w:r>
      <w:proofErr w:type="spellEnd"/>
      <w:r w:rsidR="002C42B9">
        <w:rPr>
          <w:rFonts w:ascii="Calibri" w:eastAsia="Calibri" w:hAnsi="Calibri" w:cs="Calibri"/>
          <w:lang w:val="es-CL"/>
        </w:rPr>
        <w:t xml:space="preserve"> “</w:t>
      </w:r>
      <w:proofErr w:type="spellStart"/>
      <w:r w:rsidR="002C42B9">
        <w:rPr>
          <w:rFonts w:ascii="Calibri" w:eastAsia="Calibri" w:hAnsi="Calibri" w:cs="Calibri"/>
          <w:lang w:val="es-CL"/>
        </w:rPr>
        <w:t>irradiancia</w:t>
      </w:r>
      <w:proofErr w:type="spellEnd"/>
      <w:r w:rsidR="002C42B9">
        <w:rPr>
          <w:rFonts w:ascii="Calibri" w:eastAsia="Calibri" w:hAnsi="Calibri" w:cs="Calibri"/>
          <w:lang w:val="es-CL"/>
        </w:rPr>
        <w:t xml:space="preserve"> solar en el territorio de la república de chile”</w:t>
      </w:r>
      <w:r w:rsidR="00E4731E">
        <w:rPr>
          <w:rFonts w:ascii="Calibri" w:eastAsia="Calibri" w:hAnsi="Calibri" w:cs="Calibri"/>
          <w:lang w:val="es-CL"/>
        </w:rPr>
        <w:t xml:space="preserve"> obtuvimos una estimación de la </w:t>
      </w:r>
      <w:proofErr w:type="spellStart"/>
      <w:r w:rsidR="00E4731E">
        <w:rPr>
          <w:rFonts w:ascii="Calibri" w:eastAsia="Calibri" w:hAnsi="Calibri" w:cs="Calibri"/>
          <w:lang w:val="es-CL"/>
        </w:rPr>
        <w:t>irradiancia</w:t>
      </w:r>
      <w:proofErr w:type="spellEnd"/>
      <w:r w:rsidR="00E4731E">
        <w:rPr>
          <w:rFonts w:ascii="Calibri" w:eastAsia="Calibri" w:hAnsi="Calibri" w:cs="Calibri"/>
          <w:lang w:val="es-CL"/>
        </w:rPr>
        <w:t xml:space="preserve"> en la zona donde se va a colocar el sistema por lo que es posible determinar la potencia necesaria de de los paneles.</w:t>
      </w:r>
    </w:p>
    <w:p w:rsidR="00E4731E" w:rsidRPr="002B6581" w:rsidRDefault="00E4731E" w:rsidP="003B53A7">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Costos:</w:t>
      </w:r>
    </w:p>
    <w:p w:rsidR="00021B71" w:rsidRPr="002B6581" w:rsidRDefault="00021B71">
      <w:pPr>
        <w:pStyle w:val="Prrafodelista1"/>
        <w:spacing w:line="276" w:lineRule="auto"/>
        <w:ind w:left="420"/>
        <w:jc w:val="both"/>
        <w:rPr>
          <w:rFonts w:ascii="Calibri" w:eastAsia="Calibri" w:hAnsi="Calibri" w:cs="Calibri"/>
          <w:lang w:val="es-CL"/>
        </w:rPr>
      </w:pPr>
    </w:p>
    <w:p w:rsidR="00021B71"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Anexo</w:t>
      </w:r>
      <w:r w:rsidR="0098414B" w:rsidRPr="002B6581">
        <w:rPr>
          <w:rFonts w:ascii="Calibri" w:eastAsia="Calibri" w:hAnsi="Calibri" w:cs="Calibri"/>
          <w:b/>
          <w:lang w:val="es-CL"/>
        </w:rPr>
        <w:t xml:space="preserve"> 1</w:t>
      </w:r>
    </w:p>
    <w:p w:rsidR="00021B71" w:rsidRPr="002B6581" w:rsidRDefault="00021B71">
      <w:pPr>
        <w:pStyle w:val="Prrafodelista1"/>
        <w:spacing w:line="276" w:lineRule="auto"/>
        <w:ind w:left="420"/>
        <w:jc w:val="both"/>
        <w:rPr>
          <w:rFonts w:ascii="Calibri" w:eastAsia="Calibri" w:hAnsi="Calibri" w:cs="Calibri"/>
          <w:lang w:val="es-CL"/>
        </w:rPr>
      </w:pPr>
    </w:p>
    <w:p w:rsidR="00021B71"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 xml:space="preserve">Manual de </w:t>
      </w:r>
      <w:r w:rsidR="00AD651E" w:rsidRPr="002B6581">
        <w:rPr>
          <w:rFonts w:ascii="Calibri" w:eastAsia="Calibri" w:hAnsi="Calibri" w:cs="Calibri"/>
          <w:b/>
          <w:lang w:val="es-CL"/>
        </w:rPr>
        <w:t>instalación (</w:t>
      </w:r>
      <w:r w:rsidRPr="002B6581">
        <w:rPr>
          <w:rFonts w:ascii="Calibri" w:eastAsia="Calibri" w:hAnsi="Calibri" w:cs="Calibri"/>
          <w:b/>
          <w:lang w:val="es-CL"/>
        </w:rPr>
        <w:t>incompleto y hay que editarlo)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Instalación</w:t>
      </w:r>
      <w:r w:rsidR="00827E85" w:rsidRPr="002B6581">
        <w:rPr>
          <w:rFonts w:ascii="Calibri" w:eastAsia="Calibri" w:hAnsi="Calibri" w:cs="Calibri"/>
          <w:lang w:val="es-CL"/>
        </w:rPr>
        <w:t xml:space="preserve"> de los programas necesarios en </w:t>
      </w:r>
      <w:r w:rsidRPr="002B6581">
        <w:rPr>
          <w:rFonts w:ascii="Calibri" w:eastAsia="Calibri" w:hAnsi="Calibri" w:cs="Calibri"/>
          <w:lang w:val="es-CL"/>
        </w:rPr>
        <w:t>Linux</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Primero</w:t>
      </w:r>
      <w:r w:rsidR="00827E85" w:rsidRPr="002B6581">
        <w:rPr>
          <w:rFonts w:ascii="Calibri" w:eastAsia="Calibri" w:hAnsi="Calibri" w:cs="Calibri"/>
          <w:lang w:val="es-CL"/>
        </w:rPr>
        <w:t xml:space="preserve"> se </w:t>
      </w:r>
      <w:r w:rsidRPr="002B6581">
        <w:rPr>
          <w:rFonts w:ascii="Calibri" w:eastAsia="Calibri" w:hAnsi="Calibri" w:cs="Calibri"/>
          <w:lang w:val="es-CL"/>
        </w:rPr>
        <w:t>deberá</w:t>
      </w:r>
      <w:r w:rsidR="00827E85" w:rsidRPr="002B6581">
        <w:rPr>
          <w:rFonts w:ascii="Calibri" w:eastAsia="Calibri" w:hAnsi="Calibri" w:cs="Calibri"/>
          <w:lang w:val="es-CL"/>
        </w:rPr>
        <w:t xml:space="preserve"> constar con un sistema operativo </w:t>
      </w:r>
      <w:r w:rsidRPr="002B6581">
        <w:rPr>
          <w:rFonts w:ascii="Calibri" w:eastAsia="Calibri" w:hAnsi="Calibri" w:cs="Calibri"/>
          <w:lang w:val="es-CL"/>
        </w:rPr>
        <w:t>Ubuntu</w:t>
      </w:r>
      <w:r w:rsidR="00827E85" w:rsidRPr="002B6581">
        <w:rPr>
          <w:rFonts w:ascii="Calibri" w:eastAsia="Calibri" w:hAnsi="Calibri" w:cs="Calibri"/>
          <w:lang w:val="es-CL"/>
        </w:rPr>
        <w:t xml:space="preserve"> 11.4 o superior instalado en el computador que se ocupara como servidor.</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Primero</w:t>
      </w:r>
      <w:r w:rsidR="00827E85" w:rsidRPr="002B6581">
        <w:rPr>
          <w:rFonts w:ascii="Calibri" w:eastAsia="Calibri" w:hAnsi="Calibri" w:cs="Calibri"/>
          <w:lang w:val="es-CL"/>
        </w:rPr>
        <w:t xml:space="preserve"> instalar </w:t>
      </w:r>
      <w:r>
        <w:rPr>
          <w:rFonts w:ascii="Calibri" w:eastAsia="Calibri" w:hAnsi="Calibri" w:cs="Calibri"/>
          <w:lang w:val="es-CL"/>
        </w:rPr>
        <w:t>M</w:t>
      </w:r>
      <w:r w:rsidRPr="002B6581">
        <w:rPr>
          <w:rFonts w:ascii="Calibri" w:eastAsia="Calibri" w:hAnsi="Calibri" w:cs="Calibri"/>
          <w:lang w:val="es-CL"/>
        </w:rPr>
        <w:t>ysql</w:t>
      </w:r>
      <w:r w:rsidR="00827E85" w:rsidRPr="002B6581">
        <w:rPr>
          <w:rFonts w:ascii="Calibri" w:eastAsia="Calibri" w:hAnsi="Calibri" w:cs="Calibri"/>
          <w:lang w:val="es-CL"/>
        </w:rPr>
        <w:t xml:space="preserve"> </w:t>
      </w:r>
      <w:r w:rsidRPr="002B6581">
        <w:rPr>
          <w:rFonts w:ascii="Calibri" w:eastAsia="Calibri" w:hAnsi="Calibri" w:cs="Calibri"/>
          <w:lang w:val="es-CL"/>
        </w:rPr>
        <w:t>a</w:t>
      </w:r>
      <w:r>
        <w:rPr>
          <w:rFonts w:ascii="Calibri" w:eastAsia="Calibri" w:hAnsi="Calibri" w:cs="Calibri"/>
          <w:lang w:val="es-CL"/>
        </w:rPr>
        <w:t xml:space="preserve"> </w:t>
      </w:r>
      <w:r w:rsidRPr="002B6581">
        <w:rPr>
          <w:rFonts w:ascii="Calibri" w:eastAsia="Calibri" w:hAnsi="Calibri" w:cs="Calibri"/>
          <w:lang w:val="es-CL"/>
        </w:rPr>
        <w:t>trav</w:t>
      </w:r>
      <w:r>
        <w:rPr>
          <w:rFonts w:ascii="Calibri" w:eastAsia="Calibri" w:hAnsi="Calibri" w:cs="Calibri"/>
          <w:lang w:val="es-CL"/>
        </w:rPr>
        <w:t>é</w:t>
      </w:r>
      <w:r w:rsidRPr="002B6581">
        <w:rPr>
          <w:rFonts w:ascii="Calibri" w:eastAsia="Calibri" w:hAnsi="Calibri" w:cs="Calibri"/>
          <w:lang w:val="es-CL"/>
        </w:rPr>
        <w:t>s</w:t>
      </w:r>
      <w:r w:rsidR="00827E85" w:rsidRPr="002B6581">
        <w:rPr>
          <w:rFonts w:ascii="Calibri" w:eastAsia="Calibri" w:hAnsi="Calibri" w:cs="Calibri"/>
          <w:lang w:val="es-CL"/>
        </w:rPr>
        <w:t xml:space="preserve"> de ejecutar en la terminal el siguiente comando: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sudo apt-get install </w:t>
      </w:r>
      <w:r w:rsidR="00AD651E" w:rsidRPr="002B6581">
        <w:rPr>
          <w:rFonts w:ascii="Calibri" w:eastAsia="Calibri" w:hAnsi="Calibri" w:cs="Calibri"/>
          <w:lang w:val="es-CL"/>
        </w:rPr>
        <w:t>Mysql</w:t>
      </w:r>
      <w:r w:rsidRPr="002B6581">
        <w:rPr>
          <w:rFonts w:ascii="Calibri" w:eastAsia="Calibri" w:hAnsi="Calibri" w:cs="Calibri"/>
          <w:lang w:val="es-CL"/>
        </w:rPr>
        <w:t xml:space="preserve">-server  y confirmar la </w:t>
      </w:r>
      <w:r w:rsidR="00AD651E" w:rsidRPr="002B6581">
        <w:rPr>
          <w:rFonts w:ascii="Calibri" w:eastAsia="Calibri" w:hAnsi="Calibri" w:cs="Calibri"/>
          <w:lang w:val="es-CL"/>
        </w:rPr>
        <w:t>operación</w:t>
      </w:r>
      <w:r w:rsidRPr="002B6581">
        <w:rPr>
          <w:rFonts w:ascii="Calibri" w:eastAsia="Calibri" w:hAnsi="Calibri" w:cs="Calibri"/>
          <w:lang w:val="es-CL"/>
        </w:rPr>
        <w:t xml:space="preserve">, </w:t>
      </w:r>
      <w:r w:rsidR="00AD651E" w:rsidRPr="002B6581">
        <w:rPr>
          <w:rFonts w:ascii="Calibri" w:eastAsia="Calibri" w:hAnsi="Calibri" w:cs="Calibri"/>
          <w:lang w:val="es-CL"/>
        </w:rPr>
        <w:t>lu</w:t>
      </w:r>
      <w:r w:rsidR="00AD651E">
        <w:rPr>
          <w:rFonts w:ascii="Calibri" w:eastAsia="Calibri" w:hAnsi="Calibri" w:cs="Calibri"/>
          <w:lang w:val="es-CL"/>
        </w:rPr>
        <w:t>e</w:t>
      </w:r>
      <w:r w:rsidR="00AD651E" w:rsidRPr="002B6581">
        <w:rPr>
          <w:rFonts w:ascii="Calibri" w:eastAsia="Calibri" w:hAnsi="Calibri" w:cs="Calibri"/>
          <w:lang w:val="es-CL"/>
        </w:rPr>
        <w:t>go</w:t>
      </w:r>
      <w:r w:rsidRPr="002B6581">
        <w:rPr>
          <w:rFonts w:ascii="Calibri" w:eastAsia="Calibri" w:hAnsi="Calibri" w:cs="Calibri"/>
          <w:lang w:val="es-CL"/>
        </w:rPr>
        <w:t xml:space="preserve"> poner la </w:t>
      </w:r>
      <w:r w:rsidR="00AD651E" w:rsidRPr="002B6581">
        <w:rPr>
          <w:rFonts w:ascii="Calibri" w:eastAsia="Calibri" w:hAnsi="Calibri" w:cs="Calibri"/>
          <w:lang w:val="es-CL"/>
        </w:rPr>
        <w:t>cl</w:t>
      </w:r>
      <w:r w:rsidR="00AD651E">
        <w:rPr>
          <w:rFonts w:ascii="Calibri" w:eastAsia="Calibri" w:hAnsi="Calibri" w:cs="Calibri"/>
          <w:lang w:val="es-CL"/>
        </w:rPr>
        <w:t>a</w:t>
      </w:r>
      <w:r w:rsidR="00AD651E" w:rsidRPr="002B6581">
        <w:rPr>
          <w:rFonts w:ascii="Calibri" w:eastAsia="Calibri" w:hAnsi="Calibri" w:cs="Calibri"/>
          <w:lang w:val="es-CL"/>
        </w:rPr>
        <w:t>ve</w:t>
      </w:r>
      <w:r w:rsidRPr="002B6581">
        <w:rPr>
          <w:rFonts w:ascii="Calibri" w:eastAsia="Calibri" w:hAnsi="Calibri" w:cs="Calibri"/>
          <w:lang w:val="es-CL"/>
        </w:rPr>
        <w:t xml:space="preserve"> deseada, pero se recomienda poner como clave "1234" en caso contrario </w:t>
      </w:r>
      <w:r w:rsidR="00AD651E" w:rsidRPr="002B6581">
        <w:rPr>
          <w:rFonts w:ascii="Calibri" w:eastAsia="Calibri" w:hAnsi="Calibri" w:cs="Calibri"/>
          <w:lang w:val="es-CL"/>
        </w:rPr>
        <w:t>también</w:t>
      </w:r>
      <w:r w:rsidRPr="002B6581">
        <w:rPr>
          <w:rFonts w:ascii="Calibri" w:eastAsia="Calibri" w:hAnsi="Calibri" w:cs="Calibri"/>
          <w:lang w:val="es-CL"/>
        </w:rPr>
        <w:t xml:space="preserve"> se </w:t>
      </w:r>
      <w:r w:rsidR="00AD651E" w:rsidRPr="002B6581">
        <w:rPr>
          <w:rFonts w:ascii="Calibri" w:eastAsia="Calibri" w:hAnsi="Calibri" w:cs="Calibri"/>
          <w:lang w:val="es-CL"/>
        </w:rPr>
        <w:t>deberá</w:t>
      </w:r>
      <w:r w:rsidRPr="002B6581">
        <w:rPr>
          <w:rFonts w:ascii="Calibri" w:eastAsia="Calibri" w:hAnsi="Calibri" w:cs="Calibri"/>
          <w:lang w:val="es-CL"/>
        </w:rPr>
        <w:t xml:space="preserve"> cambiar la </w:t>
      </w:r>
      <w:r w:rsidR="00AD651E" w:rsidRPr="002B6581">
        <w:rPr>
          <w:rFonts w:ascii="Calibri" w:eastAsia="Calibri" w:hAnsi="Calibri" w:cs="Calibri"/>
          <w:lang w:val="es-CL"/>
        </w:rPr>
        <w:t>clave</w:t>
      </w:r>
      <w:r w:rsidRPr="002B6581">
        <w:rPr>
          <w:rFonts w:ascii="Calibri" w:eastAsia="Calibri" w:hAnsi="Calibri" w:cs="Calibri"/>
          <w:lang w:val="es-CL"/>
        </w:rPr>
        <w:t xml:space="preserve"> en el archivo </w:t>
      </w:r>
      <w:r w:rsidR="00AD651E">
        <w:rPr>
          <w:rFonts w:ascii="Calibri" w:eastAsia="Calibri" w:hAnsi="Calibri" w:cs="Calibri"/>
          <w:lang w:val="es-CL"/>
        </w:rPr>
        <w:t>P</w:t>
      </w:r>
      <w:r w:rsidR="00AD651E" w:rsidRPr="002B6581">
        <w:rPr>
          <w:rFonts w:ascii="Calibri" w:eastAsia="Calibri" w:hAnsi="Calibri" w:cs="Calibri"/>
          <w:lang w:val="es-CL"/>
        </w:rPr>
        <w:t>yt</w:t>
      </w:r>
      <w:r w:rsidR="00AD651E">
        <w:rPr>
          <w:rFonts w:ascii="Calibri" w:eastAsia="Calibri" w:hAnsi="Calibri" w:cs="Calibri"/>
          <w:lang w:val="es-CL"/>
        </w:rPr>
        <w:t>h</w:t>
      </w:r>
      <w:r w:rsidR="00AD651E" w:rsidRPr="002B6581">
        <w:rPr>
          <w:rFonts w:ascii="Calibri" w:eastAsia="Calibri" w:hAnsi="Calibri" w:cs="Calibri"/>
          <w:lang w:val="es-CL"/>
        </w:rPr>
        <w:t>on</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ahora deberemos crear las 3 tablas que vamos a ocupar para almacenar la </w:t>
      </w:r>
      <w:r w:rsidR="00AD651E" w:rsidRPr="002B6581">
        <w:rPr>
          <w:rFonts w:ascii="Calibri" w:eastAsia="Calibri" w:hAnsi="Calibri" w:cs="Calibri"/>
          <w:lang w:val="es-CL"/>
        </w:rPr>
        <w:t>información</w:t>
      </w:r>
      <w:r w:rsidRPr="002B6581">
        <w:rPr>
          <w:rFonts w:ascii="Calibri" w:eastAsia="Calibri" w:hAnsi="Calibri" w:cs="Calibri"/>
          <w:lang w:val="es-CL"/>
        </w:rPr>
        <w:t xml:space="preserve"> en </w:t>
      </w:r>
      <w:r w:rsidR="00AD651E" w:rsidRPr="002B6581">
        <w:rPr>
          <w:rFonts w:ascii="Calibri" w:eastAsia="Calibri" w:hAnsi="Calibri" w:cs="Calibri"/>
          <w:lang w:val="es-CL"/>
        </w:rPr>
        <w:t>Mysql</w:t>
      </w:r>
      <w:r w:rsidRPr="002B6581">
        <w:rPr>
          <w:rFonts w:ascii="Calibri" w:eastAsia="Calibri" w:hAnsi="Calibri" w:cs="Calibri"/>
          <w:lang w:val="es-CL"/>
        </w:rPr>
        <w:t xml:space="preserve"> </w:t>
      </w:r>
      <w:r w:rsidR="00AD651E" w:rsidRPr="002B6581">
        <w:rPr>
          <w:rFonts w:ascii="Calibri" w:eastAsia="Calibri" w:hAnsi="Calibri" w:cs="Calibri"/>
          <w:lang w:val="es-CL"/>
        </w:rPr>
        <w:t>a</w:t>
      </w:r>
      <w:r w:rsidR="00AD651E">
        <w:rPr>
          <w:rFonts w:ascii="Calibri" w:eastAsia="Calibri" w:hAnsi="Calibri" w:cs="Calibri"/>
          <w:lang w:val="es-CL"/>
        </w:rPr>
        <w:t xml:space="preserve"> travé</w:t>
      </w:r>
      <w:r w:rsidR="00AD651E" w:rsidRPr="002B6581">
        <w:rPr>
          <w:rFonts w:ascii="Calibri" w:eastAsia="Calibri" w:hAnsi="Calibri" w:cs="Calibri"/>
          <w:lang w:val="es-CL"/>
        </w:rPr>
        <w:t>s</w:t>
      </w:r>
      <w:r w:rsidRPr="002B6581">
        <w:rPr>
          <w:rFonts w:ascii="Calibri" w:eastAsia="Calibri" w:hAnsi="Calibri" w:cs="Calibri"/>
          <w:lang w:val="es-CL"/>
        </w:rPr>
        <w:t xml:space="preserve"> de los </w:t>
      </w:r>
      <w:r w:rsidR="00AD651E" w:rsidRPr="002B6581">
        <w:rPr>
          <w:rFonts w:ascii="Calibri" w:eastAsia="Calibri" w:hAnsi="Calibri" w:cs="Calibri"/>
          <w:lang w:val="es-CL"/>
        </w:rPr>
        <w:t>códigos</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create table sensores (idsensor integer,type varchar(20),descripcion varchar(100));</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 ingresamos </w:t>
      </w:r>
      <w:r w:rsidR="00AD651E" w:rsidRPr="002B6581">
        <w:rPr>
          <w:rFonts w:ascii="Calibri" w:eastAsia="Calibri" w:hAnsi="Calibri" w:cs="Calibri"/>
          <w:lang w:val="es-CL"/>
        </w:rPr>
        <w:t>información</w:t>
      </w:r>
      <w:r w:rsidRPr="002B6581">
        <w:rPr>
          <w:rFonts w:ascii="Calibri" w:eastAsia="Calibri" w:hAnsi="Calibri" w:cs="Calibri"/>
          <w:lang w:val="es-CL"/>
        </w:rPr>
        <w:t xml:space="preserve"> de los sensores </w:t>
      </w:r>
      <w:r w:rsidR="00AD651E" w:rsidRPr="002B6581">
        <w:rPr>
          <w:rFonts w:ascii="Calibri" w:eastAsia="Calibri" w:hAnsi="Calibri" w:cs="Calibri"/>
          <w:lang w:val="es-CL"/>
        </w:rPr>
        <w:t>a</w:t>
      </w:r>
      <w:r w:rsidR="00AD651E">
        <w:rPr>
          <w:rFonts w:ascii="Calibri" w:eastAsia="Calibri" w:hAnsi="Calibri" w:cs="Calibri"/>
          <w:lang w:val="es-CL"/>
        </w:rPr>
        <w:t xml:space="preserve"> través</w:t>
      </w:r>
      <w:r w:rsidRPr="002B6581">
        <w:rPr>
          <w:rFonts w:ascii="Calibri" w:eastAsia="Calibri" w:hAnsi="Calibri" w:cs="Calibri"/>
          <w:lang w:val="es-CL"/>
        </w:rPr>
        <w:t xml:space="preserve"> del </w:t>
      </w:r>
      <w:r w:rsidR="00AD651E" w:rsidRPr="002B6581">
        <w:rPr>
          <w:rFonts w:ascii="Calibri" w:eastAsia="Calibri" w:hAnsi="Calibri" w:cs="Calibri"/>
          <w:lang w:val="es-CL"/>
        </w:rPr>
        <w:t>siguiente</w:t>
      </w:r>
      <w:r w:rsidRPr="002B6581">
        <w:rPr>
          <w:rFonts w:ascii="Calibri" w:eastAsia="Calibri" w:hAnsi="Calibri" w:cs="Calibri"/>
          <w:lang w:val="es-CL"/>
        </w:rPr>
        <w:t xml:space="preserve"> comando donde </w:t>
      </w:r>
      <w:r w:rsidR="00AD651E" w:rsidRPr="002B6581">
        <w:rPr>
          <w:rFonts w:ascii="Calibri" w:eastAsia="Calibri" w:hAnsi="Calibri" w:cs="Calibri"/>
          <w:lang w:val="es-CL"/>
        </w:rPr>
        <w:t>deberemos</w:t>
      </w:r>
      <w:r w:rsidRPr="002B6581">
        <w:rPr>
          <w:rFonts w:ascii="Calibri" w:eastAsia="Calibri" w:hAnsi="Calibri" w:cs="Calibri"/>
          <w:lang w:val="es-CL"/>
        </w:rPr>
        <w:t xml:space="preserve"> </w:t>
      </w:r>
      <w:r w:rsidR="00AD651E" w:rsidRPr="002B6581">
        <w:rPr>
          <w:rFonts w:ascii="Calibri" w:eastAsia="Calibri" w:hAnsi="Calibri" w:cs="Calibri"/>
          <w:lang w:val="es-CL"/>
        </w:rPr>
        <w:t>modificar</w:t>
      </w:r>
      <w:r w:rsidRPr="002B6581">
        <w:rPr>
          <w:rFonts w:ascii="Calibri" w:eastAsia="Calibri" w:hAnsi="Calibri" w:cs="Calibri"/>
          <w:lang w:val="es-CL"/>
        </w:rPr>
        <w:t xml:space="preserve"> los </w:t>
      </w:r>
      <w:r w:rsidR="00AD651E" w:rsidRPr="002B6581">
        <w:rPr>
          <w:rFonts w:ascii="Calibri" w:eastAsia="Calibri" w:hAnsi="Calibri" w:cs="Calibri"/>
          <w:lang w:val="es-CL"/>
        </w:rPr>
        <w:t>últimos</w:t>
      </w:r>
      <w:r w:rsidRPr="002B6581">
        <w:rPr>
          <w:rFonts w:ascii="Calibri" w:eastAsia="Calibri" w:hAnsi="Calibri" w:cs="Calibri"/>
          <w:lang w:val="es-CL"/>
        </w:rPr>
        <w:t xml:space="preserve"> tres elementos </w:t>
      </w:r>
      <w:r w:rsidR="00AD651E" w:rsidRPr="002B6581">
        <w:rPr>
          <w:rFonts w:ascii="Calibri" w:eastAsia="Calibri" w:hAnsi="Calibri" w:cs="Calibri"/>
          <w:lang w:val="es-CL"/>
        </w:rPr>
        <w:t>dejándolo</w:t>
      </w:r>
      <w:r w:rsidR="00AD651E">
        <w:rPr>
          <w:rFonts w:ascii="Calibri" w:eastAsia="Calibri" w:hAnsi="Calibri" w:cs="Calibri"/>
          <w:lang w:val="es-CL"/>
        </w:rPr>
        <w:t>s</w:t>
      </w:r>
      <w:r w:rsidRPr="002B6581">
        <w:rPr>
          <w:rFonts w:ascii="Calibri" w:eastAsia="Calibri" w:hAnsi="Calibri" w:cs="Calibri"/>
          <w:lang w:val="es-CL"/>
        </w:rPr>
        <w:t xml:space="preserve"> </w:t>
      </w:r>
      <w:r w:rsidR="00AD651E" w:rsidRPr="002B6581">
        <w:rPr>
          <w:rFonts w:ascii="Calibri" w:eastAsia="Calibri" w:hAnsi="Calibri" w:cs="Calibri"/>
          <w:lang w:val="es-CL"/>
        </w:rPr>
        <w:t>siempre</w:t>
      </w:r>
      <w:r w:rsidRPr="002B6581">
        <w:rPr>
          <w:rFonts w:ascii="Calibri" w:eastAsia="Calibri" w:hAnsi="Calibri" w:cs="Calibri"/>
          <w:lang w:val="es-CL"/>
        </w:rPr>
        <w:t xml:space="preserve"> entre comillas, y se </w:t>
      </w:r>
      <w:r w:rsidR="00AD651E" w:rsidRPr="002B6581">
        <w:rPr>
          <w:rFonts w:ascii="Calibri" w:eastAsia="Calibri" w:hAnsi="Calibri" w:cs="Calibri"/>
          <w:lang w:val="es-CL"/>
        </w:rPr>
        <w:t>introducirá</w:t>
      </w:r>
      <w:r w:rsidRPr="002B6581">
        <w:rPr>
          <w:rFonts w:ascii="Calibri" w:eastAsia="Calibri" w:hAnsi="Calibri" w:cs="Calibri"/>
          <w:lang w:val="es-CL"/>
        </w:rPr>
        <w:t xml:space="preserve"> primero el </w:t>
      </w:r>
      <w:r w:rsidR="00AD651E" w:rsidRPr="002B6581">
        <w:rPr>
          <w:rFonts w:ascii="Calibri" w:eastAsia="Calibri" w:hAnsi="Calibri" w:cs="Calibri"/>
          <w:lang w:val="es-CL"/>
        </w:rPr>
        <w:t>número</w:t>
      </w:r>
      <w:r w:rsidRPr="002B6581">
        <w:rPr>
          <w:rFonts w:ascii="Calibri" w:eastAsia="Calibri" w:hAnsi="Calibri" w:cs="Calibri"/>
          <w:lang w:val="es-CL"/>
        </w:rPr>
        <w:t xml:space="preserve"> del sensor, el nombre de </w:t>
      </w:r>
      <w:r w:rsidR="00AD651E" w:rsidRPr="002B6581">
        <w:rPr>
          <w:rFonts w:ascii="Calibri" w:eastAsia="Calibri" w:hAnsi="Calibri" w:cs="Calibri"/>
          <w:lang w:val="es-CL"/>
        </w:rPr>
        <w:t>él</w:t>
      </w:r>
      <w:r w:rsidRPr="002B6581">
        <w:rPr>
          <w:rFonts w:ascii="Calibri" w:eastAsia="Calibri" w:hAnsi="Calibri" w:cs="Calibri"/>
          <w:lang w:val="es-CL"/>
        </w:rPr>
        <w:t xml:space="preserve"> y por ultimo una descripcion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insert into sensores (idsensor,type,descripcion) values('1','temperatura1','mide la temperatura de la zona 1');</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luego deberemos crear la segunda tabla que </w:t>
      </w:r>
      <w:r w:rsidR="00AD651E" w:rsidRPr="002B6581">
        <w:rPr>
          <w:rFonts w:ascii="Calibri" w:eastAsia="Calibri" w:hAnsi="Calibri" w:cs="Calibri"/>
          <w:lang w:val="es-CL"/>
        </w:rPr>
        <w:t>contendrá</w:t>
      </w:r>
      <w:r w:rsidRPr="002B6581">
        <w:rPr>
          <w:rFonts w:ascii="Calibri" w:eastAsia="Calibri" w:hAnsi="Calibri" w:cs="Calibri"/>
          <w:lang w:val="es-CL"/>
        </w:rPr>
        <w:t xml:space="preserve"> la fecha y el ID de la fecha, esto se </w:t>
      </w:r>
      <w:r w:rsidR="00AD651E" w:rsidRPr="002B6581">
        <w:rPr>
          <w:rFonts w:ascii="Calibri" w:eastAsia="Calibri" w:hAnsi="Calibri" w:cs="Calibri"/>
          <w:lang w:val="es-CL"/>
        </w:rPr>
        <w:t>deberá</w:t>
      </w:r>
      <w:r w:rsidRPr="002B6581">
        <w:rPr>
          <w:rFonts w:ascii="Calibri" w:eastAsia="Calibri" w:hAnsi="Calibri" w:cs="Calibri"/>
          <w:lang w:val="es-CL"/>
        </w:rPr>
        <w:t xml:space="preserve"> hacer </w:t>
      </w:r>
      <w:r w:rsidR="00AD651E" w:rsidRPr="002B6581">
        <w:rPr>
          <w:rFonts w:ascii="Calibri" w:eastAsia="Calibri" w:hAnsi="Calibri" w:cs="Calibri"/>
          <w:lang w:val="es-CL"/>
        </w:rPr>
        <w:t>a través</w:t>
      </w:r>
      <w:r w:rsidRPr="002B6581">
        <w:rPr>
          <w:rFonts w:ascii="Calibri" w:eastAsia="Calibri" w:hAnsi="Calibri" w:cs="Calibri"/>
          <w:lang w:val="es-CL"/>
        </w:rPr>
        <w:t xml:space="preserve"> del siguiente </w:t>
      </w:r>
      <w:r w:rsidR="00AD651E" w:rsidRPr="002B6581">
        <w:rPr>
          <w:rFonts w:ascii="Calibri" w:eastAsia="Calibri" w:hAnsi="Calibri" w:cs="Calibri"/>
          <w:lang w:val="es-CL"/>
        </w:rPr>
        <w:t>código</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create table fecha (idfecha integer,fecha datetime);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y </w:t>
      </w:r>
      <w:r w:rsidR="00AD651E" w:rsidRPr="002B6581">
        <w:rPr>
          <w:rFonts w:ascii="Calibri" w:eastAsia="Calibri" w:hAnsi="Calibri" w:cs="Calibri"/>
          <w:lang w:val="es-CL"/>
        </w:rPr>
        <w:t>deberemos</w:t>
      </w:r>
      <w:r w:rsidRPr="002B6581">
        <w:rPr>
          <w:rFonts w:ascii="Calibri" w:eastAsia="Calibri" w:hAnsi="Calibri" w:cs="Calibri"/>
          <w:lang w:val="es-CL"/>
        </w:rPr>
        <w:t xml:space="preserve"> ingresar un dato de la siguiente manera..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insert into fecha (idfecha,fecha) values('1','20111009230954');</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por</w:t>
      </w:r>
      <w:r w:rsidR="00827E85" w:rsidRPr="002B6581">
        <w:rPr>
          <w:rFonts w:ascii="Calibri" w:eastAsia="Calibri" w:hAnsi="Calibri" w:cs="Calibri"/>
          <w:lang w:val="es-CL"/>
        </w:rPr>
        <w:t xml:space="preserve"> ultimo tendremos que crear la tercera tabal que </w:t>
      </w:r>
      <w:r w:rsidRPr="002B6581">
        <w:rPr>
          <w:rFonts w:ascii="Calibri" w:eastAsia="Calibri" w:hAnsi="Calibri" w:cs="Calibri"/>
          <w:lang w:val="es-CL"/>
        </w:rPr>
        <w:t>contendrá</w:t>
      </w:r>
      <w:r w:rsidR="00827E85" w:rsidRPr="002B6581">
        <w:rPr>
          <w:rFonts w:ascii="Calibri" w:eastAsia="Calibri" w:hAnsi="Calibri" w:cs="Calibri"/>
          <w:lang w:val="es-CL"/>
        </w:rPr>
        <w:t xml:space="preserve"> la </w:t>
      </w:r>
      <w:r w:rsidRPr="002B6581">
        <w:rPr>
          <w:rFonts w:ascii="Calibri" w:eastAsia="Calibri" w:hAnsi="Calibri" w:cs="Calibri"/>
          <w:lang w:val="es-CL"/>
        </w:rPr>
        <w:t>medición</w:t>
      </w:r>
      <w:r w:rsidR="00827E85" w:rsidRPr="002B6581">
        <w:rPr>
          <w:rFonts w:ascii="Calibri" w:eastAsia="Calibri" w:hAnsi="Calibri" w:cs="Calibri"/>
          <w:lang w:val="es-CL"/>
        </w:rPr>
        <w:t xml:space="preserve"> de los sensores, la identidad de la </w:t>
      </w:r>
      <w:r w:rsidRPr="002B6581">
        <w:rPr>
          <w:rFonts w:ascii="Calibri" w:eastAsia="Calibri" w:hAnsi="Calibri" w:cs="Calibri"/>
          <w:lang w:val="es-CL"/>
        </w:rPr>
        <w:t>fecha</w:t>
      </w:r>
      <w:r>
        <w:rPr>
          <w:rFonts w:ascii="Calibri" w:eastAsia="Calibri" w:hAnsi="Calibri" w:cs="Calibri"/>
          <w:lang w:val="es-CL"/>
        </w:rPr>
        <w:t xml:space="preserve"> </w:t>
      </w:r>
      <w:r w:rsidRPr="002B6581">
        <w:rPr>
          <w:rFonts w:ascii="Calibri" w:eastAsia="Calibri" w:hAnsi="Calibri" w:cs="Calibri"/>
          <w:lang w:val="es-CL"/>
        </w:rPr>
        <w:t>y</w:t>
      </w:r>
      <w:r w:rsidR="00827E85" w:rsidRPr="002B6581">
        <w:rPr>
          <w:rFonts w:ascii="Calibri" w:eastAsia="Calibri" w:hAnsi="Calibri" w:cs="Calibri"/>
          <w:lang w:val="es-CL"/>
        </w:rPr>
        <w:t xml:space="preserve"> la id de los sensores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create table medicion (idsensor integer,idfecha integer,valores integer);</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y se </w:t>
      </w:r>
      <w:r w:rsidR="00AD651E" w:rsidRPr="002B6581">
        <w:rPr>
          <w:rFonts w:ascii="Calibri" w:eastAsia="Calibri" w:hAnsi="Calibri" w:cs="Calibri"/>
          <w:lang w:val="es-CL"/>
        </w:rPr>
        <w:t>introducirá</w:t>
      </w:r>
      <w:r w:rsidRPr="002B6581">
        <w:rPr>
          <w:rFonts w:ascii="Calibri" w:eastAsia="Calibri" w:hAnsi="Calibri" w:cs="Calibri"/>
          <w:lang w:val="es-CL"/>
        </w:rPr>
        <w:t xml:space="preserve"> un dato de la siguiente manera.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insert into medicion (idsensor ,idfecha, valores) values ('1','1','30');</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los datos </w:t>
      </w:r>
      <w:r w:rsidR="00AD651E" w:rsidRPr="002B6581">
        <w:rPr>
          <w:rFonts w:ascii="Calibri" w:eastAsia="Calibri" w:hAnsi="Calibri" w:cs="Calibri"/>
          <w:lang w:val="es-CL"/>
        </w:rPr>
        <w:t>ingresados</w:t>
      </w:r>
      <w:r w:rsidRPr="002B6581">
        <w:rPr>
          <w:rFonts w:ascii="Calibri" w:eastAsia="Calibri" w:hAnsi="Calibri" w:cs="Calibri"/>
          <w:lang w:val="es-CL"/>
        </w:rPr>
        <w:t xml:space="preserve"> en tanto en la segunda como en la tercera tabla no tiene ninguna importancia, solo se ocupan para iniciarla y permitir el correcto funcionamiento del programa.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una vez listo el programa </w:t>
      </w:r>
      <w:r w:rsidR="00AD651E" w:rsidRPr="002B6581">
        <w:rPr>
          <w:rFonts w:ascii="Calibri" w:eastAsia="Calibri" w:hAnsi="Calibri" w:cs="Calibri"/>
          <w:lang w:val="es-CL"/>
        </w:rPr>
        <w:t>Mysql</w:t>
      </w:r>
      <w:r w:rsidRPr="002B6581">
        <w:rPr>
          <w:rFonts w:ascii="Calibri" w:eastAsia="Calibri" w:hAnsi="Calibri" w:cs="Calibri"/>
          <w:lang w:val="es-CL"/>
        </w:rPr>
        <w:t xml:space="preserve"> deberemos instalar la </w:t>
      </w:r>
      <w:r w:rsidR="00AD651E" w:rsidRPr="002B6581">
        <w:rPr>
          <w:rFonts w:ascii="Calibri" w:eastAsia="Calibri" w:hAnsi="Calibri" w:cs="Calibri"/>
          <w:lang w:val="es-CL"/>
        </w:rPr>
        <w:t>librerías</w:t>
      </w:r>
      <w:r w:rsidRPr="002B6581">
        <w:rPr>
          <w:rFonts w:ascii="Calibri" w:eastAsia="Calibri" w:hAnsi="Calibri" w:cs="Calibri"/>
          <w:lang w:val="es-CL"/>
        </w:rPr>
        <w:t xml:space="preserve"> MySQLdb que nos </w:t>
      </w:r>
      <w:r w:rsidR="00AD651E" w:rsidRPr="002B6581">
        <w:rPr>
          <w:rFonts w:ascii="Calibri" w:eastAsia="Calibri" w:hAnsi="Calibri" w:cs="Calibri"/>
          <w:lang w:val="es-CL"/>
        </w:rPr>
        <w:t>permitirá</w:t>
      </w:r>
      <w:r w:rsidRPr="002B6581">
        <w:rPr>
          <w:rFonts w:ascii="Calibri" w:eastAsia="Calibri" w:hAnsi="Calibri" w:cs="Calibri"/>
          <w:lang w:val="es-CL"/>
        </w:rPr>
        <w:t xml:space="preserve"> conectar </w:t>
      </w:r>
      <w:r w:rsidR="00AD651E" w:rsidRPr="002B6581">
        <w:rPr>
          <w:rFonts w:ascii="Calibri" w:eastAsia="Calibri" w:hAnsi="Calibri" w:cs="Calibri"/>
          <w:lang w:val="es-CL"/>
        </w:rPr>
        <w:t>nuestro</w:t>
      </w:r>
      <w:r w:rsidRPr="002B6581">
        <w:rPr>
          <w:rFonts w:ascii="Calibri" w:eastAsia="Calibri" w:hAnsi="Calibri" w:cs="Calibri"/>
          <w:lang w:val="es-CL"/>
        </w:rPr>
        <w:t xml:space="preserve"> programa escrito en </w:t>
      </w:r>
      <w:r w:rsidR="00AD651E">
        <w:rPr>
          <w:rFonts w:ascii="Calibri" w:eastAsia="Calibri" w:hAnsi="Calibri" w:cs="Calibri"/>
          <w:lang w:val="es-CL"/>
        </w:rPr>
        <w:t>P</w:t>
      </w:r>
      <w:r w:rsidR="00AD651E" w:rsidRPr="002B6581">
        <w:rPr>
          <w:rFonts w:ascii="Calibri" w:eastAsia="Calibri" w:hAnsi="Calibri" w:cs="Calibri"/>
          <w:lang w:val="es-CL"/>
        </w:rPr>
        <w:t>ython</w:t>
      </w:r>
      <w:r w:rsidRPr="002B6581">
        <w:rPr>
          <w:rFonts w:ascii="Calibri" w:eastAsia="Calibri" w:hAnsi="Calibri" w:cs="Calibri"/>
          <w:lang w:val="es-CL"/>
        </w:rPr>
        <w:t xml:space="preserve"> con la base de datos </w:t>
      </w:r>
      <w:r w:rsidR="00AD651E">
        <w:rPr>
          <w:rFonts w:ascii="Calibri" w:eastAsia="Calibri" w:hAnsi="Calibri" w:cs="Calibri"/>
          <w:lang w:val="es-CL"/>
        </w:rPr>
        <w:t>MySql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esto </w:t>
      </w:r>
      <w:r w:rsidR="00AD651E" w:rsidRPr="002B6581">
        <w:rPr>
          <w:rFonts w:ascii="Calibri" w:eastAsia="Calibri" w:hAnsi="Calibri" w:cs="Calibri"/>
          <w:lang w:val="es-CL"/>
        </w:rPr>
        <w:t>escribir</w:t>
      </w:r>
      <w:r w:rsidRPr="002B6581">
        <w:rPr>
          <w:rFonts w:ascii="Calibri" w:eastAsia="Calibri" w:hAnsi="Calibri" w:cs="Calibri"/>
          <w:lang w:val="es-CL"/>
        </w:rPr>
        <w:t xml:space="preserve"> en la terminal sudo apt-get install python-mysqldb o sudo apt-get install python-dev</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sudo easy_install MySQL-python</w:t>
      </w: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proofErr w:type="gramStart"/>
      <w:r w:rsidRPr="002B6581">
        <w:rPr>
          <w:rFonts w:ascii="Calibri" w:eastAsia="Calibri" w:hAnsi="Calibri" w:cs="Calibri"/>
          <w:lang w:val="es-CL"/>
        </w:rPr>
        <w:t>si</w:t>
      </w:r>
      <w:proofErr w:type="gramEnd"/>
      <w:r w:rsidRPr="002B6581">
        <w:rPr>
          <w:rFonts w:ascii="Calibri" w:eastAsia="Calibri" w:hAnsi="Calibri" w:cs="Calibri"/>
          <w:lang w:val="es-CL"/>
        </w:rPr>
        <w:t xml:space="preserve"> </w:t>
      </w:r>
      <w:r w:rsidR="00AD651E" w:rsidRPr="002B6581">
        <w:rPr>
          <w:rFonts w:ascii="Calibri" w:eastAsia="Calibri" w:hAnsi="Calibri" w:cs="Calibri"/>
          <w:lang w:val="es-CL"/>
        </w:rPr>
        <w:t>escribiste</w:t>
      </w:r>
      <w:r w:rsidRPr="002B6581">
        <w:rPr>
          <w:rFonts w:ascii="Calibri" w:eastAsia="Calibri" w:hAnsi="Calibri" w:cs="Calibri"/>
          <w:lang w:val="es-CL"/>
        </w:rPr>
        <w:t xml:space="preserve"> mal la tabla </w:t>
      </w:r>
      <w:r w:rsidR="00AD651E" w:rsidRPr="002B6581">
        <w:rPr>
          <w:rFonts w:ascii="Calibri" w:eastAsia="Calibri" w:hAnsi="Calibri" w:cs="Calibri"/>
          <w:lang w:val="es-CL"/>
        </w:rPr>
        <w:t>escribir</w:t>
      </w:r>
      <w:r w:rsidRPr="002B6581">
        <w:rPr>
          <w:rFonts w:ascii="Calibri" w:eastAsia="Calibri" w:hAnsi="Calibri" w:cs="Calibri"/>
          <w:lang w:val="es-CL"/>
        </w:rPr>
        <w:t xml:space="preserve"> lo siguiente para borrarla</w:t>
      </w:r>
    </w:p>
    <w:p w:rsidR="00AB66A4" w:rsidRPr="002B6581" w:rsidRDefault="00AB66A4" w:rsidP="00AB66A4">
      <w:pPr>
        <w:pStyle w:val="Prrafodelista1"/>
        <w:spacing w:line="276" w:lineRule="auto"/>
        <w:ind w:left="420"/>
        <w:jc w:val="both"/>
        <w:rPr>
          <w:rFonts w:ascii="Calibri" w:eastAsia="Calibri" w:hAnsi="Calibri" w:cs="Calibri"/>
          <w:lang w:val="es-CL"/>
        </w:rPr>
      </w:pPr>
      <w:proofErr w:type="gramStart"/>
      <w:r w:rsidRPr="002B6581">
        <w:rPr>
          <w:rFonts w:ascii="Calibri" w:eastAsia="Calibri" w:hAnsi="Calibri" w:cs="Calibri"/>
          <w:lang w:val="es-CL"/>
        </w:rPr>
        <w:lastRenderedPageBreak/>
        <w:t>por</w:t>
      </w:r>
      <w:proofErr w:type="gramEnd"/>
      <w:r w:rsidRPr="002B6581">
        <w:rPr>
          <w:rFonts w:ascii="Calibri" w:eastAsia="Calibri" w:hAnsi="Calibri" w:cs="Calibri"/>
          <w:lang w:val="es-CL"/>
        </w:rPr>
        <w:t xml:space="preserve"> último deberemos instalar </w:t>
      </w:r>
      <w:proofErr w:type="spellStart"/>
      <w:r>
        <w:rPr>
          <w:rFonts w:ascii="Calibri" w:eastAsia="Calibri" w:hAnsi="Calibri" w:cs="Calibri"/>
          <w:lang w:val="es-CL"/>
        </w:rPr>
        <w:t>D</w:t>
      </w:r>
      <w:r w:rsidRPr="002B6581">
        <w:rPr>
          <w:rFonts w:ascii="Calibri" w:eastAsia="Calibri" w:hAnsi="Calibri" w:cs="Calibri"/>
          <w:lang w:val="es-CL"/>
        </w:rPr>
        <w:t>ropbox</w:t>
      </w:r>
      <w:proofErr w:type="spellEnd"/>
      <w:r w:rsidRPr="002B6581">
        <w:rPr>
          <w:rFonts w:ascii="Calibri" w:eastAsia="Calibri" w:hAnsi="Calibri" w:cs="Calibri"/>
          <w:lang w:val="es-CL"/>
        </w:rPr>
        <w:t xml:space="preserve"> para esto hay que bajar de la página de </w:t>
      </w:r>
      <w:proofErr w:type="spellStart"/>
      <w:r w:rsidRPr="002B6581">
        <w:rPr>
          <w:rFonts w:ascii="Calibri" w:eastAsia="Calibri" w:hAnsi="Calibri" w:cs="Calibri"/>
          <w:lang w:val="es-CL"/>
        </w:rPr>
        <w:t>Dropbox</w:t>
      </w:r>
      <w:proofErr w:type="spellEnd"/>
      <w:r w:rsidRPr="002B6581">
        <w:rPr>
          <w:rFonts w:ascii="Calibri" w:eastAsia="Calibri" w:hAnsi="Calibri" w:cs="Calibri"/>
          <w:lang w:val="es-CL"/>
        </w:rPr>
        <w:t xml:space="preserve"> http://www.dropbox.com/downloading?src=index el archivo que más se asemeje al sistema operativo que se tiene instalado. </w:t>
      </w:r>
      <w:proofErr w:type="gramStart"/>
      <w:r w:rsidRPr="002B6581">
        <w:rPr>
          <w:rFonts w:ascii="Calibri" w:eastAsia="Calibri" w:hAnsi="Calibri" w:cs="Calibri"/>
          <w:lang w:val="es-CL"/>
        </w:rPr>
        <w:t>y</w:t>
      </w:r>
      <w:proofErr w:type="gramEnd"/>
      <w:r w:rsidRPr="002B6581">
        <w:rPr>
          <w:rFonts w:ascii="Calibri" w:eastAsia="Calibri" w:hAnsi="Calibri" w:cs="Calibri"/>
          <w:lang w:val="es-CL"/>
        </w:rPr>
        <w:t xml:space="preserve"> poner ejecutar con centro de software de Ubuntu y a continuación debes poner en instalar y configurarlo y seguir los pasos indicados</w:t>
      </w:r>
    </w:p>
    <w:p w:rsidR="00AB66A4" w:rsidRPr="002B6581" w:rsidRDefault="00AB66A4" w:rsidP="00AB66A4">
      <w:pPr>
        <w:pStyle w:val="Prrafodelista1"/>
        <w:spacing w:line="276" w:lineRule="auto"/>
        <w:ind w:left="420"/>
        <w:jc w:val="both"/>
        <w:rPr>
          <w:rFonts w:ascii="Calibri" w:eastAsia="Calibri" w:hAnsi="Calibri" w:cs="Calibri"/>
          <w:lang w:val="es-CL"/>
        </w:rPr>
      </w:pPr>
      <w:proofErr w:type="gramStart"/>
      <w:r w:rsidRPr="002B6581">
        <w:rPr>
          <w:rFonts w:ascii="Calibri" w:eastAsia="Calibri" w:hAnsi="Calibri" w:cs="Calibri"/>
          <w:lang w:val="es-CL"/>
        </w:rPr>
        <w:t>y</w:t>
      </w:r>
      <w:proofErr w:type="gramEnd"/>
      <w:r w:rsidRPr="002B6581">
        <w:rPr>
          <w:rFonts w:ascii="Calibri" w:eastAsia="Calibri" w:hAnsi="Calibri" w:cs="Calibri"/>
          <w:lang w:val="es-CL"/>
        </w:rPr>
        <w:t xml:space="preserve"> configurar la carpeta que compartirá </w:t>
      </w:r>
      <w:proofErr w:type="spellStart"/>
      <w:r w:rsidRPr="002B6581">
        <w:rPr>
          <w:rFonts w:ascii="Calibri" w:eastAsia="Calibri" w:hAnsi="Calibri" w:cs="Calibri"/>
          <w:lang w:val="es-CL"/>
        </w:rPr>
        <w:t>Dropbox</w:t>
      </w:r>
      <w:proofErr w:type="spellEnd"/>
      <w:r w:rsidRPr="002B6581">
        <w:rPr>
          <w:rFonts w:ascii="Calibri" w:eastAsia="Calibri" w:hAnsi="Calibri" w:cs="Calibri"/>
          <w:lang w:val="es-CL"/>
        </w:rPr>
        <w:t xml:space="preserve"> con la carpeta donde se almacenaran el programa en </w:t>
      </w:r>
      <w:proofErr w:type="spellStart"/>
      <w:r w:rsidRPr="002B6581">
        <w:rPr>
          <w:rFonts w:ascii="Calibri" w:eastAsia="Calibri" w:hAnsi="Calibri" w:cs="Calibri"/>
          <w:lang w:val="es-CL"/>
        </w:rPr>
        <w:t>Python</w:t>
      </w:r>
      <w:proofErr w:type="spellEnd"/>
      <w:r w:rsidRPr="002B6581">
        <w:rPr>
          <w:rFonts w:ascii="Calibri" w:eastAsia="Calibri" w:hAnsi="Calibri" w:cs="Calibri"/>
          <w:lang w:val="es-CL"/>
        </w:rPr>
        <w:t xml:space="preserve"> y así automáticamente se empezara a compartir archivos </w:t>
      </w: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roofErr w:type="spellStart"/>
      <w:proofErr w:type="gramStart"/>
      <w:r w:rsidRPr="002B6581">
        <w:rPr>
          <w:rFonts w:ascii="Calibri" w:eastAsia="Calibri" w:hAnsi="Calibri" w:cs="Calibri"/>
          <w:lang w:val="es-CL"/>
        </w:rPr>
        <w:t>drop</w:t>
      </w:r>
      <w:proofErr w:type="spellEnd"/>
      <w:proofErr w:type="gramEnd"/>
      <w:r w:rsidRPr="002B6581">
        <w:rPr>
          <w:rFonts w:ascii="Calibri" w:eastAsia="Calibri" w:hAnsi="Calibri" w:cs="Calibri"/>
          <w:lang w:val="es-CL"/>
        </w:rPr>
        <w:t xml:space="preserve"> </w:t>
      </w:r>
      <w:proofErr w:type="spellStart"/>
      <w:r w:rsidRPr="002B6581">
        <w:rPr>
          <w:rFonts w:ascii="Calibri" w:eastAsia="Calibri" w:hAnsi="Calibri" w:cs="Calibri"/>
          <w:lang w:val="es-CL"/>
        </w:rPr>
        <w:t>table</w:t>
      </w:r>
      <w:proofErr w:type="spellEnd"/>
      <w:r w:rsidRPr="002B6581">
        <w:rPr>
          <w:rFonts w:ascii="Calibri" w:eastAsia="Calibri" w:hAnsi="Calibri" w:cs="Calibri"/>
          <w:lang w:val="es-CL"/>
        </w:rPr>
        <w:t xml:space="preserve"> </w:t>
      </w:r>
      <w:proofErr w:type="spellStart"/>
      <w:r w:rsidRPr="002B6581">
        <w:rPr>
          <w:rFonts w:ascii="Calibri" w:eastAsia="Calibri" w:hAnsi="Calibri" w:cs="Calibri"/>
          <w:lang w:val="es-CL"/>
        </w:rPr>
        <w:t>sensosres</w:t>
      </w:r>
      <w:proofErr w:type="spellEnd"/>
      <w:r w:rsidRPr="002B6581">
        <w:rPr>
          <w:rFonts w:ascii="Calibri" w:eastAsia="Calibri" w:hAnsi="Calibri" w:cs="Calibri"/>
          <w:lang w:val="es-CL"/>
        </w:rPr>
        <w:t>;</w:t>
      </w:r>
    </w:p>
    <w:p w:rsidR="00AB66A4" w:rsidRPr="002B6581" w:rsidRDefault="00AB66A4"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roofErr w:type="gramStart"/>
      <w:r>
        <w:rPr>
          <w:rFonts w:ascii="Calibri" w:eastAsia="Calibri" w:hAnsi="Calibri" w:cs="Calibri"/>
          <w:lang w:val="es-CL"/>
        </w:rPr>
        <w:t>l</w:t>
      </w:r>
      <w:r w:rsidRPr="002B6581">
        <w:rPr>
          <w:rFonts w:ascii="Calibri" w:eastAsia="Calibri" w:hAnsi="Calibri" w:cs="Calibri"/>
          <w:lang w:val="es-CL"/>
        </w:rPr>
        <w:t>a</w:t>
      </w:r>
      <w:proofErr w:type="gramEnd"/>
      <w:r w:rsidRPr="002B6581">
        <w:rPr>
          <w:rFonts w:ascii="Calibri" w:eastAsia="Calibri" w:hAnsi="Calibri" w:cs="Calibri"/>
          <w:lang w:val="es-CL"/>
        </w:rPr>
        <w:t xml:space="preserve"> segunda tabla contendrá la fecha para lo que aremos:</w:t>
      </w: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roofErr w:type="gramStart"/>
      <w:r w:rsidRPr="002B6581">
        <w:rPr>
          <w:rFonts w:ascii="Calibri" w:eastAsia="Calibri" w:hAnsi="Calibri" w:cs="Calibri"/>
          <w:lang w:val="es-CL"/>
        </w:rPr>
        <w:t>ahora</w:t>
      </w:r>
      <w:proofErr w:type="gramEnd"/>
      <w:r w:rsidRPr="002B6581">
        <w:rPr>
          <w:rFonts w:ascii="Calibri" w:eastAsia="Calibri" w:hAnsi="Calibri" w:cs="Calibri"/>
          <w:lang w:val="es-CL"/>
        </w:rPr>
        <w:t xml:space="preserve"> sincronizaremos esta base de datos con la del servidor de la u.</w:t>
      </w: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Default="00AB66A4">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roofErr w:type="spellStart"/>
      <w:r>
        <w:rPr>
          <w:rFonts w:ascii="Calibri" w:eastAsia="Calibri" w:hAnsi="Calibri" w:cs="Calibri"/>
          <w:lang w:val="es-CL"/>
        </w:rPr>
        <w:t>Bibliografia</w:t>
      </w:r>
      <w:proofErr w:type="spellEnd"/>
    </w:p>
    <w:p w:rsidR="009044C6" w:rsidRPr="009044C6" w:rsidRDefault="00C570B0" w:rsidP="009044C6">
      <w:pPr>
        <w:pStyle w:val="Prrafodelista"/>
        <w:numPr>
          <w:ilvl w:val="0"/>
          <w:numId w:val="33"/>
        </w:numPr>
        <w:spacing w:after="100"/>
        <w:contextualSpacing/>
        <w:rPr>
          <w:rFonts w:ascii="Times New Roman" w:hAnsi="Times New Roman"/>
          <w:color w:val="000000"/>
          <w:sz w:val="24"/>
          <w:szCs w:val="24"/>
          <w:lang w:eastAsia="es-CL"/>
        </w:rPr>
      </w:pPr>
      <w:hyperlink r:id="rId33" w:history="1">
        <w:r w:rsidR="009044C6" w:rsidRPr="009044C6">
          <w:rPr>
            <w:rStyle w:val="Hipervnculo"/>
            <w:rFonts w:ascii="Times New Roman" w:hAnsi="Times New Roman"/>
            <w:color w:val="000000"/>
            <w:sz w:val="24"/>
            <w:szCs w:val="24"/>
          </w:rPr>
          <w:t xml:space="preserve">Bravo </w:t>
        </w:r>
      </w:hyperlink>
      <w:r w:rsidR="009044C6" w:rsidRPr="009044C6">
        <w:rPr>
          <w:rFonts w:ascii="Times New Roman" w:hAnsi="Times New Roman"/>
          <w:color w:val="000000"/>
          <w:sz w:val="24"/>
          <w:szCs w:val="24"/>
        </w:rPr>
        <w:t xml:space="preserve">E, 2007.  </w:t>
      </w:r>
      <w:r w:rsidR="009044C6" w:rsidRPr="009044C6">
        <w:rPr>
          <w:rStyle w:val="Textoennegrita"/>
          <w:rFonts w:ascii="Times New Roman" w:hAnsi="Times New Roman"/>
          <w:b w:val="0"/>
          <w:sz w:val="24"/>
          <w:szCs w:val="24"/>
        </w:rPr>
        <w:t xml:space="preserve">Integración </w:t>
      </w:r>
      <w:r w:rsidR="009044C6" w:rsidRPr="009044C6">
        <w:rPr>
          <w:rStyle w:val="Textoennegrita"/>
          <w:rFonts w:ascii="Times New Roman" w:hAnsi="Times New Roman"/>
          <w:b w:val="0"/>
          <w:color w:val="000000"/>
          <w:sz w:val="24"/>
          <w:szCs w:val="24"/>
        </w:rPr>
        <w:t>de energía eólica y solar para pequeñas comunidades o familias aisladas del sistema eléctrico interconectado.</w:t>
      </w:r>
      <w:r w:rsidR="009044C6" w:rsidRPr="009044C6">
        <w:rPr>
          <w:rStyle w:val="Textoennegrita"/>
          <w:rFonts w:ascii="Times New Roman" w:hAnsi="Times New Roman"/>
          <w:b w:val="0"/>
          <w:sz w:val="24"/>
          <w:szCs w:val="24"/>
        </w:rPr>
        <w:t xml:space="preserve"> </w:t>
      </w:r>
      <w:r w:rsidR="009044C6" w:rsidRPr="009044C6">
        <w:rPr>
          <w:rFonts w:ascii="Times New Roman" w:hAnsi="Times New Roman"/>
          <w:sz w:val="24"/>
          <w:szCs w:val="24"/>
        </w:rPr>
        <w:t>Santiago, Chile: U. Andes.</w:t>
      </w:r>
    </w:p>
    <w:p w:rsidR="009044C6" w:rsidRPr="007548DD" w:rsidRDefault="009044C6" w:rsidP="009044C6">
      <w:pPr>
        <w:pStyle w:val="Prrafodelista"/>
        <w:spacing w:after="100"/>
        <w:ind w:left="1068"/>
        <w:contextualSpacing/>
        <w:rPr>
          <w:rFonts w:ascii="Times New Roman" w:hAnsi="Times New Roman"/>
          <w:color w:val="000000"/>
          <w:sz w:val="24"/>
          <w:szCs w:val="24"/>
          <w:lang w:eastAsia="es-CL"/>
        </w:rPr>
      </w:pPr>
    </w:p>
    <w:p w:rsidR="009044C6" w:rsidRDefault="009044C6" w:rsidP="009044C6">
      <w:pPr>
        <w:pStyle w:val="Prrafodelista"/>
        <w:numPr>
          <w:ilvl w:val="0"/>
          <w:numId w:val="33"/>
        </w:numPr>
        <w:spacing w:after="100"/>
        <w:contextualSpacing/>
        <w:rPr>
          <w:rFonts w:ascii="Times New Roman" w:hAnsi="Times New Roman"/>
          <w:sz w:val="24"/>
          <w:szCs w:val="24"/>
        </w:rPr>
      </w:pPr>
      <w:r w:rsidRPr="007548DD">
        <w:rPr>
          <w:rFonts w:ascii="Times New Roman" w:hAnsi="Times New Roman"/>
          <w:sz w:val="24"/>
          <w:szCs w:val="24"/>
        </w:rPr>
        <w:t xml:space="preserve">Carranza F, 2004.  Proceso De Caracterización v-I de celdas solares con </w:t>
      </w:r>
      <w:proofErr w:type="spellStart"/>
      <w:r w:rsidRPr="007548DD">
        <w:rPr>
          <w:rFonts w:ascii="Times New Roman" w:hAnsi="Times New Roman"/>
          <w:sz w:val="24"/>
          <w:szCs w:val="24"/>
        </w:rPr>
        <w:t>labview</w:t>
      </w:r>
      <w:proofErr w:type="spellEnd"/>
      <w:r w:rsidRPr="007548DD">
        <w:rPr>
          <w:rFonts w:ascii="Times New Roman" w:hAnsi="Times New Roman"/>
          <w:sz w:val="24"/>
          <w:szCs w:val="24"/>
        </w:rPr>
        <w:t>. México, Instituto Politécnico Nacional</w:t>
      </w:r>
    </w:p>
    <w:p w:rsidR="009044C6" w:rsidRPr="007548DD" w:rsidRDefault="009044C6" w:rsidP="009044C6">
      <w:pPr>
        <w:pStyle w:val="Prrafodelista"/>
        <w:spacing w:after="100"/>
        <w:ind w:left="348"/>
        <w:contextualSpacing/>
        <w:rPr>
          <w:rFonts w:ascii="Times New Roman" w:hAnsi="Times New Roman"/>
          <w:sz w:val="24"/>
          <w:szCs w:val="24"/>
        </w:rPr>
      </w:pPr>
    </w:p>
    <w:p w:rsidR="009044C6" w:rsidRDefault="009044C6" w:rsidP="009044C6">
      <w:pPr>
        <w:pStyle w:val="Prrafodelista"/>
        <w:numPr>
          <w:ilvl w:val="0"/>
          <w:numId w:val="33"/>
        </w:numPr>
        <w:autoSpaceDE w:val="0"/>
        <w:autoSpaceDN w:val="0"/>
        <w:adjustRightInd w:val="0"/>
        <w:contextualSpacing/>
        <w:rPr>
          <w:rFonts w:ascii="Times New Roman" w:hAnsi="Times New Roman"/>
          <w:sz w:val="24"/>
          <w:szCs w:val="24"/>
        </w:rPr>
      </w:pPr>
      <w:proofErr w:type="spellStart"/>
      <w:r w:rsidRPr="007548DD">
        <w:rPr>
          <w:rFonts w:ascii="Times New Roman" w:hAnsi="Times New Roman"/>
          <w:sz w:val="24"/>
          <w:szCs w:val="24"/>
        </w:rPr>
        <w:t>Chicala</w:t>
      </w:r>
      <w:proofErr w:type="spellEnd"/>
      <w:r w:rsidRPr="007548DD">
        <w:rPr>
          <w:rFonts w:ascii="Times New Roman" w:hAnsi="Times New Roman"/>
          <w:sz w:val="24"/>
          <w:szCs w:val="24"/>
        </w:rPr>
        <w:t xml:space="preserve"> C, </w:t>
      </w:r>
      <w:r w:rsidRPr="007548DD">
        <w:rPr>
          <w:rFonts w:ascii="Times New Roman" w:hAnsi="Times New Roman"/>
          <w:bCs/>
          <w:sz w:val="24"/>
          <w:szCs w:val="24"/>
        </w:rPr>
        <w:t>2004.</w:t>
      </w:r>
      <w:r w:rsidRPr="007548DD">
        <w:rPr>
          <w:rFonts w:ascii="Times New Roman" w:hAnsi="Times New Roman"/>
          <w:sz w:val="24"/>
          <w:szCs w:val="24"/>
        </w:rPr>
        <w:t xml:space="preserve"> Adquisición De Datos; Medir Para Conocer y Controlar. España, Barcelona, Tiempo Real. </w:t>
      </w:r>
    </w:p>
    <w:p w:rsidR="009044C6" w:rsidRPr="007548DD" w:rsidRDefault="009044C6" w:rsidP="009044C6">
      <w:pPr>
        <w:pStyle w:val="Prrafodelista"/>
        <w:autoSpaceDE w:val="0"/>
        <w:autoSpaceDN w:val="0"/>
        <w:adjustRightInd w:val="0"/>
        <w:ind w:left="348"/>
        <w:contextualSpacing/>
        <w:rPr>
          <w:rFonts w:ascii="Times New Roman" w:hAnsi="Times New Roman"/>
          <w:sz w:val="24"/>
          <w:szCs w:val="24"/>
        </w:rPr>
      </w:pPr>
    </w:p>
    <w:p w:rsidR="009044C6" w:rsidRPr="007548DD" w:rsidRDefault="009044C6" w:rsidP="009044C6">
      <w:pPr>
        <w:pStyle w:val="Prrafodelista"/>
        <w:numPr>
          <w:ilvl w:val="0"/>
          <w:numId w:val="33"/>
        </w:numPr>
        <w:spacing w:after="100"/>
        <w:contextualSpacing/>
        <w:rPr>
          <w:rFonts w:ascii="Times New Roman" w:hAnsi="Times New Roman"/>
          <w:color w:val="000000"/>
          <w:sz w:val="24"/>
          <w:szCs w:val="24"/>
          <w:lang w:eastAsia="es-CL"/>
        </w:rPr>
      </w:pPr>
      <w:r w:rsidRPr="007548DD">
        <w:rPr>
          <w:rFonts w:ascii="Times New Roman" w:hAnsi="Times New Roman"/>
          <w:sz w:val="24"/>
          <w:szCs w:val="24"/>
        </w:rPr>
        <w:t>Chile. Comisión Nacional de Energía, 2008.Aerogeneradores, N</w:t>
      </w:r>
      <w:r w:rsidRPr="007548DD">
        <w:rPr>
          <w:rStyle w:val="Textoennegrita"/>
          <w:rFonts w:ascii="Times New Roman" w:hAnsi="Times New Roman"/>
          <w:b w:val="0"/>
          <w:color w:val="000000"/>
          <w:sz w:val="24"/>
          <w:szCs w:val="24"/>
        </w:rPr>
        <w:t>ormas energías renovables.</w:t>
      </w:r>
      <w:r w:rsidRPr="007548DD">
        <w:rPr>
          <w:rFonts w:ascii="Times New Roman" w:hAnsi="Times New Roman"/>
          <w:sz w:val="24"/>
          <w:szCs w:val="24"/>
        </w:rPr>
        <w:t xml:space="preserve"> Santiago</w:t>
      </w:r>
    </w:p>
    <w:p w:rsidR="009044C6" w:rsidRPr="007548DD" w:rsidRDefault="009044C6" w:rsidP="009044C6">
      <w:pPr>
        <w:pStyle w:val="Prrafodelista"/>
        <w:spacing w:after="100"/>
        <w:ind w:left="1068"/>
        <w:contextualSpacing/>
        <w:rPr>
          <w:rFonts w:ascii="Times New Roman" w:hAnsi="Times New Roman"/>
          <w:color w:val="000000"/>
          <w:sz w:val="24"/>
          <w:szCs w:val="24"/>
          <w:lang w:eastAsia="es-CL"/>
        </w:rPr>
      </w:pPr>
    </w:p>
    <w:p w:rsidR="009044C6" w:rsidRDefault="009044C6" w:rsidP="009044C6">
      <w:pPr>
        <w:pStyle w:val="Prrafodelista"/>
        <w:numPr>
          <w:ilvl w:val="0"/>
          <w:numId w:val="33"/>
        </w:numPr>
        <w:spacing w:after="100"/>
        <w:contextualSpacing/>
        <w:rPr>
          <w:rFonts w:ascii="Times New Roman" w:hAnsi="Times New Roman"/>
          <w:sz w:val="24"/>
          <w:szCs w:val="24"/>
        </w:rPr>
      </w:pPr>
      <w:r w:rsidRPr="007548DD">
        <w:rPr>
          <w:rFonts w:ascii="Times New Roman" w:hAnsi="Times New Roman"/>
          <w:sz w:val="24"/>
          <w:szCs w:val="24"/>
        </w:rPr>
        <w:t>Chile. Comisión Nacional de Energía, 2008. Energía fotovoltaica, N</w:t>
      </w:r>
      <w:r w:rsidRPr="007548DD">
        <w:rPr>
          <w:rStyle w:val="Textoennegrita"/>
          <w:rFonts w:ascii="Times New Roman" w:hAnsi="Times New Roman"/>
          <w:b w:val="0"/>
          <w:color w:val="000000"/>
          <w:sz w:val="24"/>
          <w:szCs w:val="24"/>
        </w:rPr>
        <w:t>ormas energías renovables.</w:t>
      </w:r>
      <w:r w:rsidRPr="007548DD">
        <w:rPr>
          <w:rFonts w:ascii="Times New Roman" w:hAnsi="Times New Roman"/>
          <w:sz w:val="24"/>
          <w:szCs w:val="24"/>
        </w:rPr>
        <w:t xml:space="preserve"> Santiago</w:t>
      </w:r>
    </w:p>
    <w:p w:rsidR="009044C6" w:rsidRPr="007548DD" w:rsidRDefault="009044C6" w:rsidP="009044C6">
      <w:pPr>
        <w:pStyle w:val="Prrafodelista"/>
        <w:spacing w:after="100"/>
        <w:ind w:left="348"/>
        <w:contextualSpacing/>
        <w:rPr>
          <w:rFonts w:ascii="Times New Roman" w:hAnsi="Times New Roman"/>
          <w:sz w:val="24"/>
          <w:szCs w:val="24"/>
        </w:rPr>
      </w:pPr>
    </w:p>
    <w:p w:rsidR="009044C6" w:rsidRDefault="009044C6" w:rsidP="009044C6">
      <w:pPr>
        <w:pStyle w:val="Prrafodelista"/>
        <w:numPr>
          <w:ilvl w:val="0"/>
          <w:numId w:val="33"/>
        </w:numPr>
        <w:spacing w:after="100"/>
        <w:contextualSpacing/>
        <w:rPr>
          <w:rFonts w:ascii="Times New Roman" w:hAnsi="Times New Roman"/>
          <w:sz w:val="24"/>
          <w:szCs w:val="24"/>
          <w:lang w:eastAsia="es-CL"/>
        </w:rPr>
      </w:pPr>
      <w:r w:rsidRPr="007548DD">
        <w:rPr>
          <w:rFonts w:ascii="Times New Roman" w:hAnsi="Times New Roman"/>
          <w:sz w:val="24"/>
          <w:szCs w:val="24"/>
        </w:rPr>
        <w:lastRenderedPageBreak/>
        <w:t>Chile. Comisión Nacional de Energía, 2008</w:t>
      </w:r>
      <w:hyperlink r:id="rId34" w:history="1">
        <w:r w:rsidRPr="007548DD">
          <w:rPr>
            <w:rStyle w:val="Hipervnculo"/>
            <w:rFonts w:ascii="Times New Roman" w:hAnsi="Times New Roman"/>
            <w:bCs/>
            <w:color w:val="000000"/>
            <w:sz w:val="24"/>
            <w:szCs w:val="24"/>
          </w:rPr>
          <w:t>,</w:t>
        </w:r>
      </w:hyperlink>
      <w:r w:rsidRPr="007548DD">
        <w:rPr>
          <w:rStyle w:val="briefcittitle1"/>
          <w:rFonts w:ascii="Times New Roman" w:hAnsi="Times New Roman"/>
          <w:b w:val="0"/>
          <w:color w:val="000000"/>
          <w:sz w:val="24"/>
          <w:szCs w:val="24"/>
        </w:rPr>
        <w:t xml:space="preserve"> Sistemas Híbridos</w:t>
      </w:r>
      <w:r w:rsidRPr="007548DD">
        <w:rPr>
          <w:rStyle w:val="Textoennegrita"/>
          <w:rFonts w:ascii="Times New Roman" w:hAnsi="Times New Roman"/>
          <w:b w:val="0"/>
          <w:color w:val="000000"/>
          <w:sz w:val="24"/>
          <w:szCs w:val="24"/>
        </w:rPr>
        <w:t>.</w:t>
      </w:r>
      <w:r w:rsidRPr="007548DD">
        <w:rPr>
          <w:rStyle w:val="briefcittitle1"/>
          <w:rFonts w:ascii="Times New Roman" w:hAnsi="Times New Roman"/>
          <w:b w:val="0"/>
          <w:color w:val="000000"/>
          <w:sz w:val="24"/>
          <w:szCs w:val="24"/>
        </w:rPr>
        <w:t xml:space="preserve"> </w:t>
      </w:r>
      <w:r w:rsidRPr="007548DD">
        <w:rPr>
          <w:rFonts w:ascii="Times New Roman" w:hAnsi="Times New Roman"/>
          <w:sz w:val="24"/>
          <w:szCs w:val="24"/>
        </w:rPr>
        <w:t>Santiago, Chile</w:t>
      </w:r>
    </w:p>
    <w:p w:rsidR="009044C6" w:rsidRPr="007548DD" w:rsidRDefault="009044C6" w:rsidP="009044C6">
      <w:pPr>
        <w:pStyle w:val="Prrafodelista"/>
        <w:spacing w:after="100"/>
        <w:ind w:left="1068"/>
        <w:contextualSpacing/>
        <w:rPr>
          <w:rFonts w:ascii="Times New Roman" w:hAnsi="Times New Roman"/>
          <w:sz w:val="24"/>
          <w:szCs w:val="24"/>
          <w:lang w:eastAsia="es-CL"/>
        </w:rPr>
      </w:pPr>
    </w:p>
    <w:p w:rsidR="009044C6" w:rsidRPr="00AC08A7" w:rsidRDefault="009044C6" w:rsidP="009044C6">
      <w:pPr>
        <w:pStyle w:val="Prrafodelista"/>
        <w:numPr>
          <w:ilvl w:val="0"/>
          <w:numId w:val="33"/>
        </w:numPr>
        <w:spacing w:after="100"/>
        <w:contextualSpacing/>
        <w:rPr>
          <w:rFonts w:ascii="Times New Roman" w:hAnsi="Times New Roman"/>
          <w:sz w:val="24"/>
          <w:szCs w:val="24"/>
        </w:rPr>
      </w:pPr>
      <w:r w:rsidRPr="001D38A5">
        <w:rPr>
          <w:rStyle w:val="Textoennegrita"/>
          <w:rFonts w:ascii="Times New Roman" w:hAnsi="Times New Roman"/>
          <w:b w:val="0"/>
          <w:sz w:val="24"/>
          <w:szCs w:val="24"/>
          <w:lang w:val="en-US"/>
        </w:rPr>
        <w:t xml:space="preserve">Jefferson W, 2005. </w:t>
      </w:r>
      <w:r w:rsidRPr="007548DD">
        <w:rPr>
          <w:rStyle w:val="Textoennegrita"/>
          <w:rFonts w:ascii="Times New Roman" w:hAnsi="Times New Roman"/>
          <w:b w:val="0"/>
          <w:sz w:val="24"/>
          <w:szCs w:val="24"/>
          <w:lang w:val="en-US"/>
        </w:rPr>
        <w:t xml:space="preserve">Sustainable energy: choosing among options </w:t>
      </w:r>
      <w:r w:rsidRPr="007548DD">
        <w:rPr>
          <w:rFonts w:ascii="Times New Roman" w:hAnsi="Times New Roman"/>
          <w:sz w:val="24"/>
          <w:szCs w:val="24"/>
          <w:lang w:val="en-US"/>
        </w:rPr>
        <w:t xml:space="preserve">Cambridge, Mass. </w:t>
      </w:r>
      <w:proofErr w:type="spellStart"/>
      <w:r w:rsidRPr="009044C6">
        <w:rPr>
          <w:rFonts w:ascii="Times New Roman" w:hAnsi="Times New Roman"/>
          <w:sz w:val="24"/>
          <w:szCs w:val="24"/>
        </w:rPr>
        <w:t>The</w:t>
      </w:r>
      <w:proofErr w:type="spellEnd"/>
      <w:r w:rsidRPr="009044C6">
        <w:rPr>
          <w:rFonts w:ascii="Times New Roman" w:hAnsi="Times New Roman"/>
          <w:sz w:val="24"/>
          <w:szCs w:val="24"/>
        </w:rPr>
        <w:t xml:space="preserve"> MIT </w:t>
      </w:r>
      <w:proofErr w:type="spellStart"/>
      <w:r w:rsidRPr="009044C6">
        <w:rPr>
          <w:rFonts w:ascii="Times New Roman" w:hAnsi="Times New Roman"/>
          <w:sz w:val="24"/>
          <w:szCs w:val="24"/>
        </w:rPr>
        <w:t>Press</w:t>
      </w:r>
      <w:proofErr w:type="spellEnd"/>
    </w:p>
    <w:p w:rsidR="009044C6" w:rsidRPr="007548DD" w:rsidRDefault="009044C6" w:rsidP="009044C6">
      <w:pPr>
        <w:pStyle w:val="Prrafodelista"/>
        <w:spacing w:after="100"/>
        <w:ind w:left="1068"/>
        <w:contextualSpacing/>
        <w:rPr>
          <w:rFonts w:ascii="Times New Roman" w:hAnsi="Times New Roman"/>
          <w:sz w:val="24"/>
          <w:szCs w:val="24"/>
        </w:rPr>
      </w:pPr>
    </w:p>
    <w:p w:rsidR="009044C6" w:rsidRPr="009044C6" w:rsidRDefault="009044C6" w:rsidP="00B01572">
      <w:pPr>
        <w:pStyle w:val="Prrafodelista"/>
        <w:numPr>
          <w:ilvl w:val="0"/>
          <w:numId w:val="33"/>
        </w:numPr>
        <w:spacing w:before="100" w:beforeAutospacing="1" w:after="100" w:afterAutospacing="1"/>
        <w:contextualSpacing/>
        <w:jc w:val="both"/>
        <w:rPr>
          <w:rFonts w:ascii="Times New Roman" w:hAnsi="Times New Roman"/>
          <w:sz w:val="24"/>
          <w:szCs w:val="24"/>
          <w:lang w:val="en-US"/>
        </w:rPr>
      </w:pPr>
      <w:r w:rsidRPr="007548DD">
        <w:rPr>
          <w:rFonts w:ascii="Times New Roman" w:hAnsi="Times New Roman"/>
          <w:color w:val="000000"/>
          <w:sz w:val="24"/>
          <w:szCs w:val="24"/>
          <w:lang w:val="es-ES"/>
        </w:rPr>
        <w:t xml:space="preserve"> </w:t>
      </w:r>
      <w:hyperlink r:id="rId35" w:history="1">
        <w:r w:rsidRPr="007548DD">
          <w:rPr>
            <w:rStyle w:val="Hipervnculo"/>
            <w:rFonts w:ascii="Times New Roman" w:hAnsi="Times New Roman"/>
            <w:color w:val="000000"/>
            <w:sz w:val="24"/>
            <w:szCs w:val="24"/>
            <w:lang w:val="es-ES"/>
          </w:rPr>
          <w:t>Reyes</w:t>
        </w:r>
      </w:hyperlink>
      <w:r w:rsidRPr="007548DD">
        <w:rPr>
          <w:rFonts w:ascii="Times New Roman" w:hAnsi="Times New Roman"/>
          <w:color w:val="000000"/>
          <w:sz w:val="24"/>
          <w:szCs w:val="24"/>
          <w:lang w:val="es-ES"/>
        </w:rPr>
        <w:t xml:space="preserve"> L., </w:t>
      </w:r>
      <w:hyperlink r:id="rId36" w:history="1">
        <w:r w:rsidRPr="007548DD">
          <w:rPr>
            <w:rStyle w:val="Hipervnculo"/>
            <w:rFonts w:ascii="Times New Roman" w:hAnsi="Times New Roman"/>
            <w:color w:val="000000"/>
            <w:sz w:val="24"/>
            <w:szCs w:val="24"/>
            <w:lang w:val="es-ES"/>
          </w:rPr>
          <w:t>J. Otálora</w:t>
        </w:r>
      </w:hyperlink>
      <w:r w:rsidRPr="007548DD">
        <w:rPr>
          <w:rFonts w:ascii="Times New Roman" w:hAnsi="Times New Roman"/>
          <w:color w:val="000000"/>
          <w:sz w:val="24"/>
          <w:szCs w:val="24"/>
          <w:lang w:val="es-ES"/>
        </w:rPr>
        <w:t xml:space="preserve">, </w:t>
      </w:r>
      <w:hyperlink r:id="rId37" w:history="1">
        <w:r w:rsidRPr="007548DD">
          <w:rPr>
            <w:rStyle w:val="Hipervnculo"/>
            <w:rFonts w:ascii="Times New Roman" w:hAnsi="Times New Roman"/>
            <w:color w:val="000000"/>
            <w:sz w:val="24"/>
            <w:szCs w:val="24"/>
            <w:lang w:val="es-ES"/>
          </w:rPr>
          <w:t>A. Velásquez</w:t>
        </w:r>
      </w:hyperlink>
      <w:r w:rsidRPr="007548DD">
        <w:rPr>
          <w:rFonts w:ascii="Times New Roman" w:hAnsi="Times New Roman"/>
          <w:color w:val="000000"/>
          <w:sz w:val="24"/>
          <w:szCs w:val="24"/>
          <w:lang w:val="es-ES"/>
        </w:rPr>
        <w:t xml:space="preserve">, </w:t>
      </w:r>
      <w:hyperlink r:id="rId38" w:history="1">
        <w:r w:rsidRPr="007548DD">
          <w:rPr>
            <w:rStyle w:val="Hipervnculo"/>
            <w:rFonts w:ascii="Times New Roman" w:hAnsi="Times New Roman"/>
            <w:color w:val="000000"/>
            <w:sz w:val="24"/>
            <w:szCs w:val="24"/>
            <w:lang w:val="es-ES"/>
          </w:rPr>
          <w:t>J. López</w:t>
        </w:r>
      </w:hyperlink>
      <w:r w:rsidRPr="007548DD">
        <w:rPr>
          <w:rFonts w:ascii="Times New Roman" w:hAnsi="Times New Roman"/>
          <w:color w:val="000000"/>
          <w:sz w:val="24"/>
          <w:szCs w:val="24"/>
          <w:lang w:val="es-ES"/>
        </w:rPr>
        <w:t xml:space="preserve">, </w:t>
      </w:r>
      <w:hyperlink r:id="rId39" w:history="1">
        <w:r w:rsidRPr="007548DD">
          <w:rPr>
            <w:rStyle w:val="Hipervnculo"/>
            <w:rFonts w:ascii="Times New Roman" w:hAnsi="Times New Roman"/>
            <w:color w:val="000000"/>
            <w:sz w:val="24"/>
            <w:szCs w:val="24"/>
            <w:lang w:val="es-ES"/>
          </w:rPr>
          <w:t xml:space="preserve">B. </w:t>
        </w:r>
        <w:proofErr w:type="spellStart"/>
        <w:r w:rsidRPr="007548DD">
          <w:rPr>
            <w:rStyle w:val="Hipervnculo"/>
            <w:rFonts w:ascii="Times New Roman" w:hAnsi="Times New Roman"/>
            <w:color w:val="000000"/>
            <w:sz w:val="24"/>
            <w:szCs w:val="24"/>
            <w:lang w:val="es-ES"/>
          </w:rPr>
          <w:t>Buitrago</w:t>
        </w:r>
        <w:proofErr w:type="spellEnd"/>
      </w:hyperlink>
      <w:r w:rsidRPr="007548DD">
        <w:rPr>
          <w:rFonts w:ascii="Times New Roman" w:hAnsi="Times New Roman"/>
          <w:color w:val="000000"/>
          <w:sz w:val="24"/>
          <w:szCs w:val="24"/>
          <w:lang w:val="es-ES"/>
        </w:rPr>
        <w:t xml:space="preserve">, </w:t>
      </w:r>
      <w:hyperlink r:id="rId40" w:history="1">
        <w:r w:rsidRPr="007548DD">
          <w:rPr>
            <w:rStyle w:val="Hipervnculo"/>
            <w:rFonts w:ascii="Times New Roman" w:hAnsi="Times New Roman"/>
            <w:color w:val="000000"/>
            <w:sz w:val="24"/>
            <w:szCs w:val="24"/>
            <w:lang w:val="es-ES"/>
          </w:rPr>
          <w:t xml:space="preserve">J. </w:t>
        </w:r>
        <w:proofErr w:type="spellStart"/>
        <w:r w:rsidRPr="007548DD">
          <w:rPr>
            <w:rStyle w:val="Hipervnculo"/>
            <w:rFonts w:ascii="Times New Roman" w:hAnsi="Times New Roman"/>
            <w:color w:val="000000"/>
            <w:sz w:val="24"/>
            <w:szCs w:val="24"/>
            <w:lang w:val="es-ES"/>
          </w:rPr>
          <w:t>Tobón</w:t>
        </w:r>
        <w:proofErr w:type="spellEnd"/>
      </w:hyperlink>
      <w:r w:rsidRPr="007548DD">
        <w:rPr>
          <w:rFonts w:ascii="Times New Roman" w:hAnsi="Times New Roman"/>
          <w:color w:val="000000"/>
          <w:sz w:val="24"/>
          <w:szCs w:val="24"/>
          <w:lang w:val="es-ES"/>
        </w:rPr>
        <w:t xml:space="preserve">. 2006. </w:t>
      </w:r>
      <w:r w:rsidRPr="007548DD">
        <w:rPr>
          <w:rStyle w:val="titulo"/>
          <w:rFonts w:ascii="Times New Roman" w:hAnsi="Times New Roman"/>
          <w:sz w:val="24"/>
          <w:szCs w:val="24"/>
          <w:lang w:val="es-ES"/>
        </w:rPr>
        <w:t>Diseño de un sistema de bajo costo para la automatización de medidas en experimentos de física.</w:t>
      </w:r>
      <w:r w:rsidRPr="007548DD">
        <w:rPr>
          <w:rFonts w:ascii="Times New Roman" w:hAnsi="Times New Roman"/>
          <w:sz w:val="24"/>
          <w:szCs w:val="24"/>
          <w:lang w:val="es-ES"/>
        </w:rPr>
        <w:t xml:space="preserve"> </w:t>
      </w:r>
      <w:hyperlink r:id="rId41" w:history="1">
        <w:r w:rsidRPr="007548DD">
          <w:rPr>
            <w:rStyle w:val="Hipervnculo"/>
            <w:rFonts w:ascii="Times New Roman" w:hAnsi="Times New Roman"/>
            <w:color w:val="000000"/>
            <w:sz w:val="24"/>
            <w:szCs w:val="24"/>
            <w:lang w:val="es-ES"/>
          </w:rPr>
          <w:t>Revista de la Sociedad Colombiana de Física</w:t>
        </w:r>
      </w:hyperlink>
      <w:r w:rsidRPr="007548DD">
        <w:rPr>
          <w:rFonts w:ascii="Times New Roman" w:hAnsi="Times New Roman"/>
          <w:color w:val="000000"/>
          <w:sz w:val="24"/>
          <w:szCs w:val="24"/>
          <w:lang w:val="es-ES"/>
        </w:rPr>
        <w:t xml:space="preserve">. </w:t>
      </w:r>
      <w:r w:rsidRPr="007548DD">
        <w:rPr>
          <w:rFonts w:ascii="Times New Roman" w:hAnsi="Times New Roman"/>
          <w:sz w:val="24"/>
          <w:szCs w:val="24"/>
          <w:lang w:val="es-ES"/>
        </w:rPr>
        <w:t xml:space="preserve">Vol. 38, Nº. 2 , págs. </w:t>
      </w:r>
      <w:r w:rsidRPr="009044C6">
        <w:rPr>
          <w:rFonts w:ascii="Times New Roman" w:hAnsi="Times New Roman"/>
          <w:sz w:val="24"/>
          <w:szCs w:val="24"/>
          <w:lang w:val="en-US"/>
        </w:rPr>
        <w:t>850-853</w:t>
      </w:r>
    </w:p>
    <w:p w:rsidR="009044C6" w:rsidRPr="009044C6" w:rsidRDefault="009044C6" w:rsidP="00B01572">
      <w:pPr>
        <w:pStyle w:val="Prrafodelista"/>
        <w:spacing w:before="100" w:beforeAutospacing="1" w:after="100" w:afterAutospacing="1"/>
        <w:ind w:left="1068"/>
        <w:contextualSpacing/>
        <w:jc w:val="both"/>
        <w:rPr>
          <w:rFonts w:ascii="Times New Roman" w:hAnsi="Times New Roman"/>
          <w:sz w:val="24"/>
          <w:szCs w:val="24"/>
          <w:lang w:val="en-US"/>
        </w:rPr>
      </w:pPr>
    </w:p>
    <w:p w:rsidR="00B01572" w:rsidRDefault="009044C6" w:rsidP="00B01572">
      <w:pPr>
        <w:pStyle w:val="Ttulo2"/>
        <w:numPr>
          <w:ilvl w:val="0"/>
          <w:numId w:val="33"/>
        </w:numPr>
        <w:jc w:val="both"/>
        <w:rPr>
          <w:b w:val="0"/>
          <w:sz w:val="24"/>
          <w:szCs w:val="24"/>
        </w:rPr>
      </w:pPr>
      <w:r w:rsidRPr="00B01572">
        <w:rPr>
          <w:b w:val="0"/>
          <w:sz w:val="24"/>
          <w:szCs w:val="24"/>
          <w:lang w:val="en-US"/>
        </w:rPr>
        <w:t xml:space="preserve">Zhang Bo, Lu Li.  2009. High-speed power grid data acquisition system based on embedded TCP/IP protocol. </w:t>
      </w:r>
      <w:r w:rsidRPr="00B01572">
        <w:rPr>
          <w:b w:val="0"/>
          <w:sz w:val="24"/>
          <w:szCs w:val="24"/>
        </w:rPr>
        <w:t xml:space="preserve">South china, South China </w:t>
      </w:r>
      <w:proofErr w:type="spellStart"/>
      <w:r w:rsidRPr="00B01572">
        <w:rPr>
          <w:b w:val="0"/>
          <w:sz w:val="24"/>
          <w:szCs w:val="24"/>
        </w:rPr>
        <w:t>university</w:t>
      </w:r>
      <w:proofErr w:type="spellEnd"/>
      <w:r w:rsidRPr="00B01572">
        <w:rPr>
          <w:b w:val="0"/>
          <w:sz w:val="24"/>
          <w:szCs w:val="24"/>
        </w:rPr>
        <w:t xml:space="preserve"> </w:t>
      </w:r>
      <w:proofErr w:type="spellStart"/>
      <w:r w:rsidRPr="00B01572">
        <w:rPr>
          <w:b w:val="0"/>
          <w:sz w:val="24"/>
          <w:szCs w:val="24"/>
        </w:rPr>
        <w:t>technology</w:t>
      </w:r>
      <w:proofErr w:type="spellEnd"/>
      <w:r w:rsidRPr="00B01572">
        <w:rPr>
          <w:b w:val="0"/>
          <w:sz w:val="24"/>
          <w:szCs w:val="24"/>
        </w:rPr>
        <w:t xml:space="preserve"> </w:t>
      </w:r>
    </w:p>
    <w:p w:rsidR="00B01572" w:rsidRPr="00B01572" w:rsidRDefault="00B01572" w:rsidP="00B01572">
      <w:pPr>
        <w:pStyle w:val="Ttulo2"/>
        <w:ind w:left="720"/>
        <w:jc w:val="both"/>
        <w:rPr>
          <w:b w:val="0"/>
          <w:sz w:val="24"/>
          <w:szCs w:val="24"/>
        </w:rPr>
      </w:pPr>
      <w:r>
        <w:rPr>
          <w:b w:val="0"/>
          <w:sz w:val="24"/>
          <w:szCs w:val="24"/>
        </w:rPr>
        <w:t xml:space="preserve">  </w:t>
      </w:r>
    </w:p>
    <w:p w:rsidR="009044C6" w:rsidRDefault="009044C6" w:rsidP="00B01572">
      <w:pPr>
        <w:pStyle w:val="Prrafodelista"/>
        <w:numPr>
          <w:ilvl w:val="0"/>
          <w:numId w:val="33"/>
        </w:numPr>
        <w:spacing w:before="100" w:beforeAutospacing="1" w:after="100" w:afterAutospacing="1"/>
        <w:contextualSpacing/>
        <w:jc w:val="both"/>
        <w:rPr>
          <w:rFonts w:ascii="Times New Roman" w:hAnsi="Times New Roman"/>
        </w:rPr>
      </w:pPr>
      <w:r w:rsidRPr="009044C6">
        <w:rPr>
          <w:rFonts w:ascii="Times New Roman" w:eastAsia="WenQuanYi Micro Hei" w:hAnsi="Times New Roman" w:cs="Lohit Hindi"/>
          <w:kern w:val="1"/>
          <w:lang w:eastAsia="hi-IN" w:bidi="hi-IN"/>
        </w:rPr>
        <w:t>Dr. Ing. Juan Carlos Campos Avella</w:t>
      </w:r>
      <w:r w:rsidRPr="009044C6">
        <w:rPr>
          <w:rFonts w:ascii="Times New Roman" w:hAnsi="Times New Roman"/>
        </w:rPr>
        <w:t xml:space="preserve">. Sistema de adquisición de datos, monitoreo y control en tiempo real de parámetros termodinámicos (lo saque de internet y es de </w:t>
      </w:r>
      <w:hyperlink r:id="rId42" w:anchor="a5)" w:history="1">
        <w:r w:rsidR="00B01572" w:rsidRPr="0022661C">
          <w:rPr>
            <w:rStyle w:val="Hipervnculo"/>
          </w:rPr>
          <w:t>http://www.monografias.com/trabajos29/estrategia-aplicacion-sistema-adquisicion-datos/estrategia-aplicacion-sistema-adquisicion-datos.shtml#a5)</w:t>
        </w:r>
      </w:hyperlink>
      <w:r w:rsidRPr="009044C6">
        <w:rPr>
          <w:rFonts w:ascii="Times New Roman" w:hAnsi="Times New Roman"/>
        </w:rPr>
        <w:t>)</w:t>
      </w:r>
    </w:p>
    <w:p w:rsidR="00B01572" w:rsidRPr="00B01572" w:rsidRDefault="00B01572" w:rsidP="00B01572">
      <w:pPr>
        <w:pStyle w:val="Prrafodelista"/>
        <w:rPr>
          <w:rFonts w:ascii="Times New Roman" w:hAnsi="Times New Roman"/>
        </w:rPr>
      </w:pPr>
    </w:p>
    <w:p w:rsidR="00B01572" w:rsidRDefault="00B01572" w:rsidP="00B01572">
      <w:pPr>
        <w:pStyle w:val="Prrafodelista"/>
        <w:numPr>
          <w:ilvl w:val="0"/>
          <w:numId w:val="33"/>
        </w:numPr>
        <w:spacing w:before="100" w:beforeAutospacing="1" w:after="100" w:afterAutospacing="1"/>
        <w:contextualSpacing/>
        <w:jc w:val="both"/>
        <w:rPr>
          <w:rFonts w:ascii="Times New Roman" w:hAnsi="Times New Roman"/>
        </w:rPr>
      </w:pPr>
      <w:r>
        <w:rPr>
          <w:rFonts w:ascii="Times New Roman" w:hAnsi="Times New Roman"/>
        </w:rPr>
        <w:t xml:space="preserve">El prisma, apunte de ingeniera eléctrica, sistema de </w:t>
      </w:r>
      <w:proofErr w:type="spellStart"/>
      <w:r>
        <w:rPr>
          <w:rFonts w:ascii="Times New Roman" w:hAnsi="Times New Roman"/>
        </w:rPr>
        <w:t>adquicion</w:t>
      </w:r>
      <w:proofErr w:type="spellEnd"/>
      <w:r>
        <w:rPr>
          <w:rFonts w:ascii="Times New Roman" w:hAnsi="Times New Roman"/>
        </w:rPr>
        <w:t xml:space="preserve"> de datos(</w:t>
      </w:r>
      <w:hyperlink r:id="rId43" w:history="1">
        <w:r w:rsidRPr="0022661C">
          <w:rPr>
            <w:rStyle w:val="Hipervnculo"/>
          </w:rPr>
          <w:t>www.elprisma.com/apuntes/apuntes.asp?categoria=603</w:t>
        </w:r>
      </w:hyperlink>
      <w:r>
        <w:rPr>
          <w:rFonts w:ascii="Times New Roman" w:hAnsi="Times New Roman"/>
        </w:rPr>
        <w:t>)</w:t>
      </w:r>
    </w:p>
    <w:p w:rsidR="00B01572" w:rsidRPr="00B01572" w:rsidRDefault="00B01572" w:rsidP="00B01572">
      <w:pPr>
        <w:pStyle w:val="Prrafodelista"/>
        <w:rPr>
          <w:rFonts w:ascii="Times New Roman" w:hAnsi="Times New Roman"/>
        </w:rPr>
      </w:pPr>
    </w:p>
    <w:p w:rsidR="00B01572" w:rsidRPr="00B01572" w:rsidRDefault="00B01572" w:rsidP="00B01572">
      <w:pPr>
        <w:pStyle w:val="Prrafodelista1"/>
        <w:numPr>
          <w:ilvl w:val="0"/>
          <w:numId w:val="33"/>
        </w:numPr>
        <w:spacing w:line="276" w:lineRule="auto"/>
        <w:jc w:val="both"/>
        <w:rPr>
          <w:rFonts w:ascii="Calibri" w:eastAsia="Calibri" w:hAnsi="Calibri" w:cs="Calibri"/>
        </w:rPr>
      </w:pPr>
      <w:r w:rsidRPr="00B01572">
        <w:rPr>
          <w:rFonts w:ascii="Times New Roman" w:hAnsi="Times New Roman"/>
        </w:rPr>
        <w:t xml:space="preserve">El prisma, apunte de ingeniera eléctrica, líneas de transmisión </w:t>
      </w:r>
      <w:r>
        <w:rPr>
          <w:rFonts w:ascii="Times New Roman" w:hAnsi="Times New Roman"/>
        </w:rPr>
        <w:t>(</w:t>
      </w:r>
      <w:hyperlink r:id="rId44" w:history="1">
        <w:r w:rsidRPr="00B01572">
          <w:rPr>
            <w:rStyle w:val="Hipervnculo"/>
            <w:rFonts w:ascii="Calibri" w:eastAsia="Calibri" w:hAnsi="Calibri" w:cs="Calibri"/>
            <w:color w:val="0070C0"/>
          </w:rPr>
          <w:t>http://www.el</w:t>
        </w:r>
        <w:r w:rsidRPr="00B01572">
          <w:rPr>
            <w:rStyle w:val="Hipervnculo"/>
            <w:rFonts w:ascii="Calibri" w:eastAsia="Times New Roman" w:hAnsi="Calibri" w:cs="Times New Roman"/>
            <w:kern w:val="0"/>
            <w:sz w:val="22"/>
            <w:szCs w:val="22"/>
            <w:lang w:val="es-CL" w:eastAsia="en-US" w:bidi="ar-SA"/>
          </w:rPr>
          <w:t>p</w:t>
        </w:r>
        <w:r w:rsidRPr="00B01572">
          <w:rPr>
            <w:rStyle w:val="Hipervnculo"/>
            <w:rFonts w:ascii="Calibri" w:eastAsia="Calibri" w:hAnsi="Calibri" w:cs="Calibri"/>
            <w:color w:val="0070C0"/>
          </w:rPr>
          <w:t>risma.com/apuntes/</w:t>
        </w:r>
        <w:proofErr w:type="spellStart"/>
        <w:r w:rsidRPr="00B01572">
          <w:rPr>
            <w:rStyle w:val="Hipervnculo"/>
            <w:rFonts w:ascii="Calibri" w:eastAsia="Calibri" w:hAnsi="Calibri" w:cs="Calibri"/>
            <w:color w:val="0070C0"/>
          </w:rPr>
          <w:t>curso.asp?id</w:t>
        </w:r>
        <w:proofErr w:type="spellEnd"/>
        <w:r w:rsidRPr="00B01572">
          <w:rPr>
            <w:rStyle w:val="Hipervnculo"/>
            <w:rFonts w:ascii="Calibri" w:eastAsia="Calibri" w:hAnsi="Calibri" w:cs="Calibri"/>
            <w:color w:val="0070C0"/>
          </w:rPr>
          <w:t>=7555</w:t>
        </w:r>
      </w:hyperlink>
      <w:r w:rsidRPr="00B01572">
        <w:rPr>
          <w:rFonts w:ascii="Times New Roman" w:hAnsi="Times New Roman"/>
        </w:rPr>
        <w:t>)</w:t>
      </w:r>
    </w:p>
    <w:p w:rsidR="00B01572" w:rsidRPr="00B01572" w:rsidRDefault="00B01572" w:rsidP="00B01572">
      <w:pPr>
        <w:pStyle w:val="Prrafodelista1"/>
        <w:spacing w:line="276" w:lineRule="auto"/>
        <w:ind w:left="0"/>
        <w:jc w:val="both"/>
        <w:rPr>
          <w:rFonts w:ascii="Calibri" w:eastAsia="Calibri" w:hAnsi="Calibri" w:cs="Calibri"/>
        </w:rPr>
      </w:pPr>
    </w:p>
    <w:p w:rsidR="00B01572" w:rsidRDefault="00B01572" w:rsidP="00B01572">
      <w:pPr>
        <w:pStyle w:val="Prrafodelista1"/>
        <w:numPr>
          <w:ilvl w:val="0"/>
          <w:numId w:val="33"/>
        </w:numPr>
        <w:spacing w:line="276" w:lineRule="auto"/>
        <w:jc w:val="both"/>
        <w:rPr>
          <w:rFonts w:ascii="Times New Roman" w:eastAsia="Times New Roman" w:hAnsi="Times New Roman" w:cs="Times New Roman"/>
          <w:kern w:val="0"/>
          <w:sz w:val="22"/>
          <w:szCs w:val="22"/>
          <w:lang w:val="es-CL" w:eastAsia="en-US" w:bidi="ar-SA"/>
        </w:rPr>
      </w:pPr>
      <w:r>
        <w:rPr>
          <w:rFonts w:ascii="Times New Roman" w:eastAsia="Times New Roman" w:hAnsi="Times New Roman" w:cs="Times New Roman"/>
          <w:kern w:val="0"/>
          <w:sz w:val="22"/>
          <w:szCs w:val="22"/>
          <w:lang w:val="es-CL" w:eastAsia="en-US" w:bidi="ar-SA"/>
        </w:rPr>
        <w:t>B</w:t>
      </w:r>
      <w:r w:rsidRPr="00B01572">
        <w:rPr>
          <w:rFonts w:ascii="Times New Roman" w:eastAsia="Times New Roman" w:hAnsi="Times New Roman" w:cs="Times New Roman"/>
          <w:kern w:val="0"/>
          <w:sz w:val="22"/>
          <w:szCs w:val="22"/>
          <w:lang w:val="es-CL" w:eastAsia="en-US" w:bidi="ar-SA"/>
        </w:rPr>
        <w:t xml:space="preserve">ull </w:t>
      </w:r>
      <w:proofErr w:type="spellStart"/>
      <w:r>
        <w:rPr>
          <w:rFonts w:ascii="Times New Roman" w:eastAsia="Times New Roman" w:hAnsi="Times New Roman" w:cs="Times New Roman"/>
          <w:kern w:val="0"/>
          <w:sz w:val="22"/>
          <w:szCs w:val="22"/>
          <w:lang w:val="es-CL" w:eastAsia="en-US" w:bidi="ar-SA"/>
        </w:rPr>
        <w:t>S</w:t>
      </w:r>
      <w:r w:rsidRPr="00B01572">
        <w:rPr>
          <w:rFonts w:ascii="Times New Roman" w:eastAsia="Times New Roman" w:hAnsi="Times New Roman" w:cs="Times New Roman"/>
          <w:kern w:val="0"/>
          <w:sz w:val="22"/>
          <w:szCs w:val="22"/>
          <w:lang w:val="es-CL" w:eastAsia="en-US" w:bidi="ar-SA"/>
        </w:rPr>
        <w:t>oruco</w:t>
      </w:r>
      <w:proofErr w:type="spellEnd"/>
      <w:r w:rsidRPr="00B01572">
        <w:rPr>
          <w:rFonts w:ascii="Times New Roman" w:eastAsia="Times New Roman" w:hAnsi="Times New Roman" w:cs="Times New Roman"/>
          <w:kern w:val="0"/>
          <w:sz w:val="22"/>
          <w:szCs w:val="22"/>
          <w:lang w:val="es-CL" w:eastAsia="en-US" w:bidi="ar-SA"/>
        </w:rPr>
        <w:t xml:space="preserve"> </w:t>
      </w:r>
      <w:r>
        <w:rPr>
          <w:rFonts w:ascii="Times New Roman" w:eastAsia="Times New Roman" w:hAnsi="Times New Roman" w:cs="Times New Roman"/>
          <w:kern w:val="0"/>
          <w:sz w:val="22"/>
          <w:szCs w:val="22"/>
          <w:lang w:val="es-CL" w:eastAsia="en-US" w:bidi="ar-SA"/>
        </w:rPr>
        <w:t>J</w:t>
      </w:r>
      <w:r w:rsidRPr="00B01572">
        <w:rPr>
          <w:rFonts w:ascii="Times New Roman" w:eastAsia="Times New Roman" w:hAnsi="Times New Roman" w:cs="Times New Roman"/>
          <w:kern w:val="0"/>
          <w:sz w:val="22"/>
          <w:szCs w:val="22"/>
          <w:lang w:val="es-CL" w:eastAsia="en-US" w:bidi="ar-SA"/>
        </w:rPr>
        <w:t>uan</w:t>
      </w:r>
      <w:r>
        <w:rPr>
          <w:rFonts w:ascii="Times New Roman" w:eastAsia="Times New Roman" w:hAnsi="Times New Roman" w:cs="Times New Roman"/>
          <w:kern w:val="0"/>
          <w:sz w:val="22"/>
          <w:szCs w:val="22"/>
          <w:lang w:val="es-CL" w:eastAsia="en-US" w:bidi="ar-SA"/>
        </w:rPr>
        <w:t xml:space="preserve"> Carlo,2007,  tesis universidad de los andes,  </w:t>
      </w:r>
      <w:r w:rsidRPr="00B01572">
        <w:rPr>
          <w:rFonts w:ascii="Times New Roman" w:eastAsia="Times New Roman" w:hAnsi="Times New Roman" w:cs="Times New Roman"/>
          <w:kern w:val="0"/>
          <w:sz w:val="22"/>
          <w:szCs w:val="22"/>
          <w:lang w:val="es-CL" w:eastAsia="en-US" w:bidi="ar-SA"/>
        </w:rPr>
        <w:t xml:space="preserve">desarrollo de un modelo para uso eficiente de la energía eléctrica en iluminación industrial </w:t>
      </w:r>
    </w:p>
    <w:p w:rsidR="00A2113F" w:rsidRDefault="00A2113F" w:rsidP="00A2113F">
      <w:pPr>
        <w:pStyle w:val="Prrafodelista"/>
        <w:rPr>
          <w:rFonts w:ascii="Times New Roman" w:hAnsi="Times New Roman"/>
        </w:rPr>
      </w:pPr>
    </w:p>
    <w:p w:rsidR="00A2113F" w:rsidRPr="00B01572" w:rsidRDefault="00A2113F" w:rsidP="00B01572">
      <w:pPr>
        <w:pStyle w:val="Prrafodelista1"/>
        <w:numPr>
          <w:ilvl w:val="0"/>
          <w:numId w:val="33"/>
        </w:numPr>
        <w:spacing w:line="276" w:lineRule="auto"/>
        <w:jc w:val="both"/>
        <w:rPr>
          <w:rFonts w:ascii="Times New Roman" w:eastAsia="Times New Roman" w:hAnsi="Times New Roman" w:cs="Times New Roman"/>
          <w:kern w:val="0"/>
          <w:sz w:val="22"/>
          <w:szCs w:val="22"/>
          <w:lang w:val="es-CL" w:eastAsia="en-US" w:bidi="ar-SA"/>
        </w:rPr>
      </w:pPr>
      <w:r w:rsidRPr="00A2113F">
        <w:rPr>
          <w:rFonts w:ascii="Times New Roman" w:eastAsia="Times New Roman" w:hAnsi="Times New Roman" w:cs="Times New Roman"/>
          <w:kern w:val="0"/>
          <w:sz w:val="22"/>
          <w:szCs w:val="22"/>
          <w:lang w:val="es-CL" w:eastAsia="en-US" w:bidi="ar-SA"/>
        </w:rPr>
        <w:t>http://www.solener.cl</w:t>
      </w:r>
    </w:p>
    <w:p w:rsidR="00B01572" w:rsidRPr="00B01572" w:rsidRDefault="00B01572" w:rsidP="00B01572">
      <w:pPr>
        <w:pStyle w:val="Prrafodelista"/>
        <w:spacing w:before="100" w:beforeAutospacing="1" w:after="100" w:afterAutospacing="1"/>
        <w:ind w:left="720"/>
        <w:contextualSpacing/>
        <w:jc w:val="both"/>
        <w:rPr>
          <w:rFonts w:ascii="Times New Roman" w:hAnsi="Times New Roman"/>
          <w:lang w:val="es-ES"/>
        </w:rPr>
      </w:pPr>
    </w:p>
    <w:p w:rsidR="009044C6" w:rsidRPr="009044C6" w:rsidRDefault="009044C6" w:rsidP="009044C6">
      <w:pPr>
        <w:pStyle w:val="Ttulo2"/>
        <w:ind w:left="708"/>
        <w:rPr>
          <w:b w:val="0"/>
          <w:sz w:val="24"/>
          <w:szCs w:val="24"/>
        </w:rPr>
      </w:pPr>
    </w:p>
    <w:p w:rsidR="009044C6" w:rsidRDefault="009044C6">
      <w:pPr>
        <w:pStyle w:val="Prrafodelista1"/>
        <w:spacing w:line="276" w:lineRule="auto"/>
        <w:ind w:left="420"/>
        <w:jc w:val="both"/>
        <w:rPr>
          <w:rFonts w:ascii="Calibri" w:eastAsia="Calibri" w:hAnsi="Calibri" w:cs="Calibri"/>
          <w:lang w:val="es-CL"/>
        </w:rPr>
      </w:pPr>
    </w:p>
    <w:p w:rsidR="009044C6" w:rsidRDefault="009044C6">
      <w:pPr>
        <w:pStyle w:val="Prrafodelista1"/>
        <w:spacing w:line="276" w:lineRule="auto"/>
        <w:ind w:left="420"/>
        <w:jc w:val="both"/>
        <w:rPr>
          <w:rFonts w:ascii="Calibri" w:eastAsia="Calibri" w:hAnsi="Calibri" w:cs="Calibri"/>
          <w:lang w:val="es-CL"/>
        </w:rPr>
      </w:pPr>
    </w:p>
    <w:p w:rsidR="009044C6" w:rsidRDefault="009044C6">
      <w:pPr>
        <w:pStyle w:val="Prrafodelista1"/>
        <w:spacing w:line="276" w:lineRule="auto"/>
        <w:ind w:left="420"/>
        <w:jc w:val="both"/>
        <w:rPr>
          <w:rFonts w:ascii="Calibri" w:eastAsia="Calibri" w:hAnsi="Calibri" w:cs="Calibri"/>
          <w:lang w:val="es-CL"/>
        </w:rPr>
      </w:pPr>
    </w:p>
    <w:p w:rsidR="00433F42" w:rsidRDefault="00433F42" w:rsidP="00433F42"/>
    <w:p w:rsidR="00433F42" w:rsidRDefault="00433F42">
      <w:pPr>
        <w:pStyle w:val="Prrafodelista1"/>
        <w:spacing w:line="276" w:lineRule="auto"/>
        <w:ind w:left="420"/>
        <w:jc w:val="both"/>
        <w:rPr>
          <w:rFonts w:ascii="Calibri" w:eastAsia="Calibri" w:hAnsi="Calibri" w:cs="Calibri"/>
        </w:rPr>
      </w:pPr>
    </w:p>
    <w:p w:rsidR="00AB66A4" w:rsidRDefault="00AB66A4">
      <w:pPr>
        <w:pStyle w:val="Prrafodelista1"/>
        <w:spacing w:line="276" w:lineRule="auto"/>
        <w:ind w:left="420"/>
        <w:jc w:val="both"/>
        <w:rPr>
          <w:rFonts w:ascii="Calibri" w:eastAsia="Calibri" w:hAnsi="Calibri" w:cs="Calibri"/>
        </w:rPr>
      </w:pPr>
      <w:proofErr w:type="gramStart"/>
      <w:r>
        <w:rPr>
          <w:rFonts w:ascii="Calibri" w:eastAsia="Calibri" w:hAnsi="Calibri" w:cs="Calibri"/>
        </w:rPr>
        <w:lastRenderedPageBreak/>
        <w:t>apunte</w:t>
      </w:r>
      <w:proofErr w:type="gramEnd"/>
      <w:r>
        <w:rPr>
          <w:rFonts w:ascii="Calibri" w:eastAsia="Calibri" w:hAnsi="Calibri" w:cs="Calibri"/>
        </w:rPr>
        <w:t xml:space="preserve"> sobre </w:t>
      </w:r>
      <w:proofErr w:type="spellStart"/>
      <w:r>
        <w:rPr>
          <w:rFonts w:ascii="Calibri" w:eastAsia="Calibri" w:hAnsi="Calibri" w:cs="Calibri"/>
        </w:rPr>
        <w:t>lines¿as</w:t>
      </w:r>
      <w:proofErr w:type="spellEnd"/>
      <w:r>
        <w:rPr>
          <w:rFonts w:ascii="Calibri" w:eastAsia="Calibri" w:hAnsi="Calibri" w:cs="Calibri"/>
        </w:rPr>
        <w:t xml:space="preserve"> eléctrica</w:t>
      </w:r>
    </w:p>
    <w:p w:rsidR="00AB66A4" w:rsidRDefault="00AB66A4">
      <w:pPr>
        <w:pStyle w:val="Prrafodelista1"/>
        <w:spacing w:line="276" w:lineRule="auto"/>
        <w:ind w:left="420"/>
        <w:jc w:val="both"/>
        <w:rPr>
          <w:rFonts w:ascii="Calibri" w:eastAsia="Calibri" w:hAnsi="Calibri" w:cs="Calibri"/>
        </w:rPr>
      </w:pPr>
    </w:p>
    <w:p w:rsidR="00AB66A4" w:rsidRDefault="00C570B0">
      <w:pPr>
        <w:pStyle w:val="Prrafodelista1"/>
        <w:spacing w:line="276" w:lineRule="auto"/>
        <w:ind w:left="420"/>
        <w:jc w:val="both"/>
        <w:rPr>
          <w:rFonts w:ascii="Calibri" w:eastAsia="Calibri" w:hAnsi="Calibri" w:cs="Calibri"/>
        </w:rPr>
      </w:pPr>
      <w:hyperlink r:id="rId45" w:history="1">
        <w:r w:rsidR="009044C6" w:rsidRPr="0022661C">
          <w:rPr>
            <w:rStyle w:val="Hipervnculo"/>
            <w:rFonts w:ascii="Calibri" w:eastAsia="Calibri" w:hAnsi="Calibri" w:cs="Calibri"/>
          </w:rPr>
          <w:t>http://www.elprisma.com/apuntes/curso.asp?id=7555</w:t>
        </w:r>
      </w:hyperlink>
    </w:p>
    <w:p w:rsidR="009044C6" w:rsidRDefault="009044C6">
      <w:pPr>
        <w:pStyle w:val="Prrafodelista1"/>
        <w:spacing w:line="276" w:lineRule="auto"/>
        <w:ind w:left="420"/>
        <w:jc w:val="both"/>
        <w:rPr>
          <w:rFonts w:ascii="Calibri" w:eastAsia="Calibri" w:hAnsi="Calibri" w:cs="Calibri"/>
        </w:rPr>
      </w:pPr>
    </w:p>
    <w:p w:rsidR="00AB66A4" w:rsidRPr="00433F42" w:rsidRDefault="00AB66A4">
      <w:pPr>
        <w:pStyle w:val="Prrafodelista1"/>
        <w:spacing w:line="276" w:lineRule="auto"/>
        <w:ind w:left="420"/>
        <w:jc w:val="both"/>
        <w:rPr>
          <w:rFonts w:ascii="Calibri" w:eastAsia="Calibri" w:hAnsi="Calibri" w:cs="Calibri"/>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sectPr w:rsidR="00827E85" w:rsidRPr="002B6581" w:rsidSect="007D2B9D">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Mincho"/>
    <w:charset w:val="80"/>
    <w:family w:val="roman"/>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italic">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360"/>
        </w:tabs>
        <w:ind w:left="360" w:hanging="360"/>
      </w:pPr>
      <w:rPr>
        <w:b/>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0000002"/>
    <w:multiLevelType w:val="multilevel"/>
    <w:tmpl w:val="00000002"/>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rPr>
        <w:b/>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nsid w:val="00000003"/>
    <w:multiLevelType w:val="multilevel"/>
    <w:tmpl w:val="00000003"/>
    <w:name w:val="WW8Num3"/>
    <w:lvl w:ilvl="0">
      <w:start w:val="1"/>
      <w:numFmt w:val="decimal"/>
      <w:lvlText w:val="%1."/>
      <w:lvlJc w:val="left"/>
      <w:pPr>
        <w:tabs>
          <w:tab w:val="num" w:pos="0"/>
        </w:tabs>
        <w:ind w:left="1068" w:hanging="360"/>
      </w:pPr>
    </w:lvl>
    <w:lvl w:ilvl="1">
      <w:start w:val="1"/>
      <w:numFmt w:val="decimal"/>
      <w:lvlText w:val="%1.%2."/>
      <w:lvlJc w:val="left"/>
      <w:pPr>
        <w:tabs>
          <w:tab w:val="num" w:pos="0"/>
        </w:tabs>
        <w:ind w:left="1500" w:hanging="432"/>
      </w:pPr>
    </w:lvl>
    <w:lvl w:ilvl="2">
      <w:start w:val="1"/>
      <w:numFmt w:val="decimal"/>
      <w:lvlText w:val="%1.%2.%3."/>
      <w:lvlJc w:val="left"/>
      <w:pPr>
        <w:tabs>
          <w:tab w:val="num" w:pos="0"/>
        </w:tabs>
        <w:ind w:left="1932" w:hanging="504"/>
      </w:pPr>
    </w:lvl>
    <w:lvl w:ilvl="3">
      <w:start w:val="1"/>
      <w:numFmt w:val="decimal"/>
      <w:lvlText w:val="%1.%2.%3.%4."/>
      <w:lvlJc w:val="left"/>
      <w:pPr>
        <w:tabs>
          <w:tab w:val="num" w:pos="0"/>
        </w:tabs>
        <w:ind w:left="2436" w:hanging="648"/>
      </w:pPr>
    </w:lvl>
    <w:lvl w:ilvl="4">
      <w:start w:val="1"/>
      <w:numFmt w:val="decimal"/>
      <w:lvlText w:val="%1.%2.%3.%4.%5."/>
      <w:lvlJc w:val="left"/>
      <w:pPr>
        <w:tabs>
          <w:tab w:val="num" w:pos="0"/>
        </w:tabs>
        <w:ind w:left="2940" w:hanging="792"/>
      </w:pPr>
    </w:lvl>
    <w:lvl w:ilvl="5">
      <w:start w:val="1"/>
      <w:numFmt w:val="decimal"/>
      <w:lvlText w:val="%1.%2.%3.%4.%5.%6."/>
      <w:lvlJc w:val="left"/>
      <w:pPr>
        <w:tabs>
          <w:tab w:val="num" w:pos="0"/>
        </w:tabs>
        <w:ind w:left="3444" w:hanging="936"/>
      </w:pPr>
    </w:lvl>
    <w:lvl w:ilvl="6">
      <w:start w:val="1"/>
      <w:numFmt w:val="decimal"/>
      <w:lvlText w:val="%1.%2.%3.%4.%5.%6.%7."/>
      <w:lvlJc w:val="left"/>
      <w:pPr>
        <w:tabs>
          <w:tab w:val="num" w:pos="0"/>
        </w:tabs>
        <w:ind w:left="3948" w:hanging="1080"/>
      </w:pPr>
    </w:lvl>
    <w:lvl w:ilvl="7">
      <w:start w:val="1"/>
      <w:numFmt w:val="decimal"/>
      <w:lvlText w:val="%1.%2.%3.%4.%5.%6.%7.%8."/>
      <w:lvlJc w:val="left"/>
      <w:pPr>
        <w:tabs>
          <w:tab w:val="num" w:pos="0"/>
        </w:tabs>
        <w:ind w:left="4452" w:hanging="1224"/>
      </w:pPr>
    </w:lvl>
    <w:lvl w:ilvl="8">
      <w:start w:val="1"/>
      <w:numFmt w:val="decimal"/>
      <w:lvlText w:val="%1.%2.%3.%4.%5.%6.%7.%8.%9."/>
      <w:lvlJc w:val="left"/>
      <w:pPr>
        <w:tabs>
          <w:tab w:val="num" w:pos="0"/>
        </w:tabs>
        <w:ind w:left="5028" w:hanging="1440"/>
      </w:pPr>
    </w:lvl>
  </w:abstractNum>
  <w:abstractNum w:abstractNumId="3">
    <w:nsid w:val="00000004"/>
    <w:multiLevelType w:val="multilevel"/>
    <w:tmpl w:val="00000004"/>
    <w:name w:val="WW8Num4"/>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name w:val="WW8Num5"/>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0394A40"/>
    <w:multiLevelType w:val="multilevel"/>
    <w:tmpl w:val="00000003"/>
    <w:lvl w:ilvl="0">
      <w:start w:val="1"/>
      <w:numFmt w:val="decimal"/>
      <w:lvlText w:val="%1."/>
      <w:lvlJc w:val="left"/>
      <w:pPr>
        <w:tabs>
          <w:tab w:val="num" w:pos="1"/>
        </w:tabs>
        <w:ind w:left="1069" w:hanging="360"/>
      </w:pPr>
    </w:lvl>
    <w:lvl w:ilvl="1">
      <w:start w:val="1"/>
      <w:numFmt w:val="decimal"/>
      <w:lvlText w:val="%1.%2."/>
      <w:lvlJc w:val="left"/>
      <w:pPr>
        <w:tabs>
          <w:tab w:val="num" w:pos="1"/>
        </w:tabs>
        <w:ind w:left="1501" w:hanging="432"/>
      </w:pPr>
    </w:lvl>
    <w:lvl w:ilvl="2">
      <w:start w:val="1"/>
      <w:numFmt w:val="decimal"/>
      <w:lvlText w:val="%1.%2.%3."/>
      <w:lvlJc w:val="left"/>
      <w:pPr>
        <w:tabs>
          <w:tab w:val="num" w:pos="1"/>
        </w:tabs>
        <w:ind w:left="1933" w:hanging="504"/>
      </w:pPr>
    </w:lvl>
    <w:lvl w:ilvl="3">
      <w:start w:val="1"/>
      <w:numFmt w:val="decimal"/>
      <w:lvlText w:val="%1.%2.%3.%4."/>
      <w:lvlJc w:val="left"/>
      <w:pPr>
        <w:tabs>
          <w:tab w:val="num" w:pos="1"/>
        </w:tabs>
        <w:ind w:left="2437" w:hanging="648"/>
      </w:pPr>
    </w:lvl>
    <w:lvl w:ilvl="4">
      <w:start w:val="1"/>
      <w:numFmt w:val="decimal"/>
      <w:lvlText w:val="%1.%2.%3.%4.%5."/>
      <w:lvlJc w:val="left"/>
      <w:pPr>
        <w:tabs>
          <w:tab w:val="num" w:pos="1"/>
        </w:tabs>
        <w:ind w:left="2941" w:hanging="792"/>
      </w:pPr>
    </w:lvl>
    <w:lvl w:ilvl="5">
      <w:start w:val="1"/>
      <w:numFmt w:val="decimal"/>
      <w:lvlText w:val="%1.%2.%3.%4.%5.%6."/>
      <w:lvlJc w:val="left"/>
      <w:pPr>
        <w:tabs>
          <w:tab w:val="num" w:pos="1"/>
        </w:tabs>
        <w:ind w:left="3445" w:hanging="936"/>
      </w:pPr>
    </w:lvl>
    <w:lvl w:ilvl="6">
      <w:start w:val="1"/>
      <w:numFmt w:val="decimal"/>
      <w:lvlText w:val="%1.%2.%3.%4.%5.%6.%7."/>
      <w:lvlJc w:val="left"/>
      <w:pPr>
        <w:tabs>
          <w:tab w:val="num" w:pos="1"/>
        </w:tabs>
        <w:ind w:left="3949" w:hanging="1080"/>
      </w:pPr>
    </w:lvl>
    <w:lvl w:ilvl="7">
      <w:start w:val="1"/>
      <w:numFmt w:val="decimal"/>
      <w:lvlText w:val="%1.%2.%3.%4.%5.%6.%7.%8."/>
      <w:lvlJc w:val="left"/>
      <w:pPr>
        <w:tabs>
          <w:tab w:val="num" w:pos="1"/>
        </w:tabs>
        <w:ind w:left="4453" w:hanging="1224"/>
      </w:pPr>
    </w:lvl>
    <w:lvl w:ilvl="8">
      <w:start w:val="1"/>
      <w:numFmt w:val="decimal"/>
      <w:lvlText w:val="%1.%2.%3.%4.%5.%6.%7.%8.%9."/>
      <w:lvlJc w:val="left"/>
      <w:pPr>
        <w:tabs>
          <w:tab w:val="num" w:pos="1"/>
        </w:tabs>
        <w:ind w:left="5029" w:hanging="1440"/>
      </w:pPr>
    </w:lvl>
  </w:abstractNum>
  <w:abstractNum w:abstractNumId="7">
    <w:nsid w:val="033B1810"/>
    <w:multiLevelType w:val="hybridMultilevel"/>
    <w:tmpl w:val="BF7200F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nsid w:val="050B21D1"/>
    <w:multiLevelType w:val="hybridMultilevel"/>
    <w:tmpl w:val="F31C44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07916D28"/>
    <w:multiLevelType w:val="hybridMultilevel"/>
    <w:tmpl w:val="EFF892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0BDD3D62"/>
    <w:multiLevelType w:val="hybridMultilevel"/>
    <w:tmpl w:val="9DF082EA"/>
    <w:lvl w:ilvl="0" w:tplc="5C386B02">
      <w:start w:val="1"/>
      <w:numFmt w:val="lowerLetter"/>
      <w:lvlText w:val="%1)"/>
      <w:lvlJc w:val="left"/>
      <w:pPr>
        <w:ind w:left="780" w:hanging="360"/>
      </w:pPr>
      <w:rPr>
        <w:rFonts w:hint="default"/>
      </w:rPr>
    </w:lvl>
    <w:lvl w:ilvl="1" w:tplc="340A0019" w:tentative="1">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1">
    <w:nsid w:val="0EA6197C"/>
    <w:multiLevelType w:val="hybridMultilevel"/>
    <w:tmpl w:val="3D10150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nsid w:val="14727CE7"/>
    <w:multiLevelType w:val="multilevel"/>
    <w:tmpl w:val="635EA7A8"/>
    <w:lvl w:ilvl="0">
      <w:start w:val="2"/>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49F49AA"/>
    <w:multiLevelType w:val="hybridMultilevel"/>
    <w:tmpl w:val="90F47214"/>
    <w:lvl w:ilvl="0" w:tplc="340A0001">
      <w:start w:val="1"/>
      <w:numFmt w:val="bullet"/>
      <w:lvlText w:val=""/>
      <w:lvlJc w:val="left"/>
      <w:pPr>
        <w:ind w:left="1140" w:hanging="360"/>
      </w:pPr>
      <w:rPr>
        <w:rFonts w:ascii="Symbol" w:hAnsi="Symbol" w:hint="default"/>
      </w:rPr>
    </w:lvl>
    <w:lvl w:ilvl="1" w:tplc="340A0003" w:tentative="1">
      <w:start w:val="1"/>
      <w:numFmt w:val="bullet"/>
      <w:lvlText w:val="o"/>
      <w:lvlJc w:val="left"/>
      <w:pPr>
        <w:ind w:left="1860" w:hanging="360"/>
      </w:pPr>
      <w:rPr>
        <w:rFonts w:ascii="Courier New" w:hAnsi="Courier New" w:cs="Courier New" w:hint="default"/>
      </w:rPr>
    </w:lvl>
    <w:lvl w:ilvl="2" w:tplc="340A0005" w:tentative="1">
      <w:start w:val="1"/>
      <w:numFmt w:val="bullet"/>
      <w:lvlText w:val=""/>
      <w:lvlJc w:val="left"/>
      <w:pPr>
        <w:ind w:left="2580" w:hanging="360"/>
      </w:pPr>
      <w:rPr>
        <w:rFonts w:ascii="Wingdings" w:hAnsi="Wingdings" w:hint="default"/>
      </w:rPr>
    </w:lvl>
    <w:lvl w:ilvl="3" w:tplc="340A0001" w:tentative="1">
      <w:start w:val="1"/>
      <w:numFmt w:val="bullet"/>
      <w:lvlText w:val=""/>
      <w:lvlJc w:val="left"/>
      <w:pPr>
        <w:ind w:left="3300" w:hanging="360"/>
      </w:pPr>
      <w:rPr>
        <w:rFonts w:ascii="Symbol" w:hAnsi="Symbol" w:hint="default"/>
      </w:rPr>
    </w:lvl>
    <w:lvl w:ilvl="4" w:tplc="340A0003" w:tentative="1">
      <w:start w:val="1"/>
      <w:numFmt w:val="bullet"/>
      <w:lvlText w:val="o"/>
      <w:lvlJc w:val="left"/>
      <w:pPr>
        <w:ind w:left="4020" w:hanging="360"/>
      </w:pPr>
      <w:rPr>
        <w:rFonts w:ascii="Courier New" w:hAnsi="Courier New" w:cs="Courier New" w:hint="default"/>
      </w:rPr>
    </w:lvl>
    <w:lvl w:ilvl="5" w:tplc="340A0005" w:tentative="1">
      <w:start w:val="1"/>
      <w:numFmt w:val="bullet"/>
      <w:lvlText w:val=""/>
      <w:lvlJc w:val="left"/>
      <w:pPr>
        <w:ind w:left="4740" w:hanging="360"/>
      </w:pPr>
      <w:rPr>
        <w:rFonts w:ascii="Wingdings" w:hAnsi="Wingdings" w:hint="default"/>
      </w:rPr>
    </w:lvl>
    <w:lvl w:ilvl="6" w:tplc="340A0001" w:tentative="1">
      <w:start w:val="1"/>
      <w:numFmt w:val="bullet"/>
      <w:lvlText w:val=""/>
      <w:lvlJc w:val="left"/>
      <w:pPr>
        <w:ind w:left="5460" w:hanging="360"/>
      </w:pPr>
      <w:rPr>
        <w:rFonts w:ascii="Symbol" w:hAnsi="Symbol" w:hint="default"/>
      </w:rPr>
    </w:lvl>
    <w:lvl w:ilvl="7" w:tplc="340A0003" w:tentative="1">
      <w:start w:val="1"/>
      <w:numFmt w:val="bullet"/>
      <w:lvlText w:val="o"/>
      <w:lvlJc w:val="left"/>
      <w:pPr>
        <w:ind w:left="6180" w:hanging="360"/>
      </w:pPr>
      <w:rPr>
        <w:rFonts w:ascii="Courier New" w:hAnsi="Courier New" w:cs="Courier New" w:hint="default"/>
      </w:rPr>
    </w:lvl>
    <w:lvl w:ilvl="8" w:tplc="340A0005" w:tentative="1">
      <w:start w:val="1"/>
      <w:numFmt w:val="bullet"/>
      <w:lvlText w:val=""/>
      <w:lvlJc w:val="left"/>
      <w:pPr>
        <w:ind w:left="6900" w:hanging="360"/>
      </w:pPr>
      <w:rPr>
        <w:rFonts w:ascii="Wingdings" w:hAnsi="Wingdings" w:hint="default"/>
      </w:rPr>
    </w:lvl>
  </w:abstractNum>
  <w:abstractNum w:abstractNumId="14">
    <w:nsid w:val="198F2BAE"/>
    <w:multiLevelType w:val="multilevel"/>
    <w:tmpl w:val="CBE211DE"/>
    <w:lvl w:ilvl="0">
      <w:start w:val="5"/>
      <w:numFmt w:val="decimal"/>
      <w:lvlText w:val="%1."/>
      <w:lvlJc w:val="left"/>
      <w:pPr>
        <w:ind w:left="375" w:hanging="37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1C581778"/>
    <w:multiLevelType w:val="hybridMultilevel"/>
    <w:tmpl w:val="34E810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29A1E26"/>
    <w:multiLevelType w:val="hybridMultilevel"/>
    <w:tmpl w:val="8448607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7">
    <w:nsid w:val="284A4FD8"/>
    <w:multiLevelType w:val="hybridMultilevel"/>
    <w:tmpl w:val="BE00B786"/>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8">
    <w:nsid w:val="3D871CDB"/>
    <w:multiLevelType w:val="hybridMultilevel"/>
    <w:tmpl w:val="49FA5442"/>
    <w:lvl w:ilvl="0" w:tplc="96FE122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28B0A1C"/>
    <w:multiLevelType w:val="hybridMultilevel"/>
    <w:tmpl w:val="2DE04A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42C2013"/>
    <w:multiLevelType w:val="hybridMultilevel"/>
    <w:tmpl w:val="5426AFB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1">
    <w:nsid w:val="46F020DA"/>
    <w:multiLevelType w:val="hybridMultilevel"/>
    <w:tmpl w:val="142E7E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7D44462"/>
    <w:multiLevelType w:val="hybridMultilevel"/>
    <w:tmpl w:val="DCE24F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4D306B8E"/>
    <w:multiLevelType w:val="hybridMultilevel"/>
    <w:tmpl w:val="FA72A26E"/>
    <w:lvl w:ilvl="0" w:tplc="340A0001">
      <w:start w:val="1"/>
      <w:numFmt w:val="bullet"/>
      <w:lvlText w:val=""/>
      <w:lvlJc w:val="left"/>
      <w:pPr>
        <w:ind w:left="1140" w:hanging="360"/>
      </w:pPr>
      <w:rPr>
        <w:rFonts w:ascii="Symbol" w:hAnsi="Symbol" w:hint="default"/>
      </w:rPr>
    </w:lvl>
    <w:lvl w:ilvl="1" w:tplc="340A0003" w:tentative="1">
      <w:start w:val="1"/>
      <w:numFmt w:val="bullet"/>
      <w:lvlText w:val="o"/>
      <w:lvlJc w:val="left"/>
      <w:pPr>
        <w:ind w:left="1860" w:hanging="360"/>
      </w:pPr>
      <w:rPr>
        <w:rFonts w:ascii="Courier New" w:hAnsi="Courier New" w:cs="Courier New" w:hint="default"/>
      </w:rPr>
    </w:lvl>
    <w:lvl w:ilvl="2" w:tplc="340A0005" w:tentative="1">
      <w:start w:val="1"/>
      <w:numFmt w:val="bullet"/>
      <w:lvlText w:val=""/>
      <w:lvlJc w:val="left"/>
      <w:pPr>
        <w:ind w:left="2580" w:hanging="360"/>
      </w:pPr>
      <w:rPr>
        <w:rFonts w:ascii="Wingdings" w:hAnsi="Wingdings" w:hint="default"/>
      </w:rPr>
    </w:lvl>
    <w:lvl w:ilvl="3" w:tplc="340A0001" w:tentative="1">
      <w:start w:val="1"/>
      <w:numFmt w:val="bullet"/>
      <w:lvlText w:val=""/>
      <w:lvlJc w:val="left"/>
      <w:pPr>
        <w:ind w:left="3300" w:hanging="360"/>
      </w:pPr>
      <w:rPr>
        <w:rFonts w:ascii="Symbol" w:hAnsi="Symbol" w:hint="default"/>
      </w:rPr>
    </w:lvl>
    <w:lvl w:ilvl="4" w:tplc="340A0003" w:tentative="1">
      <w:start w:val="1"/>
      <w:numFmt w:val="bullet"/>
      <w:lvlText w:val="o"/>
      <w:lvlJc w:val="left"/>
      <w:pPr>
        <w:ind w:left="4020" w:hanging="360"/>
      </w:pPr>
      <w:rPr>
        <w:rFonts w:ascii="Courier New" w:hAnsi="Courier New" w:cs="Courier New" w:hint="default"/>
      </w:rPr>
    </w:lvl>
    <w:lvl w:ilvl="5" w:tplc="340A0005" w:tentative="1">
      <w:start w:val="1"/>
      <w:numFmt w:val="bullet"/>
      <w:lvlText w:val=""/>
      <w:lvlJc w:val="left"/>
      <w:pPr>
        <w:ind w:left="4740" w:hanging="360"/>
      </w:pPr>
      <w:rPr>
        <w:rFonts w:ascii="Wingdings" w:hAnsi="Wingdings" w:hint="default"/>
      </w:rPr>
    </w:lvl>
    <w:lvl w:ilvl="6" w:tplc="340A0001" w:tentative="1">
      <w:start w:val="1"/>
      <w:numFmt w:val="bullet"/>
      <w:lvlText w:val=""/>
      <w:lvlJc w:val="left"/>
      <w:pPr>
        <w:ind w:left="5460" w:hanging="360"/>
      </w:pPr>
      <w:rPr>
        <w:rFonts w:ascii="Symbol" w:hAnsi="Symbol" w:hint="default"/>
      </w:rPr>
    </w:lvl>
    <w:lvl w:ilvl="7" w:tplc="340A0003" w:tentative="1">
      <w:start w:val="1"/>
      <w:numFmt w:val="bullet"/>
      <w:lvlText w:val="o"/>
      <w:lvlJc w:val="left"/>
      <w:pPr>
        <w:ind w:left="6180" w:hanging="360"/>
      </w:pPr>
      <w:rPr>
        <w:rFonts w:ascii="Courier New" w:hAnsi="Courier New" w:cs="Courier New" w:hint="default"/>
      </w:rPr>
    </w:lvl>
    <w:lvl w:ilvl="8" w:tplc="340A0005" w:tentative="1">
      <w:start w:val="1"/>
      <w:numFmt w:val="bullet"/>
      <w:lvlText w:val=""/>
      <w:lvlJc w:val="left"/>
      <w:pPr>
        <w:ind w:left="6900" w:hanging="360"/>
      </w:pPr>
      <w:rPr>
        <w:rFonts w:ascii="Wingdings" w:hAnsi="Wingdings" w:hint="default"/>
      </w:rPr>
    </w:lvl>
  </w:abstractNum>
  <w:abstractNum w:abstractNumId="24">
    <w:nsid w:val="52FE1F1F"/>
    <w:multiLevelType w:val="hybridMultilevel"/>
    <w:tmpl w:val="4524CD4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5">
    <w:nsid w:val="53FE7D67"/>
    <w:multiLevelType w:val="hybridMultilevel"/>
    <w:tmpl w:val="7CE026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57FC3868"/>
    <w:multiLevelType w:val="hybridMultilevel"/>
    <w:tmpl w:val="7D78C3A8"/>
    <w:lvl w:ilvl="0" w:tplc="340A0001">
      <w:start w:val="1"/>
      <w:numFmt w:val="bullet"/>
      <w:lvlText w:val=""/>
      <w:lvlJc w:val="left"/>
      <w:pPr>
        <w:ind w:left="1500" w:hanging="360"/>
      </w:pPr>
      <w:rPr>
        <w:rFonts w:ascii="Symbol" w:hAnsi="Symbol" w:hint="default"/>
      </w:rPr>
    </w:lvl>
    <w:lvl w:ilvl="1" w:tplc="340A0003" w:tentative="1">
      <w:start w:val="1"/>
      <w:numFmt w:val="bullet"/>
      <w:lvlText w:val="o"/>
      <w:lvlJc w:val="left"/>
      <w:pPr>
        <w:ind w:left="2220" w:hanging="360"/>
      </w:pPr>
      <w:rPr>
        <w:rFonts w:ascii="Courier New" w:hAnsi="Courier New" w:cs="Courier New" w:hint="default"/>
      </w:rPr>
    </w:lvl>
    <w:lvl w:ilvl="2" w:tplc="340A0005" w:tentative="1">
      <w:start w:val="1"/>
      <w:numFmt w:val="bullet"/>
      <w:lvlText w:val=""/>
      <w:lvlJc w:val="left"/>
      <w:pPr>
        <w:ind w:left="2940" w:hanging="360"/>
      </w:pPr>
      <w:rPr>
        <w:rFonts w:ascii="Wingdings" w:hAnsi="Wingdings" w:hint="default"/>
      </w:rPr>
    </w:lvl>
    <w:lvl w:ilvl="3" w:tplc="340A0001" w:tentative="1">
      <w:start w:val="1"/>
      <w:numFmt w:val="bullet"/>
      <w:lvlText w:val=""/>
      <w:lvlJc w:val="left"/>
      <w:pPr>
        <w:ind w:left="3660" w:hanging="360"/>
      </w:pPr>
      <w:rPr>
        <w:rFonts w:ascii="Symbol" w:hAnsi="Symbol" w:hint="default"/>
      </w:rPr>
    </w:lvl>
    <w:lvl w:ilvl="4" w:tplc="340A0003" w:tentative="1">
      <w:start w:val="1"/>
      <w:numFmt w:val="bullet"/>
      <w:lvlText w:val="o"/>
      <w:lvlJc w:val="left"/>
      <w:pPr>
        <w:ind w:left="4380" w:hanging="360"/>
      </w:pPr>
      <w:rPr>
        <w:rFonts w:ascii="Courier New" w:hAnsi="Courier New" w:cs="Courier New" w:hint="default"/>
      </w:rPr>
    </w:lvl>
    <w:lvl w:ilvl="5" w:tplc="340A0005" w:tentative="1">
      <w:start w:val="1"/>
      <w:numFmt w:val="bullet"/>
      <w:lvlText w:val=""/>
      <w:lvlJc w:val="left"/>
      <w:pPr>
        <w:ind w:left="5100" w:hanging="360"/>
      </w:pPr>
      <w:rPr>
        <w:rFonts w:ascii="Wingdings" w:hAnsi="Wingdings" w:hint="default"/>
      </w:rPr>
    </w:lvl>
    <w:lvl w:ilvl="6" w:tplc="340A0001" w:tentative="1">
      <w:start w:val="1"/>
      <w:numFmt w:val="bullet"/>
      <w:lvlText w:val=""/>
      <w:lvlJc w:val="left"/>
      <w:pPr>
        <w:ind w:left="5820" w:hanging="360"/>
      </w:pPr>
      <w:rPr>
        <w:rFonts w:ascii="Symbol" w:hAnsi="Symbol" w:hint="default"/>
      </w:rPr>
    </w:lvl>
    <w:lvl w:ilvl="7" w:tplc="340A0003" w:tentative="1">
      <w:start w:val="1"/>
      <w:numFmt w:val="bullet"/>
      <w:lvlText w:val="o"/>
      <w:lvlJc w:val="left"/>
      <w:pPr>
        <w:ind w:left="6540" w:hanging="360"/>
      </w:pPr>
      <w:rPr>
        <w:rFonts w:ascii="Courier New" w:hAnsi="Courier New" w:cs="Courier New" w:hint="default"/>
      </w:rPr>
    </w:lvl>
    <w:lvl w:ilvl="8" w:tplc="340A0005" w:tentative="1">
      <w:start w:val="1"/>
      <w:numFmt w:val="bullet"/>
      <w:lvlText w:val=""/>
      <w:lvlJc w:val="left"/>
      <w:pPr>
        <w:ind w:left="7260" w:hanging="360"/>
      </w:pPr>
      <w:rPr>
        <w:rFonts w:ascii="Wingdings" w:hAnsi="Wingdings" w:hint="default"/>
      </w:rPr>
    </w:lvl>
  </w:abstractNum>
  <w:abstractNum w:abstractNumId="27">
    <w:nsid w:val="5F185D87"/>
    <w:multiLevelType w:val="multilevel"/>
    <w:tmpl w:val="A2FE51D4"/>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F8C51F9"/>
    <w:multiLevelType w:val="hybridMultilevel"/>
    <w:tmpl w:val="0B38B91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639B0385"/>
    <w:multiLevelType w:val="hybridMultilevel"/>
    <w:tmpl w:val="85126380"/>
    <w:lvl w:ilvl="0" w:tplc="96FE122A">
      <w:numFmt w:val="bullet"/>
      <w:lvlText w:val="-"/>
      <w:lvlJc w:val="left"/>
      <w:pPr>
        <w:ind w:left="1080" w:hanging="360"/>
      </w:pPr>
      <w:rPr>
        <w:rFonts w:ascii="Times New Roman" w:eastAsia="Times New Roman" w:hAnsi="Times New Roman"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0">
    <w:nsid w:val="6DB34491"/>
    <w:multiLevelType w:val="hybridMultilevel"/>
    <w:tmpl w:val="633448B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1">
    <w:nsid w:val="75F6323B"/>
    <w:multiLevelType w:val="hybridMultilevel"/>
    <w:tmpl w:val="19B4823A"/>
    <w:lvl w:ilvl="0" w:tplc="96FE122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E000839"/>
    <w:multiLevelType w:val="hybridMultilevel"/>
    <w:tmpl w:val="34E6A5A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3">
    <w:nsid w:val="7E491C1E"/>
    <w:multiLevelType w:val="hybridMultilevel"/>
    <w:tmpl w:val="BA527F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6"/>
  </w:num>
  <w:num w:numId="9">
    <w:abstractNumId w:val="33"/>
  </w:num>
  <w:num w:numId="10">
    <w:abstractNumId w:val="30"/>
  </w:num>
  <w:num w:numId="11">
    <w:abstractNumId w:val="8"/>
  </w:num>
  <w:num w:numId="12">
    <w:abstractNumId w:val="19"/>
  </w:num>
  <w:num w:numId="13">
    <w:abstractNumId w:val="31"/>
  </w:num>
  <w:num w:numId="14">
    <w:abstractNumId w:val="18"/>
  </w:num>
  <w:num w:numId="15">
    <w:abstractNumId w:val="29"/>
  </w:num>
  <w:num w:numId="16">
    <w:abstractNumId w:val="16"/>
  </w:num>
  <w:num w:numId="17">
    <w:abstractNumId w:val="28"/>
  </w:num>
  <w:num w:numId="18">
    <w:abstractNumId w:val="14"/>
  </w:num>
  <w:num w:numId="19">
    <w:abstractNumId w:val="23"/>
  </w:num>
  <w:num w:numId="20">
    <w:abstractNumId w:val="26"/>
  </w:num>
  <w:num w:numId="21">
    <w:abstractNumId w:val="25"/>
  </w:num>
  <w:num w:numId="22">
    <w:abstractNumId w:val="32"/>
  </w:num>
  <w:num w:numId="23">
    <w:abstractNumId w:val="24"/>
  </w:num>
  <w:num w:numId="24">
    <w:abstractNumId w:val="9"/>
  </w:num>
  <w:num w:numId="25">
    <w:abstractNumId w:val="7"/>
  </w:num>
  <w:num w:numId="26">
    <w:abstractNumId w:val="11"/>
  </w:num>
  <w:num w:numId="27">
    <w:abstractNumId w:val="10"/>
  </w:num>
  <w:num w:numId="28">
    <w:abstractNumId w:val="27"/>
  </w:num>
  <w:num w:numId="29">
    <w:abstractNumId w:val="20"/>
  </w:num>
  <w:num w:numId="30">
    <w:abstractNumId w:val="21"/>
  </w:num>
  <w:num w:numId="31">
    <w:abstractNumId w:val="15"/>
  </w:num>
  <w:num w:numId="32">
    <w:abstractNumId w:val="17"/>
  </w:num>
  <w:num w:numId="33">
    <w:abstractNumId w:val="22"/>
  </w:num>
  <w:num w:numId="3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8307D9"/>
    <w:rsid w:val="00007C5D"/>
    <w:rsid w:val="00021B71"/>
    <w:rsid w:val="00036043"/>
    <w:rsid w:val="0004079F"/>
    <w:rsid w:val="00047E8A"/>
    <w:rsid w:val="0006045E"/>
    <w:rsid w:val="00084E70"/>
    <w:rsid w:val="000A41B8"/>
    <w:rsid w:val="000F712D"/>
    <w:rsid w:val="00100251"/>
    <w:rsid w:val="00100D66"/>
    <w:rsid w:val="001016B2"/>
    <w:rsid w:val="001145F3"/>
    <w:rsid w:val="001200C3"/>
    <w:rsid w:val="00122D9E"/>
    <w:rsid w:val="001246B3"/>
    <w:rsid w:val="001905FB"/>
    <w:rsid w:val="001A7269"/>
    <w:rsid w:val="001C15ED"/>
    <w:rsid w:val="001D38A5"/>
    <w:rsid w:val="001F48CB"/>
    <w:rsid w:val="0020364D"/>
    <w:rsid w:val="002068EE"/>
    <w:rsid w:val="00221245"/>
    <w:rsid w:val="00224983"/>
    <w:rsid w:val="00261328"/>
    <w:rsid w:val="00263398"/>
    <w:rsid w:val="0027355D"/>
    <w:rsid w:val="00273967"/>
    <w:rsid w:val="002855B1"/>
    <w:rsid w:val="002879C2"/>
    <w:rsid w:val="00291209"/>
    <w:rsid w:val="002B17DF"/>
    <w:rsid w:val="002B6581"/>
    <w:rsid w:val="002C42B9"/>
    <w:rsid w:val="002D5702"/>
    <w:rsid w:val="002F6731"/>
    <w:rsid w:val="00307A29"/>
    <w:rsid w:val="00312F1F"/>
    <w:rsid w:val="00324657"/>
    <w:rsid w:val="0032646E"/>
    <w:rsid w:val="00332C6D"/>
    <w:rsid w:val="003A08F8"/>
    <w:rsid w:val="003B53A7"/>
    <w:rsid w:val="003C2781"/>
    <w:rsid w:val="003F3ED2"/>
    <w:rsid w:val="0040150F"/>
    <w:rsid w:val="00433F42"/>
    <w:rsid w:val="00446856"/>
    <w:rsid w:val="004540C0"/>
    <w:rsid w:val="00460EAD"/>
    <w:rsid w:val="00480EE5"/>
    <w:rsid w:val="004A29C4"/>
    <w:rsid w:val="004B72B0"/>
    <w:rsid w:val="004B7F64"/>
    <w:rsid w:val="00500F9D"/>
    <w:rsid w:val="00524909"/>
    <w:rsid w:val="00551077"/>
    <w:rsid w:val="00554E35"/>
    <w:rsid w:val="00561296"/>
    <w:rsid w:val="005A1899"/>
    <w:rsid w:val="005B3B44"/>
    <w:rsid w:val="005E3B10"/>
    <w:rsid w:val="005E580C"/>
    <w:rsid w:val="005E703B"/>
    <w:rsid w:val="00631B05"/>
    <w:rsid w:val="006502C1"/>
    <w:rsid w:val="006870A4"/>
    <w:rsid w:val="006B2823"/>
    <w:rsid w:val="00737A38"/>
    <w:rsid w:val="00745285"/>
    <w:rsid w:val="0077698F"/>
    <w:rsid w:val="007C7D47"/>
    <w:rsid w:val="007D2B9D"/>
    <w:rsid w:val="00825481"/>
    <w:rsid w:val="00827E85"/>
    <w:rsid w:val="008307D9"/>
    <w:rsid w:val="00854CE9"/>
    <w:rsid w:val="008623EE"/>
    <w:rsid w:val="00893425"/>
    <w:rsid w:val="008A3574"/>
    <w:rsid w:val="008A38B5"/>
    <w:rsid w:val="008C1793"/>
    <w:rsid w:val="008E3981"/>
    <w:rsid w:val="008F1195"/>
    <w:rsid w:val="008F21D6"/>
    <w:rsid w:val="009044C6"/>
    <w:rsid w:val="00912F29"/>
    <w:rsid w:val="0091783A"/>
    <w:rsid w:val="009374E2"/>
    <w:rsid w:val="00946E43"/>
    <w:rsid w:val="00964733"/>
    <w:rsid w:val="00965928"/>
    <w:rsid w:val="009765CF"/>
    <w:rsid w:val="0098414B"/>
    <w:rsid w:val="00993236"/>
    <w:rsid w:val="009A62BD"/>
    <w:rsid w:val="009B0552"/>
    <w:rsid w:val="009C54A4"/>
    <w:rsid w:val="00A046AD"/>
    <w:rsid w:val="00A2113F"/>
    <w:rsid w:val="00A313BC"/>
    <w:rsid w:val="00A40700"/>
    <w:rsid w:val="00A518C6"/>
    <w:rsid w:val="00A61322"/>
    <w:rsid w:val="00A741E6"/>
    <w:rsid w:val="00A93646"/>
    <w:rsid w:val="00A9796F"/>
    <w:rsid w:val="00AA7DAB"/>
    <w:rsid w:val="00AB66A4"/>
    <w:rsid w:val="00AC0AB1"/>
    <w:rsid w:val="00AC102F"/>
    <w:rsid w:val="00AD267F"/>
    <w:rsid w:val="00AD651E"/>
    <w:rsid w:val="00B01572"/>
    <w:rsid w:val="00B01ACE"/>
    <w:rsid w:val="00B4227C"/>
    <w:rsid w:val="00B47D33"/>
    <w:rsid w:val="00B75228"/>
    <w:rsid w:val="00B753F4"/>
    <w:rsid w:val="00BA60BE"/>
    <w:rsid w:val="00BC07ED"/>
    <w:rsid w:val="00BC626F"/>
    <w:rsid w:val="00BC7CC9"/>
    <w:rsid w:val="00BD3D59"/>
    <w:rsid w:val="00BE0530"/>
    <w:rsid w:val="00BF1298"/>
    <w:rsid w:val="00BF3709"/>
    <w:rsid w:val="00C27007"/>
    <w:rsid w:val="00C31C06"/>
    <w:rsid w:val="00C51177"/>
    <w:rsid w:val="00C570B0"/>
    <w:rsid w:val="00CB08AF"/>
    <w:rsid w:val="00CB7504"/>
    <w:rsid w:val="00CD63E2"/>
    <w:rsid w:val="00D40B87"/>
    <w:rsid w:val="00D52099"/>
    <w:rsid w:val="00D52F80"/>
    <w:rsid w:val="00D7302D"/>
    <w:rsid w:val="00D85189"/>
    <w:rsid w:val="00E416F7"/>
    <w:rsid w:val="00E4731E"/>
    <w:rsid w:val="00E819C1"/>
    <w:rsid w:val="00E879AA"/>
    <w:rsid w:val="00E923E5"/>
    <w:rsid w:val="00E94C5F"/>
    <w:rsid w:val="00EA2B4F"/>
    <w:rsid w:val="00ED2351"/>
    <w:rsid w:val="00F11329"/>
    <w:rsid w:val="00F14189"/>
    <w:rsid w:val="00F23C2E"/>
    <w:rsid w:val="00F50E23"/>
    <w:rsid w:val="00F516F6"/>
    <w:rsid w:val="00FA19B6"/>
    <w:rsid w:val="00FC5795"/>
    <w:rsid w:val="00FD6B4C"/>
    <w:rsid w:val="00FE1D12"/>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4]" strokecolor="none" shadowcolor="none [2]"/>
    </o:shapedefaults>
    <o:shapelayout v:ext="edit">
      <o:idmap v:ext="edit" data="1"/>
      <o:rules v:ext="edit">
        <o:r id="V:Rule1" type="arc" idref="#_x0000_s1031"/>
        <o:r id="V:Rule4" type="connector" idref="#_x0000_s1027"/>
        <o:r id="V:Rule5" type="connector" idref="#_x0000_s1029"/>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B9D"/>
    <w:pPr>
      <w:suppressAutoHyphens/>
    </w:pPr>
    <w:rPr>
      <w:rFonts w:ascii="Liberation Serif" w:eastAsia="WenQuanYi Micro Hei" w:hAnsi="Liberation Serif" w:cs="Lohit Hindi"/>
      <w:kern w:val="1"/>
      <w:sz w:val="24"/>
      <w:szCs w:val="24"/>
      <w:lang w:val="es-ES" w:eastAsia="hi-IN" w:bidi="hi-IN"/>
    </w:rPr>
  </w:style>
  <w:style w:type="paragraph" w:styleId="Ttulo2">
    <w:name w:val="heading 2"/>
    <w:basedOn w:val="Normal"/>
    <w:link w:val="Ttulo2Car"/>
    <w:uiPriority w:val="9"/>
    <w:qFormat/>
    <w:rsid w:val="009044C6"/>
    <w:pPr>
      <w:suppressAutoHyphens w:val="0"/>
      <w:spacing w:before="100" w:beforeAutospacing="1" w:after="100" w:afterAutospacing="1"/>
      <w:outlineLvl w:val="1"/>
    </w:pPr>
    <w:rPr>
      <w:rFonts w:ascii="Times New Roman" w:eastAsia="Times New Roman" w:hAnsi="Times New Roman" w:cs="Times New Roman"/>
      <w:b/>
      <w:bCs/>
      <w:kern w:val="0"/>
      <w:sz w:val="36"/>
      <w:szCs w:val="36"/>
      <w:lang w:val="es-CL" w:eastAsia="es-CL" w:bidi="ar-SA"/>
    </w:rPr>
  </w:style>
  <w:style w:type="paragraph" w:styleId="Ttulo3">
    <w:name w:val="heading 3"/>
    <w:basedOn w:val="Normal"/>
    <w:next w:val="Normal"/>
    <w:link w:val="Ttulo3Car"/>
    <w:uiPriority w:val="9"/>
    <w:semiHidden/>
    <w:unhideWhenUsed/>
    <w:qFormat/>
    <w:rsid w:val="001A7269"/>
    <w:pPr>
      <w:keepNext/>
      <w:keepLines/>
      <w:spacing w:before="200"/>
      <w:outlineLvl w:val="2"/>
    </w:pPr>
    <w:rPr>
      <w:rFonts w:asciiTheme="majorHAnsi" w:eastAsiaTheme="majorEastAsia" w:hAnsiTheme="majorHAnsi"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7D2B9D"/>
    <w:rPr>
      <w:b/>
    </w:rPr>
  </w:style>
  <w:style w:type="character" w:customStyle="1" w:styleId="WW8Num2z1">
    <w:name w:val="WW8Num2z1"/>
    <w:rsid w:val="007D2B9D"/>
    <w:rPr>
      <w:b/>
    </w:rPr>
  </w:style>
  <w:style w:type="character" w:customStyle="1" w:styleId="Absatz-Standardschriftart">
    <w:name w:val="Absatz-Standardschriftart"/>
    <w:rsid w:val="007D2B9D"/>
  </w:style>
  <w:style w:type="character" w:customStyle="1" w:styleId="WW-Absatz-Standardschriftart">
    <w:name w:val="WW-Absatz-Standardschriftart"/>
    <w:rsid w:val="007D2B9D"/>
  </w:style>
  <w:style w:type="character" w:customStyle="1" w:styleId="WW-Absatz-Standardschriftart1">
    <w:name w:val="WW-Absatz-Standardschriftart1"/>
    <w:rsid w:val="007D2B9D"/>
  </w:style>
  <w:style w:type="character" w:customStyle="1" w:styleId="WW8Num3z0">
    <w:name w:val="WW8Num3z0"/>
    <w:rsid w:val="007D2B9D"/>
    <w:rPr>
      <w:rFonts w:ascii="Symbol" w:hAnsi="Symbol" w:cs="Symbol"/>
    </w:rPr>
  </w:style>
  <w:style w:type="character" w:customStyle="1" w:styleId="WW8Num3z1">
    <w:name w:val="WW8Num3z1"/>
    <w:rsid w:val="007D2B9D"/>
    <w:rPr>
      <w:rFonts w:ascii="Courier New" w:hAnsi="Courier New" w:cs="Courier New"/>
    </w:rPr>
  </w:style>
  <w:style w:type="character" w:customStyle="1" w:styleId="WW8Num3z2">
    <w:name w:val="WW8Num3z2"/>
    <w:rsid w:val="007D2B9D"/>
    <w:rPr>
      <w:rFonts w:ascii="Wingdings" w:hAnsi="Wingdings" w:cs="Wingdings"/>
    </w:rPr>
  </w:style>
  <w:style w:type="character" w:customStyle="1" w:styleId="WW8Num5z0">
    <w:name w:val="WW8Num5z0"/>
    <w:rsid w:val="007D2B9D"/>
    <w:rPr>
      <w:b/>
    </w:rPr>
  </w:style>
  <w:style w:type="character" w:customStyle="1" w:styleId="WW8Num7z0">
    <w:name w:val="WW8Num7z0"/>
    <w:rsid w:val="007D2B9D"/>
    <w:rPr>
      <w:rFonts w:ascii="Symbol" w:hAnsi="Symbol" w:cs="Symbol"/>
    </w:rPr>
  </w:style>
  <w:style w:type="character" w:customStyle="1" w:styleId="WW8Num7z1">
    <w:name w:val="WW8Num7z1"/>
    <w:rsid w:val="007D2B9D"/>
    <w:rPr>
      <w:rFonts w:ascii="Courier New" w:hAnsi="Courier New" w:cs="Courier New"/>
    </w:rPr>
  </w:style>
  <w:style w:type="character" w:customStyle="1" w:styleId="WW8Num7z2">
    <w:name w:val="WW8Num7z2"/>
    <w:rsid w:val="007D2B9D"/>
    <w:rPr>
      <w:rFonts w:ascii="Wingdings" w:hAnsi="Wingdings" w:cs="Wingdings"/>
    </w:rPr>
  </w:style>
  <w:style w:type="character" w:customStyle="1" w:styleId="WW8Num8z0">
    <w:name w:val="WW8Num8z0"/>
    <w:rsid w:val="007D2B9D"/>
    <w:rPr>
      <w:rFonts w:ascii="Symbol" w:hAnsi="Symbol" w:cs="Symbol"/>
    </w:rPr>
  </w:style>
  <w:style w:type="character" w:customStyle="1" w:styleId="WW8Num8z1">
    <w:name w:val="WW8Num8z1"/>
    <w:rsid w:val="007D2B9D"/>
    <w:rPr>
      <w:rFonts w:ascii="Courier New" w:hAnsi="Courier New" w:cs="Courier New"/>
    </w:rPr>
  </w:style>
  <w:style w:type="character" w:customStyle="1" w:styleId="WW8Num8z2">
    <w:name w:val="WW8Num8z2"/>
    <w:rsid w:val="007D2B9D"/>
    <w:rPr>
      <w:rFonts w:ascii="Wingdings" w:hAnsi="Wingdings" w:cs="Wingdings"/>
    </w:rPr>
  </w:style>
  <w:style w:type="character" w:customStyle="1" w:styleId="WW8Num9z1">
    <w:name w:val="WW8Num9z1"/>
    <w:rsid w:val="007D2B9D"/>
    <w:rPr>
      <w:rFonts w:ascii="Courier New" w:hAnsi="Courier New" w:cs="Courier New"/>
    </w:rPr>
  </w:style>
  <w:style w:type="character" w:customStyle="1" w:styleId="WW8Num9z2">
    <w:name w:val="WW8Num9z2"/>
    <w:rsid w:val="007D2B9D"/>
    <w:rPr>
      <w:rFonts w:ascii="Wingdings" w:hAnsi="Wingdings" w:cs="Wingdings"/>
    </w:rPr>
  </w:style>
  <w:style w:type="character" w:customStyle="1" w:styleId="WW8Num9z3">
    <w:name w:val="WW8Num9z3"/>
    <w:rsid w:val="007D2B9D"/>
    <w:rPr>
      <w:rFonts w:ascii="Symbol" w:hAnsi="Symbol" w:cs="Symbol"/>
    </w:rPr>
  </w:style>
  <w:style w:type="character" w:customStyle="1" w:styleId="WW8Num11z1">
    <w:name w:val="WW8Num11z1"/>
    <w:rsid w:val="007D2B9D"/>
    <w:rPr>
      <w:b/>
    </w:rPr>
  </w:style>
  <w:style w:type="character" w:customStyle="1" w:styleId="Fuentedeprrafopredeter1">
    <w:name w:val="Fuente de párrafo predeter.1"/>
    <w:rsid w:val="007D2B9D"/>
  </w:style>
  <w:style w:type="character" w:customStyle="1" w:styleId="Fuentedeprrafopredeter2">
    <w:name w:val="Fuente de párrafo predeter.2"/>
    <w:rsid w:val="007D2B9D"/>
  </w:style>
  <w:style w:type="character" w:customStyle="1" w:styleId="TextodegloboCar">
    <w:name w:val="Texto de globo Car"/>
    <w:basedOn w:val="Fuentedeprrafopredeter2"/>
    <w:rsid w:val="007D2B9D"/>
    <w:rPr>
      <w:rFonts w:ascii="Tahoma" w:hAnsi="Tahoma" w:cs="Tahoma"/>
      <w:sz w:val="16"/>
      <w:szCs w:val="16"/>
      <w:lang w:val="en-US"/>
    </w:rPr>
  </w:style>
  <w:style w:type="character" w:styleId="Hipervnculo">
    <w:name w:val="Hyperlink"/>
    <w:basedOn w:val="Fuentedeprrafopredeter2"/>
    <w:rsid w:val="007D2B9D"/>
    <w:rPr>
      <w:color w:val="0000FF"/>
      <w:u w:val="single"/>
    </w:rPr>
  </w:style>
  <w:style w:type="character" w:customStyle="1" w:styleId="corchete-llamada1">
    <w:name w:val="corchete-llamada1"/>
    <w:basedOn w:val="Fuentedeprrafopredeter2"/>
    <w:rsid w:val="007D2B9D"/>
    <w:rPr>
      <w:vanish w:val="0"/>
    </w:rPr>
  </w:style>
  <w:style w:type="character" w:customStyle="1" w:styleId="ListLabel1">
    <w:name w:val="ListLabel 1"/>
    <w:rsid w:val="007D2B9D"/>
    <w:rPr>
      <w:rFonts w:cs="Courier New"/>
    </w:rPr>
  </w:style>
  <w:style w:type="character" w:customStyle="1" w:styleId="ListLabel2">
    <w:name w:val="ListLabel 2"/>
    <w:rsid w:val="007D2B9D"/>
    <w:rPr>
      <w:b/>
    </w:rPr>
  </w:style>
  <w:style w:type="character" w:customStyle="1" w:styleId="Smbolosdenumeracin">
    <w:name w:val="Símbolos de numeración"/>
    <w:rsid w:val="007D2B9D"/>
  </w:style>
  <w:style w:type="paragraph" w:customStyle="1" w:styleId="Encabezado2">
    <w:name w:val="Encabezado2"/>
    <w:basedOn w:val="Normal"/>
    <w:next w:val="Textoindependiente"/>
    <w:rsid w:val="007D2B9D"/>
    <w:pPr>
      <w:keepNext/>
      <w:spacing w:before="240" w:after="120"/>
    </w:pPr>
    <w:rPr>
      <w:rFonts w:ascii="Liberation Sans" w:hAnsi="Liberation Sans"/>
      <w:sz w:val="28"/>
      <w:szCs w:val="28"/>
    </w:rPr>
  </w:style>
  <w:style w:type="paragraph" w:styleId="Textoindependiente">
    <w:name w:val="Body Text"/>
    <w:basedOn w:val="Normal"/>
    <w:rsid w:val="007D2B9D"/>
    <w:pPr>
      <w:spacing w:after="120"/>
    </w:pPr>
  </w:style>
  <w:style w:type="paragraph" w:styleId="Lista">
    <w:name w:val="List"/>
    <w:basedOn w:val="Textoindependiente"/>
    <w:rsid w:val="007D2B9D"/>
  </w:style>
  <w:style w:type="paragraph" w:customStyle="1" w:styleId="Etiqueta">
    <w:name w:val="Etiqueta"/>
    <w:basedOn w:val="Normal"/>
    <w:rsid w:val="007D2B9D"/>
    <w:pPr>
      <w:suppressLineNumbers/>
      <w:spacing w:before="120" w:after="120"/>
    </w:pPr>
    <w:rPr>
      <w:i/>
      <w:iCs/>
    </w:rPr>
  </w:style>
  <w:style w:type="paragraph" w:customStyle="1" w:styleId="ndice">
    <w:name w:val="Índice"/>
    <w:basedOn w:val="Normal"/>
    <w:rsid w:val="007D2B9D"/>
    <w:pPr>
      <w:suppressLineNumbers/>
    </w:pPr>
  </w:style>
  <w:style w:type="paragraph" w:customStyle="1" w:styleId="Encabezado1">
    <w:name w:val="Encabezado1"/>
    <w:basedOn w:val="Normal"/>
    <w:next w:val="Textoindependiente"/>
    <w:rsid w:val="007D2B9D"/>
    <w:pPr>
      <w:keepNext/>
      <w:spacing w:before="240" w:after="120"/>
    </w:pPr>
    <w:rPr>
      <w:rFonts w:ascii="Liberation Sans" w:hAnsi="Liberation Sans"/>
      <w:sz w:val="28"/>
      <w:szCs w:val="28"/>
    </w:rPr>
  </w:style>
  <w:style w:type="paragraph" w:customStyle="1" w:styleId="Normal1">
    <w:name w:val="Normal1"/>
    <w:rsid w:val="007D2B9D"/>
    <w:pPr>
      <w:suppressAutoHyphens/>
      <w:spacing w:line="100" w:lineRule="atLeast"/>
    </w:pPr>
    <w:rPr>
      <w:rFonts w:eastAsia="WenQuanYi Micro Hei"/>
      <w:color w:val="000000"/>
      <w:kern w:val="1"/>
      <w:sz w:val="24"/>
      <w:szCs w:val="24"/>
      <w:lang w:eastAsia="hi-IN" w:bidi="hi-IN"/>
    </w:rPr>
  </w:style>
  <w:style w:type="paragraph" w:customStyle="1" w:styleId="Prrafodelista1">
    <w:name w:val="Párrafo de lista1"/>
    <w:basedOn w:val="Normal"/>
    <w:rsid w:val="007D2B9D"/>
    <w:pPr>
      <w:ind w:left="720"/>
    </w:pPr>
  </w:style>
  <w:style w:type="paragraph" w:customStyle="1" w:styleId="Textodeglobo1">
    <w:name w:val="Texto de globo1"/>
    <w:basedOn w:val="Normal"/>
    <w:rsid w:val="007D2B9D"/>
    <w:pPr>
      <w:spacing w:line="100" w:lineRule="atLeast"/>
    </w:pPr>
    <w:rPr>
      <w:rFonts w:ascii="Tahoma" w:hAnsi="Tahoma" w:cs="Tahoma"/>
      <w:sz w:val="16"/>
      <w:szCs w:val="16"/>
    </w:rPr>
  </w:style>
  <w:style w:type="paragraph" w:styleId="NormalWeb">
    <w:name w:val="Normal (Web)"/>
    <w:basedOn w:val="Normal"/>
    <w:uiPriority w:val="99"/>
    <w:rsid w:val="007D2B9D"/>
    <w:pPr>
      <w:spacing w:before="28" w:after="28" w:line="100" w:lineRule="atLeast"/>
    </w:pPr>
    <w:rPr>
      <w:rFonts w:ascii="Times New Roman" w:eastAsia="Times New Roman" w:hAnsi="Times New Roman" w:cs="Times New Roman"/>
      <w:lang w:val="es-CL"/>
    </w:rPr>
  </w:style>
  <w:style w:type="paragraph" w:styleId="Textodeglobo">
    <w:name w:val="Balloon Text"/>
    <w:basedOn w:val="Normal"/>
    <w:link w:val="TextodegloboCar1"/>
    <w:uiPriority w:val="99"/>
    <w:semiHidden/>
    <w:unhideWhenUsed/>
    <w:rsid w:val="005E580C"/>
    <w:rPr>
      <w:rFonts w:ascii="Tahoma" w:hAnsi="Tahoma" w:cs="Mangal"/>
      <w:sz w:val="16"/>
      <w:szCs w:val="14"/>
    </w:rPr>
  </w:style>
  <w:style w:type="character" w:customStyle="1" w:styleId="TextodegloboCar1">
    <w:name w:val="Texto de globo Car1"/>
    <w:basedOn w:val="Fuentedeprrafopredeter"/>
    <w:link w:val="Textodeglobo"/>
    <w:uiPriority w:val="99"/>
    <w:semiHidden/>
    <w:rsid w:val="005E580C"/>
    <w:rPr>
      <w:rFonts w:ascii="Tahoma" w:eastAsia="WenQuanYi Micro Hei" w:hAnsi="Tahoma" w:cs="Mangal"/>
      <w:kern w:val="1"/>
      <w:sz w:val="16"/>
      <w:szCs w:val="14"/>
      <w:lang w:val="es-ES" w:eastAsia="hi-IN" w:bidi="hi-IN"/>
    </w:rPr>
  </w:style>
  <w:style w:type="paragraph" w:customStyle="1" w:styleId="Default">
    <w:name w:val="Default"/>
    <w:rsid w:val="00084E70"/>
    <w:pPr>
      <w:autoSpaceDE w:val="0"/>
      <w:autoSpaceDN w:val="0"/>
      <w:adjustRightInd w:val="0"/>
    </w:pPr>
    <w:rPr>
      <w:rFonts w:eastAsia="Calibri"/>
      <w:color w:val="000000"/>
      <w:sz w:val="24"/>
      <w:szCs w:val="24"/>
    </w:rPr>
  </w:style>
  <w:style w:type="character" w:styleId="Textodelmarcadordeposicin">
    <w:name w:val="Placeholder Text"/>
    <w:basedOn w:val="Fuentedeprrafopredeter"/>
    <w:uiPriority w:val="99"/>
    <w:semiHidden/>
    <w:rsid w:val="0040150F"/>
    <w:rPr>
      <w:color w:val="808080"/>
    </w:rPr>
  </w:style>
  <w:style w:type="character" w:styleId="Hipervnculovisitado">
    <w:name w:val="FollowedHyperlink"/>
    <w:basedOn w:val="Fuentedeprrafopredeter"/>
    <w:uiPriority w:val="99"/>
    <w:semiHidden/>
    <w:unhideWhenUsed/>
    <w:rsid w:val="00433F42"/>
    <w:rPr>
      <w:color w:val="800080" w:themeColor="followedHyperlink"/>
      <w:u w:val="single"/>
    </w:rPr>
  </w:style>
  <w:style w:type="character" w:customStyle="1" w:styleId="Ttulo2Car">
    <w:name w:val="Título 2 Car"/>
    <w:basedOn w:val="Fuentedeprrafopredeter"/>
    <w:link w:val="Ttulo2"/>
    <w:uiPriority w:val="9"/>
    <w:rsid w:val="009044C6"/>
    <w:rPr>
      <w:b/>
      <w:bCs/>
      <w:sz w:val="36"/>
      <w:szCs w:val="36"/>
    </w:rPr>
  </w:style>
  <w:style w:type="paragraph" w:styleId="Prrafodelista">
    <w:name w:val="List Paragraph"/>
    <w:basedOn w:val="Normal"/>
    <w:uiPriority w:val="34"/>
    <w:qFormat/>
    <w:rsid w:val="009044C6"/>
    <w:pPr>
      <w:suppressAutoHyphens w:val="0"/>
      <w:spacing w:after="200" w:line="276" w:lineRule="auto"/>
      <w:ind w:left="708"/>
    </w:pPr>
    <w:rPr>
      <w:rFonts w:ascii="Calibri" w:eastAsia="Times New Roman" w:hAnsi="Calibri" w:cs="Times New Roman"/>
      <w:kern w:val="0"/>
      <w:sz w:val="22"/>
      <w:szCs w:val="22"/>
      <w:lang w:val="es-CL" w:eastAsia="en-US" w:bidi="ar-SA"/>
    </w:rPr>
  </w:style>
  <w:style w:type="character" w:styleId="Textoennegrita">
    <w:name w:val="Strong"/>
    <w:basedOn w:val="Fuentedeprrafopredeter"/>
    <w:uiPriority w:val="22"/>
    <w:qFormat/>
    <w:rsid w:val="009044C6"/>
    <w:rPr>
      <w:b/>
      <w:bCs/>
    </w:rPr>
  </w:style>
  <w:style w:type="character" w:customStyle="1" w:styleId="briefcittitle1">
    <w:name w:val="briefcittitle1"/>
    <w:basedOn w:val="Fuentedeprrafopredeter"/>
    <w:rsid w:val="009044C6"/>
    <w:rPr>
      <w:b/>
      <w:bCs/>
    </w:rPr>
  </w:style>
  <w:style w:type="character" w:customStyle="1" w:styleId="titulo">
    <w:name w:val="titulo"/>
    <w:basedOn w:val="Fuentedeprrafopredeter"/>
    <w:rsid w:val="009044C6"/>
  </w:style>
  <w:style w:type="character" w:styleId="Refdecomentario">
    <w:name w:val="annotation reference"/>
    <w:basedOn w:val="Fuentedeprrafopredeter"/>
    <w:uiPriority w:val="99"/>
    <w:semiHidden/>
    <w:unhideWhenUsed/>
    <w:rsid w:val="006B2823"/>
    <w:rPr>
      <w:sz w:val="16"/>
      <w:szCs w:val="16"/>
    </w:rPr>
  </w:style>
  <w:style w:type="paragraph" w:styleId="Textocomentario">
    <w:name w:val="annotation text"/>
    <w:basedOn w:val="Normal"/>
    <w:link w:val="TextocomentarioCar"/>
    <w:uiPriority w:val="99"/>
    <w:semiHidden/>
    <w:unhideWhenUsed/>
    <w:rsid w:val="006B2823"/>
    <w:rPr>
      <w:rFonts w:cs="Mangal"/>
      <w:sz w:val="20"/>
      <w:szCs w:val="18"/>
    </w:rPr>
  </w:style>
  <w:style w:type="character" w:customStyle="1" w:styleId="TextocomentarioCar">
    <w:name w:val="Texto comentario Car"/>
    <w:basedOn w:val="Fuentedeprrafopredeter"/>
    <w:link w:val="Textocomentario"/>
    <w:uiPriority w:val="99"/>
    <w:semiHidden/>
    <w:rsid w:val="006B2823"/>
    <w:rPr>
      <w:rFonts w:ascii="Liberation Serif" w:eastAsia="WenQuanYi Micro Hei" w:hAnsi="Liberation Serif" w:cs="Mangal"/>
      <w:kern w:val="1"/>
      <w:szCs w:val="18"/>
      <w:lang w:val="es-ES" w:eastAsia="hi-IN" w:bidi="hi-IN"/>
    </w:rPr>
  </w:style>
  <w:style w:type="paragraph" w:styleId="Asuntodelcomentario">
    <w:name w:val="annotation subject"/>
    <w:basedOn w:val="Textocomentario"/>
    <w:next w:val="Textocomentario"/>
    <w:link w:val="AsuntodelcomentarioCar"/>
    <w:uiPriority w:val="99"/>
    <w:semiHidden/>
    <w:unhideWhenUsed/>
    <w:rsid w:val="006B2823"/>
    <w:rPr>
      <w:b/>
      <w:bCs/>
    </w:rPr>
  </w:style>
  <w:style w:type="character" w:customStyle="1" w:styleId="AsuntodelcomentarioCar">
    <w:name w:val="Asunto del comentario Car"/>
    <w:basedOn w:val="TextocomentarioCar"/>
    <w:link w:val="Asuntodelcomentario"/>
    <w:uiPriority w:val="99"/>
    <w:semiHidden/>
    <w:rsid w:val="006B2823"/>
    <w:rPr>
      <w:b/>
      <w:bCs/>
    </w:rPr>
  </w:style>
  <w:style w:type="character" w:customStyle="1" w:styleId="Ttulo3Car">
    <w:name w:val="Título 3 Car"/>
    <w:basedOn w:val="Fuentedeprrafopredeter"/>
    <w:link w:val="Ttulo3"/>
    <w:uiPriority w:val="9"/>
    <w:semiHidden/>
    <w:rsid w:val="001A7269"/>
    <w:rPr>
      <w:rFonts w:asciiTheme="majorHAnsi" w:eastAsiaTheme="majorEastAsia" w:hAnsiTheme="majorHAnsi" w:cs="Mangal"/>
      <w:b/>
      <w:bCs/>
      <w:color w:val="4F81BD" w:themeColor="accent1"/>
      <w:kern w:val="1"/>
      <w:sz w:val="24"/>
      <w:szCs w:val="21"/>
      <w:lang w:val="es-ES" w:eastAsia="hi-IN" w:bidi="hi-IN"/>
    </w:rPr>
  </w:style>
  <w:style w:type="character" w:customStyle="1" w:styleId="estilo41">
    <w:name w:val="estilo41"/>
    <w:basedOn w:val="Fuentedeprrafopredeter"/>
    <w:rsid w:val="001A7269"/>
    <w:rPr>
      <w:rFonts w:ascii="italic" w:hAnsi="italic" w:hint="default"/>
      <w:b/>
      <w:bCs/>
      <w:color w:val="FF3300"/>
      <w:sz w:val="24"/>
      <w:szCs w:val="24"/>
    </w:rPr>
  </w:style>
  <w:style w:type="character" w:customStyle="1" w:styleId="estilo151">
    <w:name w:val="estilo151"/>
    <w:basedOn w:val="Fuentedeprrafopredeter"/>
    <w:rsid w:val="001A7269"/>
    <w:rPr>
      <w:rFonts w:ascii="Verdana" w:hAnsi="Verdana" w:hint="default"/>
      <w:b w:val="0"/>
      <w:bCs w:val="0"/>
      <w:sz w:val="21"/>
      <w:szCs w:val="21"/>
    </w:rPr>
  </w:style>
</w:styles>
</file>

<file path=word/webSettings.xml><?xml version="1.0" encoding="utf-8"?>
<w:webSettings xmlns:r="http://schemas.openxmlformats.org/officeDocument/2006/relationships" xmlns:w="http://schemas.openxmlformats.org/wordprocessingml/2006/main">
  <w:divs>
    <w:div w:id="74867548">
      <w:bodyDiv w:val="1"/>
      <w:marLeft w:val="0"/>
      <w:marRight w:val="0"/>
      <w:marTop w:val="0"/>
      <w:marBottom w:val="0"/>
      <w:divBdr>
        <w:top w:val="none" w:sz="0" w:space="0" w:color="auto"/>
        <w:left w:val="none" w:sz="0" w:space="0" w:color="auto"/>
        <w:bottom w:val="none" w:sz="0" w:space="0" w:color="auto"/>
        <w:right w:val="none" w:sz="0" w:space="0" w:color="auto"/>
      </w:divBdr>
      <w:divsChild>
        <w:div w:id="1308627959">
          <w:marLeft w:val="0"/>
          <w:marRight w:val="0"/>
          <w:marTop w:val="100"/>
          <w:marBottom w:val="100"/>
          <w:divBdr>
            <w:top w:val="none" w:sz="0" w:space="0" w:color="auto"/>
            <w:left w:val="none" w:sz="0" w:space="0" w:color="auto"/>
            <w:bottom w:val="none" w:sz="0" w:space="0" w:color="auto"/>
            <w:right w:val="none" w:sz="0" w:space="0" w:color="auto"/>
          </w:divBdr>
          <w:divsChild>
            <w:div w:id="3632376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5292773">
      <w:bodyDiv w:val="1"/>
      <w:marLeft w:val="0"/>
      <w:marRight w:val="0"/>
      <w:marTop w:val="0"/>
      <w:marBottom w:val="0"/>
      <w:divBdr>
        <w:top w:val="none" w:sz="0" w:space="0" w:color="auto"/>
        <w:left w:val="none" w:sz="0" w:space="0" w:color="auto"/>
        <w:bottom w:val="none" w:sz="0" w:space="0" w:color="auto"/>
        <w:right w:val="none" w:sz="0" w:space="0" w:color="auto"/>
      </w:divBdr>
      <w:divsChild>
        <w:div w:id="1908414906">
          <w:marLeft w:val="0"/>
          <w:marRight w:val="0"/>
          <w:marTop w:val="0"/>
          <w:marBottom w:val="0"/>
          <w:divBdr>
            <w:top w:val="none" w:sz="0" w:space="0" w:color="auto"/>
            <w:left w:val="none" w:sz="0" w:space="0" w:color="auto"/>
            <w:bottom w:val="none" w:sz="0" w:space="0" w:color="auto"/>
            <w:right w:val="none" w:sz="0" w:space="0" w:color="auto"/>
          </w:divBdr>
          <w:divsChild>
            <w:div w:id="1696803179">
              <w:marLeft w:val="0"/>
              <w:marRight w:val="0"/>
              <w:marTop w:val="0"/>
              <w:marBottom w:val="0"/>
              <w:divBdr>
                <w:top w:val="none" w:sz="0" w:space="0" w:color="auto"/>
                <w:left w:val="none" w:sz="0" w:space="0" w:color="auto"/>
                <w:bottom w:val="none" w:sz="0" w:space="0" w:color="auto"/>
                <w:right w:val="none" w:sz="0" w:space="0" w:color="auto"/>
              </w:divBdr>
              <w:divsChild>
                <w:div w:id="5364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09324">
      <w:bodyDiv w:val="1"/>
      <w:marLeft w:val="0"/>
      <w:marRight w:val="0"/>
      <w:marTop w:val="0"/>
      <w:marBottom w:val="0"/>
      <w:divBdr>
        <w:top w:val="none" w:sz="0" w:space="0" w:color="auto"/>
        <w:left w:val="none" w:sz="0" w:space="0" w:color="auto"/>
        <w:bottom w:val="none" w:sz="0" w:space="0" w:color="auto"/>
        <w:right w:val="none" w:sz="0" w:space="0" w:color="auto"/>
      </w:divBdr>
      <w:divsChild>
        <w:div w:id="1883203625">
          <w:marLeft w:val="0"/>
          <w:marRight w:val="0"/>
          <w:marTop w:val="0"/>
          <w:marBottom w:val="0"/>
          <w:divBdr>
            <w:top w:val="none" w:sz="0" w:space="0" w:color="auto"/>
            <w:left w:val="none" w:sz="0" w:space="0" w:color="auto"/>
            <w:bottom w:val="none" w:sz="0" w:space="0" w:color="auto"/>
            <w:right w:val="none" w:sz="0" w:space="0" w:color="auto"/>
          </w:divBdr>
          <w:divsChild>
            <w:div w:id="117797689">
              <w:marLeft w:val="0"/>
              <w:marRight w:val="0"/>
              <w:marTop w:val="0"/>
              <w:marBottom w:val="0"/>
              <w:divBdr>
                <w:top w:val="none" w:sz="0" w:space="0" w:color="auto"/>
                <w:left w:val="none" w:sz="0" w:space="0" w:color="auto"/>
                <w:bottom w:val="none" w:sz="0" w:space="0" w:color="auto"/>
                <w:right w:val="none" w:sz="0" w:space="0" w:color="auto"/>
              </w:divBdr>
              <w:divsChild>
                <w:div w:id="752435148">
                  <w:marLeft w:val="0"/>
                  <w:marRight w:val="0"/>
                  <w:marTop w:val="0"/>
                  <w:marBottom w:val="0"/>
                  <w:divBdr>
                    <w:top w:val="none" w:sz="0" w:space="0" w:color="auto"/>
                    <w:left w:val="none" w:sz="0" w:space="0" w:color="auto"/>
                    <w:bottom w:val="none" w:sz="0" w:space="0" w:color="auto"/>
                    <w:right w:val="none" w:sz="0" w:space="0" w:color="auto"/>
                  </w:divBdr>
                  <w:divsChild>
                    <w:div w:id="1318459568">
                      <w:marLeft w:val="0"/>
                      <w:marRight w:val="0"/>
                      <w:marTop w:val="0"/>
                      <w:marBottom w:val="0"/>
                      <w:divBdr>
                        <w:top w:val="none" w:sz="0" w:space="0" w:color="auto"/>
                        <w:left w:val="none" w:sz="0" w:space="0" w:color="auto"/>
                        <w:bottom w:val="none" w:sz="0" w:space="0" w:color="auto"/>
                        <w:right w:val="none" w:sz="0" w:space="0" w:color="auto"/>
                      </w:divBdr>
                      <w:divsChild>
                        <w:div w:id="6901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492966">
      <w:bodyDiv w:val="1"/>
      <w:marLeft w:val="0"/>
      <w:marRight w:val="0"/>
      <w:marTop w:val="0"/>
      <w:marBottom w:val="0"/>
      <w:divBdr>
        <w:top w:val="none" w:sz="0" w:space="0" w:color="auto"/>
        <w:left w:val="none" w:sz="0" w:space="0" w:color="auto"/>
        <w:bottom w:val="none" w:sz="0" w:space="0" w:color="auto"/>
        <w:right w:val="none" w:sz="0" w:space="0" w:color="auto"/>
      </w:divBdr>
    </w:div>
    <w:div w:id="1049643155">
      <w:bodyDiv w:val="1"/>
      <w:marLeft w:val="0"/>
      <w:marRight w:val="0"/>
      <w:marTop w:val="510"/>
      <w:marBottom w:val="0"/>
      <w:divBdr>
        <w:top w:val="none" w:sz="0" w:space="0" w:color="auto"/>
        <w:left w:val="none" w:sz="0" w:space="0" w:color="auto"/>
        <w:bottom w:val="none" w:sz="0" w:space="0" w:color="auto"/>
        <w:right w:val="none" w:sz="0" w:space="0" w:color="auto"/>
      </w:divBdr>
      <w:divsChild>
        <w:div w:id="1438678186">
          <w:marLeft w:val="0"/>
          <w:marRight w:val="0"/>
          <w:marTop w:val="0"/>
          <w:marBottom w:val="0"/>
          <w:divBdr>
            <w:top w:val="none" w:sz="0" w:space="0" w:color="auto"/>
            <w:left w:val="none" w:sz="0" w:space="0" w:color="auto"/>
            <w:bottom w:val="none" w:sz="0" w:space="0" w:color="auto"/>
            <w:right w:val="none" w:sz="0" w:space="0" w:color="auto"/>
          </w:divBdr>
          <w:divsChild>
            <w:div w:id="950934435">
              <w:marLeft w:val="450"/>
              <w:marRight w:val="0"/>
              <w:marTop w:val="0"/>
              <w:marBottom w:val="0"/>
              <w:divBdr>
                <w:top w:val="none" w:sz="0" w:space="0" w:color="auto"/>
                <w:left w:val="none" w:sz="0" w:space="0" w:color="auto"/>
                <w:bottom w:val="none" w:sz="0" w:space="0" w:color="auto"/>
                <w:right w:val="none" w:sz="0" w:space="0" w:color="auto"/>
              </w:divBdr>
              <w:divsChild>
                <w:div w:id="2082631736">
                  <w:marLeft w:val="0"/>
                  <w:marRight w:val="0"/>
                  <w:marTop w:val="0"/>
                  <w:marBottom w:val="0"/>
                  <w:divBdr>
                    <w:top w:val="none" w:sz="0" w:space="0" w:color="auto"/>
                    <w:left w:val="none" w:sz="0" w:space="0" w:color="auto"/>
                    <w:bottom w:val="none" w:sz="0" w:space="0" w:color="auto"/>
                    <w:right w:val="none" w:sz="0" w:space="0" w:color="auto"/>
                  </w:divBdr>
                  <w:divsChild>
                    <w:div w:id="2068796265">
                      <w:marLeft w:val="0"/>
                      <w:marRight w:val="0"/>
                      <w:marTop w:val="0"/>
                      <w:marBottom w:val="0"/>
                      <w:divBdr>
                        <w:top w:val="none" w:sz="0" w:space="0" w:color="auto"/>
                        <w:left w:val="none" w:sz="0" w:space="0" w:color="auto"/>
                        <w:bottom w:val="none" w:sz="0" w:space="0" w:color="auto"/>
                        <w:right w:val="none" w:sz="0" w:space="0" w:color="auto"/>
                      </w:divBdr>
                      <w:divsChild>
                        <w:div w:id="857350706">
                          <w:marLeft w:val="0"/>
                          <w:marRight w:val="0"/>
                          <w:marTop w:val="0"/>
                          <w:marBottom w:val="0"/>
                          <w:divBdr>
                            <w:top w:val="none" w:sz="0" w:space="0" w:color="auto"/>
                            <w:left w:val="none" w:sz="0" w:space="0" w:color="auto"/>
                            <w:bottom w:val="none" w:sz="0" w:space="0" w:color="auto"/>
                            <w:right w:val="none" w:sz="0" w:space="0" w:color="auto"/>
                          </w:divBdr>
                          <w:divsChild>
                            <w:div w:id="9837749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60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jpeg"/><Relationship Id="rId18" Type="http://schemas.openxmlformats.org/officeDocument/2006/relationships/hyperlink" Target="http://es.wikipedia.org/wiki/Sistema_de_gesti&#243;n_de_bases_de_datos" TargetMode="External"/><Relationship Id="rId26" Type="http://schemas.openxmlformats.org/officeDocument/2006/relationships/hyperlink" Target="http://es.wikipedia.org/wiki/Computaci&#243;n_en_nube" TargetMode="External"/><Relationship Id="rId39" Type="http://schemas.openxmlformats.org/officeDocument/2006/relationships/hyperlink" Target="http://dialnet.unirioja.es/servlet/autor?codigo=1813144" TargetMode="External"/><Relationship Id="rId3" Type="http://schemas.openxmlformats.org/officeDocument/2006/relationships/styles" Target="styles.xml"/><Relationship Id="rId21" Type="http://schemas.openxmlformats.org/officeDocument/2006/relationships/hyperlink" Target="http://es.wikipedia.org/wiki/Oracle_Corporation" TargetMode="External"/><Relationship Id="rId34" Type="http://schemas.openxmlformats.org/officeDocument/2006/relationships/hyperlink" Target="http://custos.uandes.cl/search~S0*spi?/Ynormas+energ%7bu00ED%7das+renovables+&amp;SORT=D/Ynormas+energ%7bu00ED%7das+renovables+&amp;SORT=D&amp;SUBKEY=normas%20energ%C3%ADas%20renovables%20/1%2C4%2C4%2CB/frameset&amp;FF=Ynormas+energ%7bu00ED%7das+renovables+&amp;SORT=D&amp;3%2C3%2C" TargetMode="External"/><Relationship Id="rId42" Type="http://schemas.openxmlformats.org/officeDocument/2006/relationships/hyperlink" Target="http://www.monografias.com/trabajos29/estrategia-aplicacion-sistema-adquisicion-datos/estrategia-aplicacion-sistema-adquisicion-datos.shtml" TargetMode="External"/><Relationship Id="rId47"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hyperlink" Target="http://es.wikipedia.org/wiki/Latitud" TargetMode="External"/><Relationship Id="rId17" Type="http://schemas.openxmlformats.org/officeDocument/2006/relationships/hyperlink" Target="http://es.wikipedia.org/wiki/Guido_van_Rossum" TargetMode="External"/><Relationship Id="rId25" Type="http://schemas.openxmlformats.org/officeDocument/2006/relationships/hyperlink" Target="http://es.wikipedia.org/wiki/Multiplataforma" TargetMode="External"/><Relationship Id="rId33" Type="http://schemas.openxmlformats.org/officeDocument/2006/relationships/hyperlink" Target="http://custos.uandes.cl/search~S0*spi?/aBravo+Barros%2C+Germ%7bu00E1%7dn+Enrique./abravo+barros+german+enrique/-3,-1,0,B/browse" TargetMode="External"/><Relationship Id="rId38" Type="http://schemas.openxmlformats.org/officeDocument/2006/relationships/hyperlink" Target="http://dialnet.unirioja.es/servlet/autor?codigo=569599"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es.wikipedia.org/wiki/Multiusuario" TargetMode="External"/><Relationship Id="rId29" Type="http://schemas.openxmlformats.org/officeDocument/2006/relationships/image" Target="media/image11.jpeg"/><Relationship Id="rId41" Type="http://schemas.openxmlformats.org/officeDocument/2006/relationships/hyperlink" Target="http://dialnet.unirioja.es/servlet/revista?codigo=6568"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es.wikipedia.org/wiki/Punto_cardinal" TargetMode="External"/><Relationship Id="rId24" Type="http://schemas.openxmlformats.org/officeDocument/2006/relationships/hyperlink" Target="http://es.wikipedia.org/wiki/Servicio_de_alojamiento_de_archivos" TargetMode="External"/><Relationship Id="rId32" Type="http://schemas.openxmlformats.org/officeDocument/2006/relationships/image" Target="media/image14.emf"/><Relationship Id="rId37" Type="http://schemas.openxmlformats.org/officeDocument/2006/relationships/hyperlink" Target="http://dialnet.unirioja.es/servlet/autor?codigo=1813146" TargetMode="External"/><Relationship Id="rId40" Type="http://schemas.openxmlformats.org/officeDocument/2006/relationships/hyperlink" Target="http://dialnet.unirioja.es/servlet/autor?codigo=1813147" TargetMode="External"/><Relationship Id="rId45" Type="http://schemas.openxmlformats.org/officeDocument/2006/relationships/hyperlink" Target="http://www.elprisma.com/apuntes/curso.asp?id=7555"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es.wikipedia.org/wiki/Entorno_de_desarrollo_integrado" TargetMode="External"/><Relationship Id="rId28" Type="http://schemas.openxmlformats.org/officeDocument/2006/relationships/image" Target="media/image10.jpeg"/><Relationship Id="rId36" Type="http://schemas.openxmlformats.org/officeDocument/2006/relationships/hyperlink" Target="http://dialnet.unirioja.es/servlet/autor?codigo=1813148" TargetMode="External"/><Relationship Id="rId10" Type="http://schemas.openxmlformats.org/officeDocument/2006/relationships/hyperlink" Target="http://es.wikipedia.org/wiki/Horizonte" TargetMode="External"/><Relationship Id="rId19" Type="http://schemas.openxmlformats.org/officeDocument/2006/relationships/hyperlink" Target="http://es.wikipedia.org/wiki/Modelo_relacional" TargetMode="External"/><Relationship Id="rId31" Type="http://schemas.openxmlformats.org/officeDocument/2006/relationships/image" Target="media/image13.emf"/><Relationship Id="rId44" Type="http://schemas.openxmlformats.org/officeDocument/2006/relationships/hyperlink" Target="http://www.elprisma.com/apuntes/curso.asp?id=7555"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6.jpeg"/><Relationship Id="rId22" Type="http://schemas.openxmlformats.org/officeDocument/2006/relationships/hyperlink" Target="http://es.wikipedia.org/wiki/Software_libre" TargetMode="External"/><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hyperlink" Target="http://dialnet.unirioja.es/servlet/autor?codigo=1411986" TargetMode="External"/><Relationship Id="rId43" Type="http://schemas.openxmlformats.org/officeDocument/2006/relationships/hyperlink" Target="http://www.elprisma.com/apuntes/apuntes.asp?categoria=6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5BA60-EF42-48FC-8BE5-D6D17AB2B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46</Pages>
  <Words>8734</Words>
  <Characters>48040</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56661</CharactersWithSpaces>
  <SharedDoc>false</SharedDoc>
  <HLinks>
    <vt:vector size="60" baseType="variant">
      <vt:variant>
        <vt:i4>2621678</vt:i4>
      </vt:variant>
      <vt:variant>
        <vt:i4>27</vt:i4>
      </vt:variant>
      <vt:variant>
        <vt:i4>0</vt:i4>
      </vt:variant>
      <vt:variant>
        <vt:i4>5</vt:i4>
      </vt:variant>
      <vt:variant>
        <vt:lpwstr>http://es.wikipedia.org/wiki/Computación_en_nube</vt:lpwstr>
      </vt:variant>
      <vt:variant>
        <vt:lpwstr/>
      </vt:variant>
      <vt:variant>
        <vt:i4>1704027</vt:i4>
      </vt:variant>
      <vt:variant>
        <vt:i4>24</vt:i4>
      </vt:variant>
      <vt:variant>
        <vt:i4>0</vt:i4>
      </vt:variant>
      <vt:variant>
        <vt:i4>5</vt:i4>
      </vt:variant>
      <vt:variant>
        <vt:lpwstr>http://es.wikipedia.org/wiki/Multiplataforma</vt:lpwstr>
      </vt:variant>
      <vt:variant>
        <vt:lpwstr/>
      </vt:variant>
      <vt:variant>
        <vt:i4>458824</vt:i4>
      </vt:variant>
      <vt:variant>
        <vt:i4>21</vt:i4>
      </vt:variant>
      <vt:variant>
        <vt:i4>0</vt:i4>
      </vt:variant>
      <vt:variant>
        <vt:i4>5</vt:i4>
      </vt:variant>
      <vt:variant>
        <vt:lpwstr>http://es.wikipedia.org/wiki/Servicio_de_alojamiento_de_archivos</vt:lpwstr>
      </vt:variant>
      <vt:variant>
        <vt:lpwstr/>
      </vt:variant>
      <vt:variant>
        <vt:i4>2687065</vt:i4>
      </vt:variant>
      <vt:variant>
        <vt:i4>18</vt:i4>
      </vt:variant>
      <vt:variant>
        <vt:i4>0</vt:i4>
      </vt:variant>
      <vt:variant>
        <vt:i4>5</vt:i4>
      </vt:variant>
      <vt:variant>
        <vt:lpwstr>http://es.wikipedia.org/wiki/Entorno_de_desarrollo_integrado</vt:lpwstr>
      </vt:variant>
      <vt:variant>
        <vt:lpwstr/>
      </vt:variant>
      <vt:variant>
        <vt:i4>4915257</vt:i4>
      </vt:variant>
      <vt:variant>
        <vt:i4>15</vt:i4>
      </vt:variant>
      <vt:variant>
        <vt:i4>0</vt:i4>
      </vt:variant>
      <vt:variant>
        <vt:i4>5</vt:i4>
      </vt:variant>
      <vt:variant>
        <vt:lpwstr>http://es.wikipedia.org/wiki/Software_libre</vt:lpwstr>
      </vt:variant>
      <vt:variant>
        <vt:lpwstr/>
      </vt:variant>
      <vt:variant>
        <vt:i4>5505066</vt:i4>
      </vt:variant>
      <vt:variant>
        <vt:i4>12</vt:i4>
      </vt:variant>
      <vt:variant>
        <vt:i4>0</vt:i4>
      </vt:variant>
      <vt:variant>
        <vt:i4>5</vt:i4>
      </vt:variant>
      <vt:variant>
        <vt:lpwstr>http://es.wikipedia.org/wiki/Oracle_Corporation</vt:lpwstr>
      </vt:variant>
      <vt:variant>
        <vt:lpwstr/>
      </vt:variant>
      <vt:variant>
        <vt:i4>786523</vt:i4>
      </vt:variant>
      <vt:variant>
        <vt:i4>9</vt:i4>
      </vt:variant>
      <vt:variant>
        <vt:i4>0</vt:i4>
      </vt:variant>
      <vt:variant>
        <vt:i4>5</vt:i4>
      </vt:variant>
      <vt:variant>
        <vt:lpwstr>http://es.wikipedia.org/wiki/Multiusuario</vt:lpwstr>
      </vt:variant>
      <vt:variant>
        <vt:lpwstr/>
      </vt:variant>
      <vt:variant>
        <vt:i4>4849726</vt:i4>
      </vt:variant>
      <vt:variant>
        <vt:i4>6</vt:i4>
      </vt:variant>
      <vt:variant>
        <vt:i4>0</vt:i4>
      </vt:variant>
      <vt:variant>
        <vt:i4>5</vt:i4>
      </vt:variant>
      <vt:variant>
        <vt:lpwstr>http://es.wikipedia.org/wiki/Modelo_relacional</vt:lpwstr>
      </vt:variant>
      <vt:variant>
        <vt:lpwstr/>
      </vt:variant>
      <vt:variant>
        <vt:i4>11468900</vt:i4>
      </vt:variant>
      <vt:variant>
        <vt:i4>3</vt:i4>
      </vt:variant>
      <vt:variant>
        <vt:i4>0</vt:i4>
      </vt:variant>
      <vt:variant>
        <vt:i4>5</vt:i4>
      </vt:variant>
      <vt:variant>
        <vt:lpwstr>http://es.wikipedia.org/wiki/Sistema_de_gestión_de_bases_de_datos</vt:lpwstr>
      </vt:variant>
      <vt:variant>
        <vt:lpwstr/>
      </vt:variant>
      <vt:variant>
        <vt:i4>1179716</vt:i4>
      </vt:variant>
      <vt:variant>
        <vt:i4>0</vt:i4>
      </vt:variant>
      <vt:variant>
        <vt:i4>0</vt:i4>
      </vt:variant>
      <vt:variant>
        <vt:i4>5</vt:i4>
      </vt:variant>
      <vt:variant>
        <vt:lpwstr>http://es.wikipedia.org/wiki/Guido_van_Rossum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8</cp:revision>
  <cp:lastPrinted>2011-12-07T13:29:00Z</cp:lastPrinted>
  <dcterms:created xsi:type="dcterms:W3CDTF">2011-12-07T12:59:00Z</dcterms:created>
  <dcterms:modified xsi:type="dcterms:W3CDTF">2011-12-07T14:44:00Z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